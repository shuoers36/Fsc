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24"/>
        <w:gridCol w:w="7018"/>
      </w:tblGrid>
      <w:tr w:rsidR="00BA7118" w:rsidRPr="00BA7118" w:rsidTr="00E416AF">
        <w:trPr>
          <w:trHeight w:val="2622"/>
        </w:trPr>
        <w:tc>
          <w:tcPr>
            <w:tcW w:w="1924" w:type="dxa"/>
            <w:shd w:val="clear" w:color="auto" w:fill="CCCCCC"/>
          </w:tcPr>
          <w:p w:rsidR="00BA7118" w:rsidRPr="00BA7118" w:rsidRDefault="00BA7118" w:rsidP="00BA7118">
            <w:pPr>
              <w:spacing w:line="240" w:lineRule="auto"/>
              <w:ind w:right="100"/>
              <w:rPr>
                <w:rFonts w:cs="Arial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9"/>
              <w:gridCol w:w="1944"/>
            </w:tblGrid>
            <w:tr w:rsidR="00BA7118" w:rsidRPr="00BA7118" w:rsidTr="00E416AF">
              <w:trPr>
                <w:trHeight w:val="248"/>
              </w:trPr>
              <w:tc>
                <w:tcPr>
                  <w:tcW w:w="1409" w:type="dxa"/>
                </w:tcPr>
                <w:p w:rsidR="00BA7118" w:rsidRPr="00BA7118" w:rsidRDefault="00BA7118" w:rsidP="00BA7118">
                  <w:pPr>
                    <w:spacing w:line="240" w:lineRule="auto"/>
                    <w:jc w:val="distribute"/>
                    <w:rPr>
                      <w:b/>
                      <w:szCs w:val="21"/>
                    </w:rPr>
                  </w:pPr>
                  <w:r w:rsidRPr="00BA7118"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 w:rsidR="00BA7118" w:rsidRPr="00BA7118" w:rsidRDefault="00BA7118" w:rsidP="00BA7118">
                  <w:pPr>
                    <w:spacing w:line="240" w:lineRule="auto"/>
                    <w:rPr>
                      <w:b/>
                    </w:rPr>
                  </w:pPr>
                </w:p>
              </w:tc>
            </w:tr>
            <w:tr w:rsidR="00BA7118" w:rsidRPr="00BA7118" w:rsidTr="00E416AF">
              <w:trPr>
                <w:trHeight w:val="341"/>
              </w:trPr>
              <w:tc>
                <w:tcPr>
                  <w:tcW w:w="1409" w:type="dxa"/>
                </w:tcPr>
                <w:p w:rsidR="00BA7118" w:rsidRPr="00BA7118" w:rsidRDefault="00BA7118" w:rsidP="00BA7118">
                  <w:pPr>
                    <w:spacing w:line="240" w:lineRule="auto"/>
                    <w:jc w:val="distribute"/>
                    <w:rPr>
                      <w:b/>
                    </w:rPr>
                  </w:pPr>
                  <w:r w:rsidRPr="00BA7118"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BA7118" w:rsidRPr="00BA7118" w:rsidRDefault="00BA7118" w:rsidP="00BA7118">
                  <w:pPr>
                    <w:spacing w:line="240" w:lineRule="auto"/>
                    <w:rPr>
                      <w:b/>
                    </w:rPr>
                  </w:pPr>
                </w:p>
              </w:tc>
            </w:tr>
            <w:tr w:rsidR="00BA7118" w:rsidRPr="00BA7118" w:rsidTr="00E416AF">
              <w:trPr>
                <w:trHeight w:val="262"/>
              </w:trPr>
              <w:tc>
                <w:tcPr>
                  <w:tcW w:w="1409" w:type="dxa"/>
                </w:tcPr>
                <w:p w:rsidR="00BA7118" w:rsidRPr="00BA7118" w:rsidRDefault="00BA7118" w:rsidP="00BA7118">
                  <w:pPr>
                    <w:spacing w:line="240" w:lineRule="auto"/>
                    <w:jc w:val="distribute"/>
                    <w:rPr>
                      <w:b/>
                      <w:szCs w:val="21"/>
                    </w:rPr>
                  </w:pPr>
                  <w:r w:rsidRPr="00BA7118"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 w:rsidR="00BA7118" w:rsidRPr="00BA7118" w:rsidRDefault="00BA7118" w:rsidP="00BA7118">
                  <w:pPr>
                    <w:spacing w:line="240" w:lineRule="auto"/>
                    <w:rPr>
                      <w:b/>
                    </w:rPr>
                  </w:pPr>
                </w:p>
              </w:tc>
            </w:tr>
          </w:tbl>
          <w:p w:rsidR="00BA7118" w:rsidRPr="00BA7118" w:rsidRDefault="00BA7118" w:rsidP="00BA7118">
            <w:pPr>
              <w:spacing w:line="240" w:lineRule="auto"/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BA7118" w:rsidRPr="00BA7118" w:rsidRDefault="00BA7118" w:rsidP="00BA7118">
            <w:pPr>
              <w:spacing w:line="240" w:lineRule="auto"/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BA7118" w:rsidRPr="00BA7118" w:rsidRDefault="00BA7118" w:rsidP="00BA7118">
            <w:pPr>
              <w:spacing w:line="240" w:lineRule="auto"/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BA7118" w:rsidRPr="00BA7118" w:rsidRDefault="00BA7118" w:rsidP="00BA7118">
            <w:pPr>
              <w:spacing w:line="240" w:lineRule="auto"/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BA7118" w:rsidRPr="00BA7118" w:rsidRDefault="00BA7118" w:rsidP="00BA7118">
            <w:pPr>
              <w:spacing w:line="240" w:lineRule="auto"/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BA7118" w:rsidRPr="00BA7118" w:rsidRDefault="00BA7118" w:rsidP="00BA7118">
            <w:pPr>
              <w:spacing w:line="240" w:lineRule="auto"/>
              <w:rPr>
                <w:b/>
                <w:sz w:val="24"/>
              </w:rPr>
            </w:pPr>
          </w:p>
        </w:tc>
      </w:tr>
      <w:tr w:rsidR="00BA7118" w:rsidRPr="00BA7118" w:rsidTr="00E416AF">
        <w:trPr>
          <w:cantSplit/>
          <w:trHeight w:val="6856"/>
        </w:trPr>
        <w:tc>
          <w:tcPr>
            <w:tcW w:w="1924" w:type="dxa"/>
            <w:shd w:val="clear" w:color="auto" w:fill="CCCCCC"/>
            <w:vAlign w:val="bottom"/>
          </w:tcPr>
          <w:p w:rsidR="00BA7118" w:rsidRPr="00BA7118" w:rsidRDefault="00BA7118" w:rsidP="00BA7118">
            <w:pPr>
              <w:spacing w:line="240" w:lineRule="auto"/>
              <w:jc w:val="both"/>
              <w:rPr>
                <w:rFonts w:hAnsi="宋体"/>
                <w:szCs w:val="21"/>
              </w:rPr>
            </w:pPr>
          </w:p>
          <w:p w:rsidR="00BA7118" w:rsidRPr="00BA7118" w:rsidRDefault="00BA7118" w:rsidP="00BA7118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 w:rsidRPr="00BA7118">
              <w:rPr>
                <w:rFonts w:hAnsi="宋体" w:hint="eastAsia"/>
                <w:szCs w:val="21"/>
              </w:rPr>
              <w:t>&lt;模板&gt;</w:t>
            </w:r>
          </w:p>
          <w:p w:rsidR="00BA7118" w:rsidRPr="00BA7118" w:rsidRDefault="00BA7118" w:rsidP="00BA7118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 w:rsidRPr="00BA7118">
              <w:rPr>
                <w:rFonts w:hAnsi="宋体" w:hint="eastAsia"/>
                <w:szCs w:val="21"/>
              </w:rPr>
              <w:t>使用者:</w:t>
            </w:r>
          </w:p>
          <w:p w:rsidR="00BA7118" w:rsidRPr="00BA7118" w:rsidRDefault="00BA7118" w:rsidP="00BA7118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 w:rsidRPr="00BA7118">
              <w:rPr>
                <w:rFonts w:hAnsi="宋体" w:hint="eastAsia"/>
                <w:szCs w:val="21"/>
              </w:rPr>
              <w:t>&lt;项目组&gt;</w:t>
            </w:r>
          </w:p>
          <w:p w:rsidR="00BA7118" w:rsidRPr="00BA7118" w:rsidRDefault="00BA7118" w:rsidP="00BA7118">
            <w:pPr>
              <w:spacing w:line="240" w:lineRule="auto"/>
              <w:ind w:left="684" w:hangingChars="342" w:hanging="684"/>
              <w:rPr>
                <w:rFonts w:cs="Arial"/>
                <w:szCs w:val="21"/>
              </w:rPr>
            </w:pPr>
            <w:r w:rsidRPr="00BA7118">
              <w:rPr>
                <w:rFonts w:hint="eastAsia"/>
              </w:rPr>
              <w:t>四川华迪信息技术有限公司</w:t>
            </w:r>
          </w:p>
          <w:p w:rsidR="00BA7118" w:rsidRPr="00BA7118" w:rsidRDefault="00BA7118" w:rsidP="00BA7118">
            <w:pPr>
              <w:spacing w:line="240" w:lineRule="auto"/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:rsidR="00BA7118" w:rsidRPr="00BA7118" w:rsidRDefault="00BA7118" w:rsidP="00BA7118">
            <w:pPr>
              <w:spacing w:line="240" w:lineRule="auto"/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:rsidR="00BA7118" w:rsidRPr="00BA7118" w:rsidRDefault="00BA7118" w:rsidP="00BA7118">
            <w:pPr>
              <w:spacing w:line="240" w:lineRule="auto"/>
              <w:ind w:left="900" w:hanging="900"/>
              <w:jc w:val="center"/>
              <w:rPr>
                <w:b/>
                <w:sz w:val="24"/>
              </w:rPr>
            </w:pPr>
            <w:r w:rsidRPr="00BA7118">
              <w:rPr>
                <w:rFonts w:hint="eastAsia"/>
                <w:b/>
                <w:sz w:val="24"/>
              </w:rPr>
              <w:t>项目</w:t>
            </w:r>
            <w:r w:rsidRPr="00BA7118">
              <w:rPr>
                <w:b/>
                <w:sz w:val="24"/>
              </w:rPr>
              <w:t>编号：Hwadee-FSC</w:t>
            </w:r>
          </w:p>
          <w:p w:rsidR="00BA7118" w:rsidRDefault="00BA7118" w:rsidP="00BA7118">
            <w:pPr>
              <w:spacing w:line="240" w:lineRule="auto"/>
              <w:jc w:val="center"/>
              <w:rPr>
                <w:b/>
                <w:sz w:val="52"/>
                <w:szCs w:val="48"/>
              </w:rPr>
            </w:pPr>
            <w:r>
              <w:rPr>
                <w:rFonts w:hint="eastAsia"/>
                <w:b/>
                <w:sz w:val="52"/>
                <w:szCs w:val="48"/>
              </w:rPr>
              <w:t>华迪</w:t>
            </w:r>
            <w:r>
              <w:rPr>
                <w:b/>
                <w:sz w:val="52"/>
                <w:szCs w:val="48"/>
              </w:rPr>
              <w:t>家校通</w:t>
            </w:r>
          </w:p>
          <w:p w:rsidR="00BA7118" w:rsidRPr="00BA7118" w:rsidRDefault="00BA7118" w:rsidP="00BA7118">
            <w:pPr>
              <w:spacing w:line="240" w:lineRule="auto"/>
              <w:jc w:val="center"/>
              <w:rPr>
                <w:b/>
                <w:sz w:val="52"/>
                <w:szCs w:val="48"/>
              </w:rPr>
            </w:pPr>
            <w:r w:rsidRPr="00BA7118">
              <w:rPr>
                <w:rFonts w:hint="eastAsia"/>
                <w:b/>
                <w:sz w:val="52"/>
                <w:szCs w:val="48"/>
              </w:rPr>
              <w:t>软件需求规格说明书</w:t>
            </w:r>
          </w:p>
          <w:p w:rsidR="00BA7118" w:rsidRPr="00BA7118" w:rsidRDefault="00BA7118" w:rsidP="00BA7118">
            <w:pPr>
              <w:spacing w:line="240" w:lineRule="auto"/>
              <w:jc w:val="center"/>
              <w:rPr>
                <w:b/>
                <w:bCs/>
                <w:sz w:val="24"/>
                <w:szCs w:val="28"/>
              </w:rPr>
            </w:pPr>
            <w:r w:rsidRPr="00BA7118">
              <w:rPr>
                <w:rFonts w:cs="Arial"/>
                <w:b/>
                <w:bCs/>
                <w:sz w:val="24"/>
                <w:szCs w:val="28"/>
              </w:rPr>
              <w:t>V</w:t>
            </w:r>
            <w:r w:rsidRPr="00BA7118">
              <w:rPr>
                <w:rFonts w:cs="Arial" w:hint="eastAsia"/>
                <w:b/>
                <w:bCs/>
                <w:sz w:val="24"/>
                <w:szCs w:val="28"/>
              </w:rPr>
              <w:t>1.0</w:t>
            </w:r>
          </w:p>
          <w:p w:rsidR="00BA7118" w:rsidRPr="00BA7118" w:rsidRDefault="00BA7118" w:rsidP="00BA7118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:rsidR="00BA7118" w:rsidRPr="00BA7118" w:rsidRDefault="00BA7118" w:rsidP="00BA7118">
            <w:pPr>
              <w:spacing w:line="240" w:lineRule="auto"/>
              <w:jc w:val="center"/>
              <w:rPr>
                <w:rFonts w:hAnsi="宋体"/>
                <w:sz w:val="28"/>
                <w:szCs w:val="28"/>
              </w:rPr>
            </w:pPr>
            <w:r w:rsidRPr="00BA7118">
              <w:rPr>
                <w:rFonts w:hAnsi="宋体" w:hint="eastAsia"/>
                <w:sz w:val="28"/>
                <w:szCs w:val="28"/>
              </w:rPr>
              <w:t xml:space="preserve"> </w:t>
            </w:r>
          </w:p>
          <w:p w:rsidR="00BA7118" w:rsidRPr="00BA7118" w:rsidRDefault="00BA7118" w:rsidP="00BA7118">
            <w:pPr>
              <w:spacing w:line="240" w:lineRule="auto"/>
              <w:rPr>
                <w:rFonts w:hAnsi="宋体"/>
                <w:sz w:val="30"/>
                <w:szCs w:val="30"/>
              </w:rPr>
            </w:pPr>
            <w:r w:rsidRPr="00BA7118">
              <w:rPr>
                <w:rFonts w:hAnsi="宋体" w:hint="eastAsia"/>
                <w:sz w:val="30"/>
                <w:szCs w:val="30"/>
              </w:rPr>
              <w:t xml:space="preserve">项 目 承 担 部 门：   </w:t>
            </w:r>
            <w:r>
              <w:rPr>
                <w:rFonts w:hAnsi="宋体" w:hint="eastAsia"/>
                <w:sz w:val="30"/>
                <w:szCs w:val="30"/>
              </w:rPr>
              <w:t>第十六组</w:t>
            </w:r>
          </w:p>
          <w:p w:rsidR="00BA7118" w:rsidRPr="00BA7118" w:rsidRDefault="00BA7118" w:rsidP="00BA7118">
            <w:pPr>
              <w:spacing w:line="240" w:lineRule="auto"/>
              <w:rPr>
                <w:rFonts w:hAnsi="宋体"/>
                <w:sz w:val="30"/>
                <w:szCs w:val="30"/>
              </w:rPr>
            </w:pPr>
            <w:r w:rsidRPr="00BA7118">
              <w:rPr>
                <w:rFonts w:hAnsi="宋体" w:hint="eastAsia"/>
                <w:sz w:val="30"/>
                <w:szCs w:val="30"/>
              </w:rPr>
              <w:t>撰</w:t>
            </w:r>
            <w:r w:rsidRPr="00BA7118">
              <w:rPr>
                <w:rFonts w:hAnsi="宋体"/>
                <w:sz w:val="30"/>
                <w:szCs w:val="30"/>
              </w:rPr>
              <w:t xml:space="preserve">  </w:t>
            </w:r>
            <w:r w:rsidRPr="00BA7118">
              <w:rPr>
                <w:rFonts w:hAnsi="宋体" w:hint="eastAsia"/>
                <w:sz w:val="30"/>
                <w:szCs w:val="30"/>
              </w:rPr>
              <w:t>写</w:t>
            </w:r>
            <w:r w:rsidRPr="00BA7118">
              <w:rPr>
                <w:rFonts w:hAnsi="宋体"/>
                <w:sz w:val="30"/>
                <w:szCs w:val="30"/>
              </w:rPr>
              <w:t xml:space="preserve">  </w:t>
            </w:r>
            <w:r w:rsidRPr="00BA7118">
              <w:rPr>
                <w:rFonts w:hAnsi="宋体" w:hint="eastAsia"/>
                <w:sz w:val="30"/>
                <w:szCs w:val="30"/>
              </w:rPr>
              <w:t xml:space="preserve">人（签名）：  </w:t>
            </w:r>
            <w:r>
              <w:rPr>
                <w:rFonts w:hAnsi="宋体" w:hint="eastAsia"/>
                <w:sz w:val="30"/>
                <w:szCs w:val="30"/>
              </w:rPr>
              <w:t>李鹏飞</w:t>
            </w:r>
            <w:r w:rsidRPr="00BA7118"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      </w:t>
            </w:r>
          </w:p>
          <w:p w:rsidR="00BA7118" w:rsidRPr="00BA7118" w:rsidRDefault="00BA7118" w:rsidP="00BA7118">
            <w:pPr>
              <w:spacing w:line="240" w:lineRule="auto"/>
              <w:rPr>
                <w:rFonts w:hAnsi="宋体"/>
                <w:sz w:val="30"/>
                <w:szCs w:val="30"/>
              </w:rPr>
            </w:pPr>
            <w:r w:rsidRPr="00BA7118">
              <w:rPr>
                <w:rFonts w:hAnsi="宋体" w:hint="eastAsia"/>
                <w:sz w:val="30"/>
                <w:szCs w:val="30"/>
              </w:rPr>
              <w:t>完</w:t>
            </w:r>
            <w:r w:rsidRPr="00BA7118">
              <w:rPr>
                <w:rFonts w:hAnsi="宋体"/>
                <w:sz w:val="30"/>
                <w:szCs w:val="30"/>
              </w:rPr>
              <w:t xml:space="preserve"> </w:t>
            </w:r>
            <w:r w:rsidRPr="00BA7118">
              <w:rPr>
                <w:rFonts w:hAnsi="宋体" w:hint="eastAsia"/>
                <w:sz w:val="30"/>
                <w:szCs w:val="30"/>
              </w:rPr>
              <w:t xml:space="preserve">  成   日</w:t>
            </w:r>
            <w:r w:rsidRPr="00BA7118">
              <w:rPr>
                <w:rFonts w:hAnsi="宋体"/>
                <w:sz w:val="30"/>
                <w:szCs w:val="30"/>
              </w:rPr>
              <w:t xml:space="preserve"> </w:t>
            </w:r>
            <w:r w:rsidRPr="00BA7118">
              <w:rPr>
                <w:rFonts w:hAnsi="宋体" w:hint="eastAsia"/>
                <w:sz w:val="30"/>
                <w:szCs w:val="30"/>
              </w:rPr>
              <w:t xml:space="preserve">  期：   201</w:t>
            </w:r>
            <w:r>
              <w:rPr>
                <w:rFonts w:hAnsi="宋体"/>
                <w:sz w:val="30"/>
                <w:szCs w:val="30"/>
              </w:rPr>
              <w:t>6</w:t>
            </w:r>
            <w:r w:rsidRPr="00BA7118">
              <w:rPr>
                <w:rFonts w:hAnsi="宋体" w:hint="eastAsia"/>
                <w:sz w:val="30"/>
                <w:szCs w:val="30"/>
              </w:rPr>
              <w:t>-</w:t>
            </w:r>
            <w:r>
              <w:rPr>
                <w:rFonts w:hAnsi="宋体"/>
                <w:sz w:val="30"/>
                <w:szCs w:val="30"/>
              </w:rPr>
              <w:t>8</w:t>
            </w:r>
            <w:r w:rsidRPr="00BA7118">
              <w:rPr>
                <w:rFonts w:hAnsi="宋体" w:hint="eastAsia"/>
                <w:sz w:val="30"/>
                <w:szCs w:val="30"/>
              </w:rPr>
              <w:t xml:space="preserve">-8            </w:t>
            </w:r>
          </w:p>
          <w:p w:rsidR="00BA7118" w:rsidRPr="00BA7118" w:rsidRDefault="00BA7118" w:rsidP="00BA7118">
            <w:pPr>
              <w:spacing w:line="240" w:lineRule="auto"/>
              <w:rPr>
                <w:rFonts w:hAnsi="宋体"/>
                <w:sz w:val="30"/>
                <w:szCs w:val="30"/>
              </w:rPr>
            </w:pPr>
            <w:r w:rsidRPr="00BA7118">
              <w:rPr>
                <w:rFonts w:hAnsi="宋体" w:hint="eastAsia"/>
                <w:sz w:val="30"/>
                <w:szCs w:val="30"/>
              </w:rPr>
              <w:t xml:space="preserve">本文档 使 用部门： □主管领导   </w:t>
            </w:r>
            <w:r w:rsidRPr="00BA7118">
              <w:rPr>
                <w:rFonts w:hAnsi="宋体"/>
                <w:sz w:val="30"/>
                <w:szCs w:val="30"/>
              </w:rPr>
              <w:t xml:space="preserve">  </w:t>
            </w:r>
            <w:r w:rsidRPr="00BA7118">
              <w:rPr>
                <w:rFonts w:hAnsi="宋体" w:hint="eastAsia"/>
                <w:sz w:val="30"/>
                <w:szCs w:val="30"/>
              </w:rPr>
              <w:t xml:space="preserve">■项目组 </w:t>
            </w:r>
          </w:p>
          <w:p w:rsidR="00BA7118" w:rsidRPr="00BA7118" w:rsidRDefault="00BA7118" w:rsidP="00BA7118">
            <w:pPr>
              <w:spacing w:line="240" w:lineRule="auto"/>
              <w:rPr>
                <w:rFonts w:hAnsi="宋体"/>
                <w:sz w:val="30"/>
                <w:szCs w:val="30"/>
                <w:u w:val="single"/>
              </w:rPr>
            </w:pPr>
            <w:r w:rsidRPr="00BA7118">
              <w:rPr>
                <w:rFonts w:hAnsi="宋体" w:hint="eastAsia"/>
                <w:sz w:val="30"/>
                <w:szCs w:val="30"/>
              </w:rPr>
              <w:t xml:space="preserve">■客户（市场）  □维护人员  ■用户  </w:t>
            </w:r>
          </w:p>
          <w:p w:rsidR="00BA7118" w:rsidRPr="00BA7118" w:rsidRDefault="00BA7118" w:rsidP="00BA7118">
            <w:pPr>
              <w:spacing w:line="240" w:lineRule="auto"/>
              <w:rPr>
                <w:rFonts w:hAnsi="宋体"/>
                <w:sz w:val="30"/>
                <w:szCs w:val="30"/>
              </w:rPr>
            </w:pPr>
          </w:p>
          <w:p w:rsidR="00BA7118" w:rsidRPr="00BA7118" w:rsidRDefault="00BA7118" w:rsidP="00BA7118">
            <w:pPr>
              <w:spacing w:line="240" w:lineRule="auto"/>
              <w:rPr>
                <w:rFonts w:hAnsi="宋体"/>
                <w:sz w:val="30"/>
                <w:szCs w:val="30"/>
              </w:rPr>
            </w:pPr>
            <w:r w:rsidRPr="00BA7118">
              <w:rPr>
                <w:rFonts w:hAnsi="宋体" w:hint="eastAsia"/>
                <w:sz w:val="30"/>
                <w:szCs w:val="30"/>
              </w:rPr>
              <w:t xml:space="preserve">评审负责人（签名）：                </w:t>
            </w:r>
          </w:p>
          <w:p w:rsidR="00BA7118" w:rsidRPr="00BA7118" w:rsidRDefault="00BA7118" w:rsidP="00BA7118">
            <w:pPr>
              <w:spacing w:line="240" w:lineRule="auto"/>
              <w:rPr>
                <w:rFonts w:hAnsi="宋体"/>
                <w:sz w:val="30"/>
                <w:szCs w:val="30"/>
              </w:rPr>
            </w:pPr>
          </w:p>
          <w:p w:rsidR="00BA7118" w:rsidRPr="00BA7118" w:rsidRDefault="00BA7118" w:rsidP="00BA7118">
            <w:pPr>
              <w:spacing w:line="240" w:lineRule="auto"/>
              <w:rPr>
                <w:rFonts w:cs="Arial"/>
              </w:rPr>
            </w:pPr>
            <w:r w:rsidRPr="00BA7118">
              <w:rPr>
                <w:rFonts w:hAnsi="宋体" w:hint="eastAsia"/>
                <w:sz w:val="30"/>
                <w:szCs w:val="30"/>
              </w:rPr>
              <w:t>评</w:t>
            </w:r>
            <w:r w:rsidRPr="00BA7118">
              <w:rPr>
                <w:rFonts w:hAnsi="宋体"/>
                <w:sz w:val="30"/>
                <w:szCs w:val="30"/>
              </w:rPr>
              <w:t xml:space="preserve"> </w:t>
            </w:r>
            <w:r w:rsidRPr="00BA7118">
              <w:rPr>
                <w:rFonts w:hAnsi="宋体" w:hint="eastAsia"/>
                <w:sz w:val="30"/>
                <w:szCs w:val="30"/>
              </w:rPr>
              <w:t xml:space="preserve">   审   日  期：</w:t>
            </w:r>
            <w:r>
              <w:rPr>
                <w:rFonts w:hAnsi="宋体" w:hint="eastAsia"/>
                <w:sz w:val="30"/>
                <w:szCs w:val="30"/>
              </w:rPr>
              <w:t xml:space="preserve">   2016</w:t>
            </w:r>
            <w:r w:rsidRPr="00BA7118">
              <w:rPr>
                <w:rFonts w:hAnsi="宋体" w:hint="eastAsia"/>
                <w:sz w:val="30"/>
                <w:szCs w:val="30"/>
              </w:rPr>
              <w:t>-</w:t>
            </w:r>
            <w:r>
              <w:rPr>
                <w:rFonts w:hAnsi="宋体"/>
                <w:sz w:val="30"/>
                <w:szCs w:val="30"/>
              </w:rPr>
              <w:t>8</w:t>
            </w:r>
            <w:r w:rsidRPr="00BA7118">
              <w:rPr>
                <w:rFonts w:hAnsi="宋体" w:hint="eastAsia"/>
                <w:sz w:val="30"/>
                <w:szCs w:val="30"/>
              </w:rPr>
              <w:t xml:space="preserve">-9 </w:t>
            </w:r>
            <w:r w:rsidRPr="00BA7118">
              <w:rPr>
                <w:rFonts w:hAnsi="宋体" w:hint="eastAsia"/>
              </w:rPr>
              <w:t xml:space="preserve"> </w:t>
            </w:r>
            <w:r w:rsidRPr="00BA7118">
              <w:rPr>
                <w:rFonts w:hint="eastAsia"/>
              </w:rPr>
              <w:t xml:space="preserve">             </w:t>
            </w:r>
          </w:p>
        </w:tc>
      </w:tr>
    </w:tbl>
    <w:p w:rsidR="00BA7118" w:rsidRPr="00BA7118" w:rsidRDefault="00BA7118" w:rsidP="00BA7118">
      <w:pPr>
        <w:spacing w:line="240" w:lineRule="auto"/>
        <w:rPr>
          <w:rFonts w:hAnsi="宋体"/>
          <w:b/>
          <w:bCs/>
          <w:sz w:val="24"/>
        </w:rPr>
      </w:pPr>
    </w:p>
    <w:p w:rsidR="00BA7118" w:rsidRDefault="00BA7118" w:rsidP="00BA7118">
      <w:pPr>
        <w:spacing w:line="240" w:lineRule="auto"/>
        <w:rPr>
          <w:rFonts w:hAnsi="宋体"/>
          <w:b/>
          <w:bCs/>
          <w:sz w:val="24"/>
        </w:rPr>
      </w:pPr>
      <w:r w:rsidRPr="00BA7118">
        <w:rPr>
          <w:rFonts w:hAnsi="宋体"/>
          <w:b/>
          <w:bCs/>
          <w:sz w:val="24"/>
        </w:rPr>
        <w:br w:type="page"/>
      </w:r>
    </w:p>
    <w:p w:rsidR="000F44AD" w:rsidRDefault="000F44AD" w:rsidP="000F44AD">
      <w:pPr>
        <w:spacing w:line="240" w:lineRule="auto"/>
        <w:rPr>
          <w:rFonts w:hAnsi="宋体"/>
          <w:b/>
          <w:bCs/>
          <w:sz w:val="24"/>
        </w:rPr>
      </w:pPr>
      <w:r>
        <w:rPr>
          <w:rFonts w:hAnsi="宋体" w:hint="eastAsia"/>
          <w:b/>
          <w:bCs/>
          <w:sz w:val="24"/>
        </w:rPr>
        <w:lastRenderedPageBreak/>
        <w:t>文档信息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8"/>
      </w:tblGrid>
      <w:tr w:rsidR="000F44AD" w:rsidTr="000F44AD">
        <w:tc>
          <w:tcPr>
            <w:tcW w:w="9288" w:type="dxa"/>
          </w:tcPr>
          <w:p w:rsidR="000F44AD" w:rsidRDefault="000F44AD" w:rsidP="000F44AD">
            <w:pPr>
              <w:spacing w:line="24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标题</w:t>
            </w:r>
            <w:r>
              <w:rPr>
                <w:rFonts w:hAnsi="宋体" w:cs="Arial"/>
              </w:rPr>
              <w:t>:</w:t>
            </w:r>
            <w:r>
              <w:rPr>
                <w:rFonts w:hAnsi="宋体" w:cs="Arial" w:hint="eastAsia"/>
              </w:rPr>
              <w:t>家校通软件需求规格说明书</w:t>
            </w:r>
          </w:p>
        </w:tc>
      </w:tr>
      <w:tr w:rsidR="000F44AD" w:rsidTr="000F44AD">
        <w:tc>
          <w:tcPr>
            <w:tcW w:w="9288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作者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李鹏飞</w:t>
            </w:r>
          </w:p>
        </w:tc>
      </w:tr>
      <w:tr w:rsidR="000F44AD" w:rsidTr="000F44AD">
        <w:tc>
          <w:tcPr>
            <w:tcW w:w="9288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创建日期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2016-8-8</w:t>
            </w:r>
          </w:p>
        </w:tc>
      </w:tr>
      <w:tr w:rsidR="000F44AD" w:rsidTr="000F44AD">
        <w:tc>
          <w:tcPr>
            <w:tcW w:w="9288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上次更新日期</w:t>
            </w:r>
            <w:r>
              <w:rPr>
                <w:rFonts w:hAnsi="宋体" w:cs="Arial"/>
              </w:rPr>
              <w:t>:</w:t>
            </w:r>
            <w:r>
              <w:rPr>
                <w:rFonts w:hAnsi="宋体" w:cs="Arial" w:hint="eastAsia"/>
              </w:rPr>
              <w:t xml:space="preserve"> 2016-8-8</w:t>
            </w:r>
          </w:p>
        </w:tc>
      </w:tr>
      <w:tr w:rsidR="000F44AD" w:rsidTr="000F44AD">
        <w:trPr>
          <w:trHeight w:val="80"/>
        </w:trPr>
        <w:tc>
          <w:tcPr>
            <w:tcW w:w="9288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版本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1.0</w:t>
            </w:r>
          </w:p>
        </w:tc>
      </w:tr>
      <w:tr w:rsidR="000F44AD" w:rsidTr="000F44AD">
        <w:tc>
          <w:tcPr>
            <w:tcW w:w="9288" w:type="dxa"/>
          </w:tcPr>
          <w:p w:rsidR="000F44AD" w:rsidRDefault="000F44AD" w:rsidP="000F44AD">
            <w:pPr>
              <w:spacing w:line="24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部门名称</w:t>
            </w:r>
            <w:r>
              <w:rPr>
                <w:rFonts w:hAnsi="宋体" w:cs="Arial"/>
              </w:rPr>
              <w:t>:</w:t>
            </w:r>
            <w:r>
              <w:rPr>
                <w:rFonts w:hAnsi="宋体" w:cs="Arial"/>
                <w:szCs w:val="21"/>
              </w:rPr>
              <w:t xml:space="preserve"> </w:t>
            </w:r>
            <w:r>
              <w:rPr>
                <w:rFonts w:hAnsi="宋体" w:cs="Arial" w:hint="eastAsia"/>
                <w:szCs w:val="21"/>
              </w:rPr>
              <w:t>第十六组</w:t>
            </w:r>
          </w:p>
        </w:tc>
      </w:tr>
    </w:tbl>
    <w:p w:rsidR="000F44AD" w:rsidRDefault="000F44AD" w:rsidP="000F44AD">
      <w:pPr>
        <w:spacing w:line="240" w:lineRule="auto"/>
        <w:rPr>
          <w:rFonts w:hAnsi="宋体"/>
        </w:rPr>
      </w:pPr>
    </w:p>
    <w:p w:rsidR="000F44AD" w:rsidRDefault="000F44AD" w:rsidP="000F44AD">
      <w:pPr>
        <w:pStyle w:val="11"/>
        <w:spacing w:before="0" w:after="0" w:line="240" w:lineRule="auto"/>
        <w:rPr>
          <w:rFonts w:hAnsi="宋体"/>
          <w:caps w:val="0"/>
        </w:rPr>
      </w:pPr>
      <w:r>
        <w:rPr>
          <w:rFonts w:hAnsi="宋体" w:hint="eastAsia"/>
          <w:caps w:val="0"/>
        </w:rPr>
        <w:t>修订文档历史记录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679"/>
        <w:gridCol w:w="3901"/>
        <w:gridCol w:w="2160"/>
      </w:tblGrid>
      <w:tr w:rsidR="000F44AD" w:rsidTr="00E416AF">
        <w:tc>
          <w:tcPr>
            <w:tcW w:w="1548" w:type="dxa"/>
            <w:vAlign w:val="center"/>
          </w:tcPr>
          <w:p w:rsidR="000F44AD" w:rsidRDefault="000F44AD" w:rsidP="00E416AF">
            <w:pPr>
              <w:spacing w:line="240" w:lineRule="auto"/>
              <w:jc w:val="center"/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日期</w:t>
            </w:r>
          </w:p>
        </w:tc>
        <w:tc>
          <w:tcPr>
            <w:tcW w:w="1679" w:type="dxa"/>
            <w:vAlign w:val="center"/>
          </w:tcPr>
          <w:p w:rsidR="000F44AD" w:rsidRDefault="000F44AD" w:rsidP="00E416AF">
            <w:pPr>
              <w:spacing w:line="240" w:lineRule="auto"/>
              <w:jc w:val="center"/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版本</w:t>
            </w:r>
          </w:p>
        </w:tc>
        <w:tc>
          <w:tcPr>
            <w:tcW w:w="3901" w:type="dxa"/>
            <w:vAlign w:val="center"/>
          </w:tcPr>
          <w:p w:rsidR="000F44AD" w:rsidRDefault="000F44AD" w:rsidP="00E416AF">
            <w:pPr>
              <w:spacing w:line="240" w:lineRule="auto"/>
              <w:jc w:val="center"/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说明</w:t>
            </w:r>
          </w:p>
        </w:tc>
        <w:tc>
          <w:tcPr>
            <w:tcW w:w="2160" w:type="dxa"/>
            <w:vAlign w:val="center"/>
          </w:tcPr>
          <w:p w:rsidR="000F44AD" w:rsidRDefault="000F44AD" w:rsidP="00E416AF">
            <w:pPr>
              <w:spacing w:line="240" w:lineRule="auto"/>
              <w:jc w:val="center"/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作者</w:t>
            </w:r>
          </w:p>
        </w:tc>
      </w:tr>
      <w:tr w:rsidR="000F44AD" w:rsidTr="00E416AF">
        <w:trPr>
          <w:trHeight w:val="80"/>
        </w:trPr>
        <w:tc>
          <w:tcPr>
            <w:tcW w:w="1548" w:type="dxa"/>
            <w:vAlign w:val="center"/>
          </w:tcPr>
          <w:p w:rsidR="000F44AD" w:rsidRDefault="000F44AD" w:rsidP="000F44AD">
            <w:pPr>
              <w:spacing w:line="240" w:lineRule="auto"/>
              <w:jc w:val="center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201</w:t>
            </w:r>
            <w:r>
              <w:rPr>
                <w:rFonts w:hAnsi="宋体" w:cs="Arial"/>
              </w:rPr>
              <w:t>6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8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8</w:t>
            </w:r>
          </w:p>
        </w:tc>
        <w:tc>
          <w:tcPr>
            <w:tcW w:w="1679" w:type="dxa"/>
            <w:vAlign w:val="center"/>
          </w:tcPr>
          <w:p w:rsidR="000F44AD" w:rsidRDefault="000F44AD" w:rsidP="00E416AF">
            <w:pPr>
              <w:spacing w:line="240" w:lineRule="auto"/>
              <w:jc w:val="center"/>
              <w:rPr>
                <w:rFonts w:hAnsi="宋体" w:cs="Arial"/>
              </w:rPr>
            </w:pPr>
            <w:r>
              <w:rPr>
                <w:rFonts w:hAnsi="宋体" w:cs="Arial"/>
              </w:rPr>
              <w:t>1.0</w:t>
            </w:r>
          </w:p>
        </w:tc>
        <w:tc>
          <w:tcPr>
            <w:tcW w:w="3901" w:type="dxa"/>
            <w:vAlign w:val="center"/>
          </w:tcPr>
          <w:p w:rsidR="000F44AD" w:rsidRDefault="000F44AD" w:rsidP="00E416AF">
            <w:pPr>
              <w:spacing w:line="240" w:lineRule="auto"/>
              <w:jc w:val="center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创建软件需求规格</w:t>
            </w:r>
            <w:r>
              <w:rPr>
                <w:rFonts w:hAnsi="宋体" w:cs="Arial"/>
              </w:rPr>
              <w:t>说明书</w:t>
            </w:r>
            <w:r w:rsidR="008808BA">
              <w:rPr>
                <w:rFonts w:hAnsi="宋体" w:cs="Arial" w:hint="eastAsia"/>
              </w:rPr>
              <w:t>初版</w:t>
            </w:r>
          </w:p>
        </w:tc>
        <w:tc>
          <w:tcPr>
            <w:tcW w:w="2160" w:type="dxa"/>
            <w:vAlign w:val="center"/>
          </w:tcPr>
          <w:p w:rsidR="000F44AD" w:rsidRDefault="000F44AD" w:rsidP="00E416AF">
            <w:pPr>
              <w:spacing w:line="240" w:lineRule="auto"/>
              <w:jc w:val="center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李鹏飞</w:t>
            </w:r>
          </w:p>
        </w:tc>
      </w:tr>
      <w:tr w:rsidR="000F44AD" w:rsidTr="00E416AF">
        <w:trPr>
          <w:trHeight w:val="108"/>
        </w:trPr>
        <w:tc>
          <w:tcPr>
            <w:tcW w:w="1548" w:type="dxa"/>
            <w:vAlign w:val="center"/>
          </w:tcPr>
          <w:p w:rsidR="000F44AD" w:rsidRDefault="001101CC" w:rsidP="001101CC">
            <w:pPr>
              <w:spacing w:line="240" w:lineRule="auto"/>
              <w:jc w:val="center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2016-8-8</w:t>
            </w:r>
          </w:p>
        </w:tc>
        <w:tc>
          <w:tcPr>
            <w:tcW w:w="1679" w:type="dxa"/>
            <w:vAlign w:val="center"/>
          </w:tcPr>
          <w:p w:rsidR="000F44AD" w:rsidRDefault="001101CC" w:rsidP="001101CC">
            <w:pPr>
              <w:spacing w:line="240" w:lineRule="auto"/>
              <w:jc w:val="center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2.0</w:t>
            </w:r>
          </w:p>
        </w:tc>
        <w:tc>
          <w:tcPr>
            <w:tcW w:w="3901" w:type="dxa"/>
            <w:vAlign w:val="center"/>
          </w:tcPr>
          <w:p w:rsidR="000F44AD" w:rsidRDefault="001101CC" w:rsidP="00407FFA">
            <w:pPr>
              <w:spacing w:line="240" w:lineRule="auto"/>
              <w:jc w:val="center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需求</w:t>
            </w:r>
            <w:r>
              <w:rPr>
                <w:rFonts w:hAnsi="宋体" w:cs="Arial"/>
              </w:rPr>
              <w:t>更改</w:t>
            </w:r>
          </w:p>
        </w:tc>
        <w:tc>
          <w:tcPr>
            <w:tcW w:w="2160" w:type="dxa"/>
            <w:vAlign w:val="center"/>
          </w:tcPr>
          <w:p w:rsidR="000F44AD" w:rsidRDefault="001101CC" w:rsidP="001101CC">
            <w:pPr>
              <w:spacing w:line="240" w:lineRule="auto"/>
              <w:jc w:val="center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李鹏飞</w:t>
            </w:r>
          </w:p>
        </w:tc>
      </w:tr>
      <w:tr w:rsidR="000F44AD" w:rsidTr="00E416AF">
        <w:trPr>
          <w:trHeight w:val="252"/>
        </w:trPr>
        <w:tc>
          <w:tcPr>
            <w:tcW w:w="1548" w:type="dxa"/>
          </w:tcPr>
          <w:p w:rsidR="000F44AD" w:rsidRDefault="00407FFA" w:rsidP="00407FFA">
            <w:pPr>
              <w:spacing w:line="240" w:lineRule="auto"/>
              <w:jc w:val="center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2016-8-8</w:t>
            </w:r>
          </w:p>
        </w:tc>
        <w:tc>
          <w:tcPr>
            <w:tcW w:w="1679" w:type="dxa"/>
          </w:tcPr>
          <w:p w:rsidR="000F44AD" w:rsidRDefault="00407FFA" w:rsidP="00407FFA">
            <w:pPr>
              <w:spacing w:line="240" w:lineRule="auto"/>
              <w:jc w:val="center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3.0</w:t>
            </w:r>
          </w:p>
        </w:tc>
        <w:tc>
          <w:tcPr>
            <w:tcW w:w="3901" w:type="dxa"/>
          </w:tcPr>
          <w:p w:rsidR="000F44AD" w:rsidRDefault="00407FFA" w:rsidP="00407FFA">
            <w:pPr>
              <w:spacing w:line="240" w:lineRule="auto"/>
              <w:jc w:val="center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需求</w:t>
            </w:r>
            <w:r>
              <w:rPr>
                <w:rFonts w:hAnsi="宋体" w:cs="Arial"/>
              </w:rPr>
              <w:t>和用例图更改</w:t>
            </w:r>
          </w:p>
        </w:tc>
        <w:tc>
          <w:tcPr>
            <w:tcW w:w="2160" w:type="dxa"/>
          </w:tcPr>
          <w:p w:rsidR="000F44AD" w:rsidRDefault="00407FFA" w:rsidP="00407FFA">
            <w:pPr>
              <w:spacing w:line="240" w:lineRule="auto"/>
              <w:jc w:val="center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李鹏飞</w:t>
            </w:r>
          </w:p>
        </w:tc>
      </w:tr>
      <w:tr w:rsidR="000F44AD" w:rsidTr="00E416AF">
        <w:trPr>
          <w:trHeight w:val="55"/>
        </w:trPr>
        <w:tc>
          <w:tcPr>
            <w:tcW w:w="1548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1679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3901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</w:tr>
      <w:tr w:rsidR="000F44AD" w:rsidTr="00E416AF">
        <w:trPr>
          <w:trHeight w:val="55"/>
        </w:trPr>
        <w:tc>
          <w:tcPr>
            <w:tcW w:w="1548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1679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3901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</w:tr>
      <w:tr w:rsidR="000F44AD" w:rsidTr="00E416AF">
        <w:trPr>
          <w:trHeight w:val="55"/>
        </w:trPr>
        <w:tc>
          <w:tcPr>
            <w:tcW w:w="1548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1679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3901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</w:tr>
      <w:tr w:rsidR="000F44AD" w:rsidTr="00E416AF">
        <w:trPr>
          <w:trHeight w:val="55"/>
        </w:trPr>
        <w:tc>
          <w:tcPr>
            <w:tcW w:w="1548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1679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3901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</w:tr>
      <w:tr w:rsidR="000F44AD" w:rsidTr="00E416AF">
        <w:trPr>
          <w:trHeight w:val="55"/>
        </w:trPr>
        <w:tc>
          <w:tcPr>
            <w:tcW w:w="1548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1679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3901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</w:tr>
      <w:tr w:rsidR="000F44AD" w:rsidTr="00E416AF">
        <w:trPr>
          <w:trHeight w:val="55"/>
        </w:trPr>
        <w:tc>
          <w:tcPr>
            <w:tcW w:w="1548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1679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3901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</w:tr>
      <w:tr w:rsidR="000F44AD" w:rsidTr="00E416AF">
        <w:trPr>
          <w:trHeight w:val="55"/>
        </w:trPr>
        <w:tc>
          <w:tcPr>
            <w:tcW w:w="1548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1679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3901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</w:tr>
      <w:tr w:rsidR="000F44AD" w:rsidTr="00E416AF">
        <w:trPr>
          <w:trHeight w:val="55"/>
        </w:trPr>
        <w:tc>
          <w:tcPr>
            <w:tcW w:w="1548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1679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3901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</w:tr>
      <w:tr w:rsidR="000F44AD" w:rsidTr="00E416AF">
        <w:trPr>
          <w:trHeight w:val="55"/>
        </w:trPr>
        <w:tc>
          <w:tcPr>
            <w:tcW w:w="1548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1679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3901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</w:tr>
      <w:tr w:rsidR="000F44AD" w:rsidTr="00E416AF">
        <w:trPr>
          <w:trHeight w:val="55"/>
        </w:trPr>
        <w:tc>
          <w:tcPr>
            <w:tcW w:w="1548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1679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3901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</w:tr>
      <w:tr w:rsidR="000F44AD" w:rsidTr="00E416AF">
        <w:trPr>
          <w:trHeight w:val="55"/>
        </w:trPr>
        <w:tc>
          <w:tcPr>
            <w:tcW w:w="1548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1679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3901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</w:tr>
      <w:tr w:rsidR="000F44AD" w:rsidTr="00E416AF">
        <w:trPr>
          <w:trHeight w:val="55"/>
        </w:trPr>
        <w:tc>
          <w:tcPr>
            <w:tcW w:w="1548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1679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3901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</w:tr>
      <w:tr w:rsidR="000F44AD" w:rsidTr="00E416AF">
        <w:trPr>
          <w:trHeight w:val="55"/>
        </w:trPr>
        <w:tc>
          <w:tcPr>
            <w:tcW w:w="1548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1679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3901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</w:tr>
      <w:tr w:rsidR="000F44AD" w:rsidTr="00E416AF">
        <w:trPr>
          <w:trHeight w:val="55"/>
        </w:trPr>
        <w:tc>
          <w:tcPr>
            <w:tcW w:w="1548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1679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3901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</w:tr>
      <w:tr w:rsidR="000F44AD" w:rsidTr="00E416AF">
        <w:trPr>
          <w:trHeight w:val="55"/>
        </w:trPr>
        <w:tc>
          <w:tcPr>
            <w:tcW w:w="1548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1679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3901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</w:tr>
      <w:tr w:rsidR="000F44AD" w:rsidTr="00E416AF">
        <w:trPr>
          <w:trHeight w:val="55"/>
        </w:trPr>
        <w:tc>
          <w:tcPr>
            <w:tcW w:w="1548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1679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3901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</w:tr>
      <w:tr w:rsidR="000F44AD" w:rsidTr="00E416AF">
        <w:trPr>
          <w:trHeight w:val="55"/>
        </w:trPr>
        <w:tc>
          <w:tcPr>
            <w:tcW w:w="1548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1679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3901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F44AD" w:rsidRDefault="000F44AD" w:rsidP="00E416AF">
            <w:pPr>
              <w:spacing w:line="240" w:lineRule="auto"/>
              <w:rPr>
                <w:rFonts w:hAnsi="宋体" w:cs="Arial"/>
              </w:rPr>
            </w:pPr>
          </w:p>
        </w:tc>
      </w:tr>
    </w:tbl>
    <w:p w:rsidR="000F44AD" w:rsidRDefault="000F44AD" w:rsidP="000F44AD">
      <w:pPr>
        <w:spacing w:line="240" w:lineRule="auto"/>
        <w:rPr>
          <w:rFonts w:hAnsi="宋体"/>
        </w:rPr>
      </w:pPr>
    </w:p>
    <w:p w:rsidR="000F44AD" w:rsidRDefault="000F44AD" w:rsidP="000F44AD">
      <w:pPr>
        <w:pStyle w:val="a5"/>
      </w:pPr>
    </w:p>
    <w:p w:rsidR="000F44AD" w:rsidRDefault="000F44AD" w:rsidP="000F44AD">
      <w:pPr>
        <w:pStyle w:val="a5"/>
      </w:pPr>
    </w:p>
    <w:p w:rsidR="000F44AD" w:rsidRDefault="000F44AD" w:rsidP="000F44AD">
      <w:pPr>
        <w:pStyle w:val="a5"/>
      </w:pPr>
    </w:p>
    <w:p w:rsidR="008D10C2" w:rsidRDefault="008D10C2" w:rsidP="008D10C2"/>
    <w:p w:rsidR="008D10C2" w:rsidRDefault="008D10C2" w:rsidP="008D10C2"/>
    <w:p w:rsidR="009F1713" w:rsidRDefault="009F1713" w:rsidP="008D10C2"/>
    <w:p w:rsidR="001101CC" w:rsidRDefault="009F1713">
      <w:pPr>
        <w:pStyle w:val="11"/>
        <w:tabs>
          <w:tab w:val="left" w:pos="400"/>
          <w:tab w:val="right" w:leader="dot" w:pos="9350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TOC \h \z \t "新建4,4,新建3,3,新建2,2,新建1,1"</w:instrText>
      </w:r>
      <w:r>
        <w:instrText xml:space="preserve"> </w:instrText>
      </w:r>
      <w:r>
        <w:fldChar w:fldCharType="separate"/>
      </w:r>
      <w:hyperlink w:anchor="_Toc458456167" w:history="1">
        <w:r w:rsidR="001101CC" w:rsidRPr="004226EB">
          <w:rPr>
            <w:rStyle w:val="a9"/>
            <w:noProof/>
          </w:rPr>
          <w:t>1</w:t>
        </w:r>
        <w:r w:rsidR="001101CC">
          <w:rPr>
            <w:rFonts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简介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_Toc458456167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5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21"/>
        <w:rPr>
          <w:rFonts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58456168" w:history="1">
        <w:r w:rsidR="001101CC" w:rsidRPr="004226EB">
          <w:rPr>
            <w:rStyle w:val="a9"/>
            <w:noProof/>
          </w:rPr>
          <w:t>1.1</w:t>
        </w:r>
        <w:r w:rsidR="001101CC">
          <w:rPr>
            <w:rFonts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目的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_Toc458456168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6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21"/>
        <w:rPr>
          <w:rFonts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58456169" w:history="1">
        <w:r w:rsidR="001101CC" w:rsidRPr="004226EB">
          <w:rPr>
            <w:rStyle w:val="a9"/>
            <w:noProof/>
          </w:rPr>
          <w:t>1.2</w:t>
        </w:r>
        <w:r w:rsidR="001101CC">
          <w:rPr>
            <w:rFonts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范围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_Toc458456169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6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21"/>
        <w:rPr>
          <w:rFonts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58456170" w:history="1">
        <w:r w:rsidR="001101CC" w:rsidRPr="004226EB">
          <w:rPr>
            <w:rStyle w:val="a9"/>
            <w:noProof/>
          </w:rPr>
          <w:t>1.3</w:t>
        </w:r>
        <w:r w:rsidR="001101CC">
          <w:rPr>
            <w:rFonts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定义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_Toc458456170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6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21"/>
        <w:rPr>
          <w:rFonts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58456171" w:history="1">
        <w:r w:rsidR="001101CC" w:rsidRPr="004226EB">
          <w:rPr>
            <w:rStyle w:val="a9"/>
            <w:noProof/>
          </w:rPr>
          <w:t>1.4</w:t>
        </w:r>
        <w:r w:rsidR="001101CC">
          <w:rPr>
            <w:rFonts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参考资料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_Toc458456171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6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11"/>
        <w:tabs>
          <w:tab w:val="left" w:pos="400"/>
          <w:tab w:val="right" w:leader="dot" w:pos="9350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8456172" w:history="1">
        <w:r w:rsidR="001101CC" w:rsidRPr="004226EB">
          <w:rPr>
            <w:rStyle w:val="a9"/>
            <w:noProof/>
          </w:rPr>
          <w:t>2</w:t>
        </w:r>
        <w:r w:rsidR="001101CC">
          <w:rPr>
            <w:rFonts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整体说明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_Toc458456172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6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21"/>
        <w:rPr>
          <w:rFonts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58456173" w:history="1">
        <w:r w:rsidR="001101CC" w:rsidRPr="004226EB">
          <w:rPr>
            <w:rStyle w:val="a9"/>
            <w:noProof/>
          </w:rPr>
          <w:t>2.1</w:t>
        </w:r>
        <w:r w:rsidR="001101CC">
          <w:rPr>
            <w:rFonts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软件标识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_Toc458456173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6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21"/>
        <w:rPr>
          <w:rFonts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58456174" w:history="1">
        <w:r w:rsidR="001101CC" w:rsidRPr="004226EB">
          <w:rPr>
            <w:rStyle w:val="a9"/>
            <w:noProof/>
          </w:rPr>
          <w:t>2.2</w:t>
        </w:r>
        <w:r w:rsidR="001101CC">
          <w:rPr>
            <w:rFonts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软件描述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_Toc458456174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6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31"/>
        <w:tabs>
          <w:tab w:val="left" w:pos="1200"/>
          <w:tab w:val="right" w:leader="dot" w:pos="9350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58456175" w:history="1">
        <w:r w:rsidR="001101CC" w:rsidRPr="004226EB">
          <w:rPr>
            <w:rStyle w:val="a9"/>
            <w:noProof/>
          </w:rPr>
          <w:t>2.2.1</w:t>
        </w:r>
        <w:r w:rsidR="001101CC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系统属性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_Toc458456175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6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31"/>
        <w:tabs>
          <w:tab w:val="left" w:pos="1200"/>
          <w:tab w:val="right" w:leader="dot" w:pos="9350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58456176" w:history="1">
        <w:r w:rsidR="001101CC" w:rsidRPr="004226EB">
          <w:rPr>
            <w:rStyle w:val="a9"/>
            <w:noProof/>
          </w:rPr>
          <w:t>2.2.2</w:t>
        </w:r>
        <w:r w:rsidR="001101CC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开发背景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_Toc458456176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6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31"/>
        <w:tabs>
          <w:tab w:val="left" w:pos="1200"/>
          <w:tab w:val="right" w:leader="dot" w:pos="9350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58456177" w:history="1">
        <w:r w:rsidR="001101CC" w:rsidRPr="004226EB">
          <w:rPr>
            <w:rStyle w:val="a9"/>
            <w:noProof/>
          </w:rPr>
          <w:t>2.2.3</w:t>
        </w:r>
        <w:r w:rsidR="001101CC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软件功能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_Toc458456177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7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21"/>
        <w:rPr>
          <w:rFonts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58456178" w:history="1">
        <w:r w:rsidR="001101CC" w:rsidRPr="004226EB">
          <w:rPr>
            <w:rStyle w:val="a9"/>
            <w:noProof/>
          </w:rPr>
          <w:t>2.3</w:t>
        </w:r>
        <w:r w:rsidR="001101CC">
          <w:rPr>
            <w:rFonts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用户的特点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_Toc458456178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7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21"/>
        <w:rPr>
          <w:rFonts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58456179" w:history="1">
        <w:r w:rsidR="001101CC" w:rsidRPr="004226EB">
          <w:rPr>
            <w:rStyle w:val="a9"/>
            <w:noProof/>
          </w:rPr>
          <w:t>2.4</w:t>
        </w:r>
        <w:r w:rsidR="001101CC">
          <w:rPr>
            <w:rFonts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限制与约束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_Toc458456179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7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11"/>
        <w:tabs>
          <w:tab w:val="left" w:pos="400"/>
          <w:tab w:val="right" w:leader="dot" w:pos="9350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8456180" w:history="1">
        <w:r w:rsidR="001101CC" w:rsidRPr="004226EB">
          <w:rPr>
            <w:rStyle w:val="a9"/>
            <w:noProof/>
          </w:rPr>
          <w:t>3</w:t>
        </w:r>
        <w:r w:rsidR="001101CC">
          <w:rPr>
            <w:rFonts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具体需求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_Toc458456180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8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21"/>
        <w:rPr>
          <w:rFonts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58456181" w:history="1">
        <w:r w:rsidR="001101CC" w:rsidRPr="004226EB">
          <w:rPr>
            <w:rStyle w:val="a9"/>
            <w:noProof/>
          </w:rPr>
          <w:t>3.1</w:t>
        </w:r>
        <w:r w:rsidR="001101CC">
          <w:rPr>
            <w:rFonts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功能性需求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_Toc458456181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8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31"/>
        <w:tabs>
          <w:tab w:val="left" w:pos="1200"/>
          <w:tab w:val="right" w:leader="dot" w:pos="9350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58456182" w:history="1">
        <w:r w:rsidR="001101CC" w:rsidRPr="004226EB">
          <w:rPr>
            <w:rStyle w:val="a9"/>
            <w:noProof/>
          </w:rPr>
          <w:t>3.1.1</w:t>
        </w:r>
        <w:r w:rsidR="001101CC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学校微网站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_Toc458456182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8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4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183" w:history="1">
        <w:r w:rsidR="001101CC" w:rsidRPr="004226EB">
          <w:rPr>
            <w:rStyle w:val="a9"/>
            <w:noProof/>
          </w:rPr>
          <w:t>3.1.1.1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  <w:snapToGrid w:val="0"/>
          </w:rPr>
          <w:t>学校微网站用例图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_Toc458456183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8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4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184" w:history="1">
        <w:r w:rsidR="001101CC" w:rsidRPr="004226EB">
          <w:rPr>
            <w:rStyle w:val="a9"/>
            <w:noProof/>
          </w:rPr>
          <w:t>3.1.1.2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  <w:snapToGrid w:val="0"/>
          </w:rPr>
          <w:t>学校简介管理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_Toc458456184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8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4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185" w:history="1">
        <w:r w:rsidR="001101CC" w:rsidRPr="004226EB">
          <w:rPr>
            <w:rStyle w:val="a9"/>
            <w:noProof/>
            <w:snapToGrid w:val="0"/>
          </w:rPr>
          <w:t>3.1.1.3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浏览信息公告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_Toc458456185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8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31"/>
        <w:tabs>
          <w:tab w:val="left" w:pos="1200"/>
          <w:tab w:val="right" w:leader="dot" w:pos="9350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58456186" w:history="1">
        <w:r w:rsidR="001101CC" w:rsidRPr="004226EB">
          <w:rPr>
            <w:rStyle w:val="a9"/>
            <w:noProof/>
          </w:rPr>
          <w:t>3.1.2</w:t>
        </w:r>
        <w:r w:rsidR="001101CC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用户管理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_Toc458456186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9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4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187" w:history="1">
        <w:r w:rsidR="001101CC" w:rsidRPr="004226EB">
          <w:rPr>
            <w:rStyle w:val="a9"/>
            <w:noProof/>
          </w:rPr>
          <w:t>3.1.2.1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用户管理用例图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_Toc458456187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9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4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188" w:history="1">
        <w:r w:rsidR="001101CC" w:rsidRPr="004226EB">
          <w:rPr>
            <w:rStyle w:val="a9"/>
            <w:noProof/>
          </w:rPr>
          <w:t>3.1.2.2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组织机构管理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_Toc458456188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9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4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189" w:history="1">
        <w:r w:rsidR="001101CC" w:rsidRPr="004226EB">
          <w:rPr>
            <w:rStyle w:val="a9"/>
            <w:noProof/>
          </w:rPr>
          <w:t>3.1.2.3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家长注册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_Toc458456189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10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4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190" w:history="1">
        <w:r w:rsidR="001101CC" w:rsidRPr="004226EB">
          <w:rPr>
            <w:rStyle w:val="a9"/>
            <w:noProof/>
          </w:rPr>
          <w:t>3.1.2.4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用户管理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_Toc458456190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11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4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191" w:history="1">
        <w:r w:rsidR="001101CC" w:rsidRPr="004226EB">
          <w:rPr>
            <w:rStyle w:val="a9"/>
            <w:noProof/>
          </w:rPr>
          <w:t>3.1.2.5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权限管理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_Toc458456191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12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4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192" w:history="1">
        <w:r w:rsidR="001101CC" w:rsidRPr="004226EB">
          <w:rPr>
            <w:rStyle w:val="a9"/>
            <w:noProof/>
          </w:rPr>
          <w:t>3.1.2.6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信息审核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_Toc458456192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12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31"/>
        <w:tabs>
          <w:tab w:val="left" w:pos="1200"/>
          <w:tab w:val="right" w:leader="dot" w:pos="9350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58456193" w:history="1">
        <w:r w:rsidR="001101CC" w:rsidRPr="004226EB">
          <w:rPr>
            <w:rStyle w:val="a9"/>
            <w:noProof/>
          </w:rPr>
          <w:t>3.1.3</w:t>
        </w:r>
        <w:r w:rsidR="001101CC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信息发布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_Toc458456193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13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4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194" w:history="1">
        <w:r w:rsidR="001101CC" w:rsidRPr="004226EB">
          <w:rPr>
            <w:rStyle w:val="a9"/>
            <w:noProof/>
          </w:rPr>
          <w:t>3.1.3.1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信息发布用例图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_Toc458456194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13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4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195" w:history="1">
        <w:r w:rsidR="001101CC" w:rsidRPr="004226EB">
          <w:rPr>
            <w:rStyle w:val="a9"/>
            <w:noProof/>
          </w:rPr>
          <w:t>3.1.3.2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信息发布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_Toc458456195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13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4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196" w:history="1">
        <w:r w:rsidR="001101CC" w:rsidRPr="004226EB">
          <w:rPr>
            <w:rStyle w:val="a9"/>
            <w:noProof/>
          </w:rPr>
          <w:t>3.1.3.3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发布信息修改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_Toc458456196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14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4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197" w:history="1">
        <w:r w:rsidR="001101CC" w:rsidRPr="004226EB">
          <w:rPr>
            <w:rStyle w:val="a9"/>
            <w:noProof/>
          </w:rPr>
          <w:t>3.1.3.4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信息删除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_Toc458456197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14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4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198" w:history="1">
        <w:r w:rsidR="001101CC" w:rsidRPr="004226EB">
          <w:rPr>
            <w:rStyle w:val="a9"/>
            <w:noProof/>
          </w:rPr>
          <w:t>3.1.3.5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信息置顶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_Toc458456198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15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31"/>
        <w:tabs>
          <w:tab w:val="left" w:pos="1200"/>
          <w:tab w:val="right" w:leader="dot" w:pos="9350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58456199" w:history="1">
        <w:r w:rsidR="001101CC" w:rsidRPr="004226EB">
          <w:rPr>
            <w:rStyle w:val="a9"/>
            <w:noProof/>
          </w:rPr>
          <w:t>3.1.4</w:t>
        </w:r>
        <w:r w:rsidR="001101CC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交流互动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_Toc458456199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15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4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200" w:history="1">
        <w:r w:rsidR="001101CC" w:rsidRPr="004226EB">
          <w:rPr>
            <w:rStyle w:val="a9"/>
            <w:noProof/>
          </w:rPr>
          <w:t>3.1.4.1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交流互动用例图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_Toc458456200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15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4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201" w:history="1">
        <w:r w:rsidR="001101CC" w:rsidRPr="004226EB">
          <w:rPr>
            <w:rStyle w:val="a9"/>
            <w:noProof/>
          </w:rPr>
          <w:t>3.1.4.2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发送私信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_Toc458456201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16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4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202" w:history="1">
        <w:r w:rsidR="001101CC" w:rsidRPr="004226EB">
          <w:rPr>
            <w:rStyle w:val="a9"/>
            <w:noProof/>
          </w:rPr>
          <w:t>3.1.4.3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群发信息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_Toc458456202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17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4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203" w:history="1">
        <w:r w:rsidR="001101CC" w:rsidRPr="004226EB">
          <w:rPr>
            <w:rStyle w:val="a9"/>
            <w:noProof/>
          </w:rPr>
          <w:t>3.1.4.4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查看信息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_Toc458456203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17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4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204" w:history="1">
        <w:r w:rsidR="001101CC" w:rsidRPr="004226EB">
          <w:rPr>
            <w:rStyle w:val="a9"/>
            <w:noProof/>
          </w:rPr>
          <w:t>3.1.4.5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回复留言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_Toc458456204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18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4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205" w:history="1">
        <w:r w:rsidR="001101CC" w:rsidRPr="004226EB">
          <w:rPr>
            <w:rStyle w:val="a9"/>
            <w:noProof/>
          </w:rPr>
          <w:t>3.1.4.6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删除信息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_Toc458456205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19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31"/>
        <w:tabs>
          <w:tab w:val="left" w:pos="1200"/>
          <w:tab w:val="right" w:leader="dot" w:pos="9350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58456206" w:history="1">
        <w:r w:rsidR="001101CC" w:rsidRPr="004226EB">
          <w:rPr>
            <w:rStyle w:val="a9"/>
            <w:noProof/>
          </w:rPr>
          <w:t>3.1.5</w:t>
        </w:r>
        <w:r w:rsidR="001101CC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课后作业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_Toc458456206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19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4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207" w:history="1">
        <w:r w:rsidR="001101CC" w:rsidRPr="004226EB">
          <w:rPr>
            <w:rStyle w:val="a9"/>
            <w:noProof/>
          </w:rPr>
          <w:t>3.1.5.1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课后作业用例图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_Toc458456207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19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4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208" w:history="1">
        <w:r w:rsidR="001101CC" w:rsidRPr="004226EB">
          <w:rPr>
            <w:rStyle w:val="a9"/>
            <w:noProof/>
          </w:rPr>
          <w:t>3.1.5.2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发布课后作业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_Toc458456208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20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4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209" w:history="1">
        <w:r w:rsidR="001101CC" w:rsidRPr="004226EB">
          <w:rPr>
            <w:rStyle w:val="a9"/>
            <w:noProof/>
          </w:rPr>
          <w:t>3.1.5.3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查看课后作业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_Toc458456209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20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4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210" w:history="1">
        <w:r w:rsidR="001101CC" w:rsidRPr="004226EB">
          <w:rPr>
            <w:rStyle w:val="a9"/>
            <w:noProof/>
          </w:rPr>
          <w:t>3.1.5.4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删除课后作业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_Toc458456210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21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31"/>
        <w:tabs>
          <w:tab w:val="left" w:pos="1200"/>
          <w:tab w:val="right" w:leader="dot" w:pos="9350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58456211" w:history="1">
        <w:r w:rsidR="001101CC" w:rsidRPr="004226EB">
          <w:rPr>
            <w:rStyle w:val="a9"/>
            <w:noProof/>
          </w:rPr>
          <w:t>3.1.6</w:t>
        </w:r>
        <w:r w:rsidR="001101CC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学生活动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_Toc458456211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22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4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212" w:history="1">
        <w:r w:rsidR="001101CC" w:rsidRPr="004226EB">
          <w:rPr>
            <w:rStyle w:val="a9"/>
            <w:noProof/>
          </w:rPr>
          <w:t>3.1.6.1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学生活动用例图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_Toc458456212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22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4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213" w:history="1">
        <w:r w:rsidR="001101CC" w:rsidRPr="004226EB">
          <w:rPr>
            <w:rStyle w:val="a9"/>
            <w:noProof/>
          </w:rPr>
          <w:t>3.1.6.2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发布活动信息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_Toc458456213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22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4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214" w:history="1">
        <w:r w:rsidR="001101CC" w:rsidRPr="004226EB">
          <w:rPr>
            <w:rStyle w:val="a9"/>
            <w:noProof/>
          </w:rPr>
          <w:t>3.1.6.3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查看活动信息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_Toc458456214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23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4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215" w:history="1">
        <w:r w:rsidR="001101CC" w:rsidRPr="004226EB">
          <w:rPr>
            <w:rStyle w:val="a9"/>
            <w:noProof/>
          </w:rPr>
          <w:t>3.1.6.4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留言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_Toc458456215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23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31"/>
        <w:tabs>
          <w:tab w:val="left" w:pos="1200"/>
          <w:tab w:val="right" w:leader="dot" w:pos="9350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58456216" w:history="1">
        <w:r w:rsidR="001101CC" w:rsidRPr="004226EB">
          <w:rPr>
            <w:rStyle w:val="a9"/>
            <w:noProof/>
          </w:rPr>
          <w:t>3.1.7</w:t>
        </w:r>
        <w:r w:rsidR="001101CC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学生考勤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_Toc458456216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24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4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217" w:history="1">
        <w:r w:rsidR="001101CC" w:rsidRPr="004226EB">
          <w:rPr>
            <w:rStyle w:val="a9"/>
            <w:noProof/>
          </w:rPr>
          <w:t>3.1.7.1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学生考勤用例图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_Toc458456217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24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4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218" w:history="1">
        <w:r w:rsidR="001101CC" w:rsidRPr="004226EB">
          <w:rPr>
            <w:rStyle w:val="a9"/>
            <w:noProof/>
          </w:rPr>
          <w:t>3.1.7.2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读取卡片信息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_Toc458456218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24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4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219" w:history="1">
        <w:r w:rsidR="001101CC" w:rsidRPr="004226EB">
          <w:rPr>
            <w:rStyle w:val="a9"/>
            <w:noProof/>
          </w:rPr>
          <w:t>3.1.7.3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记录信息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_Toc458456219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25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4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220" w:history="1">
        <w:r w:rsidR="001101CC" w:rsidRPr="004226EB">
          <w:rPr>
            <w:rStyle w:val="a9"/>
            <w:noProof/>
          </w:rPr>
          <w:t>3.1.7.4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查询考勤记录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_Toc458456220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25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31"/>
        <w:tabs>
          <w:tab w:val="left" w:pos="1200"/>
          <w:tab w:val="right" w:leader="dot" w:pos="9350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58456221" w:history="1">
        <w:r w:rsidR="001101CC" w:rsidRPr="004226EB">
          <w:rPr>
            <w:rStyle w:val="a9"/>
            <w:noProof/>
          </w:rPr>
          <w:t>3.1.8</w:t>
        </w:r>
        <w:r w:rsidR="001101CC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学生成绩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_Toc458456221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26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4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222" w:history="1">
        <w:r w:rsidR="001101CC" w:rsidRPr="004226EB">
          <w:rPr>
            <w:rStyle w:val="a9"/>
            <w:noProof/>
          </w:rPr>
          <w:t>3.1.8.1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学生成绩用例图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_Toc458456222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26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4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223" w:history="1">
        <w:r w:rsidR="001101CC" w:rsidRPr="004226EB">
          <w:rPr>
            <w:rStyle w:val="a9"/>
            <w:noProof/>
          </w:rPr>
          <w:t>3.1.8.2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查询所有成绩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_Toc458456223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26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4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224" w:history="1">
        <w:r w:rsidR="001101CC" w:rsidRPr="004226EB">
          <w:rPr>
            <w:rStyle w:val="a9"/>
            <w:noProof/>
          </w:rPr>
          <w:t>3.1.8.3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查询不及格成绩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_Toc458456224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27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4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225" w:history="1">
        <w:r w:rsidR="001101CC" w:rsidRPr="004226EB">
          <w:rPr>
            <w:rStyle w:val="a9"/>
            <w:noProof/>
          </w:rPr>
          <w:t>3.1.8.4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查询某次考试成绩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_Toc458456225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27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31"/>
        <w:tabs>
          <w:tab w:val="left" w:pos="1200"/>
          <w:tab w:val="right" w:leader="dot" w:pos="9350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58456226" w:history="1">
        <w:r w:rsidR="001101CC" w:rsidRPr="004226EB">
          <w:rPr>
            <w:rStyle w:val="a9"/>
            <w:noProof/>
          </w:rPr>
          <w:t>3.1.9</w:t>
        </w:r>
        <w:r w:rsidR="001101CC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学生奖罚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_Toc458456226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27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4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227" w:history="1">
        <w:r w:rsidR="001101CC" w:rsidRPr="004226EB">
          <w:rPr>
            <w:rStyle w:val="a9"/>
            <w:noProof/>
          </w:rPr>
          <w:t>3.1.9.1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学生奖罚用例图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_Toc458456227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27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4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228" w:history="1">
        <w:r w:rsidR="001101CC" w:rsidRPr="004226EB">
          <w:rPr>
            <w:rStyle w:val="a9"/>
            <w:noProof/>
          </w:rPr>
          <w:t>3.1.9.2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添加奖罚信息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_Toc458456228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28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4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229" w:history="1">
        <w:r w:rsidR="001101CC" w:rsidRPr="004226EB">
          <w:rPr>
            <w:rStyle w:val="a9"/>
            <w:noProof/>
          </w:rPr>
          <w:t>3.1.9.3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查看奖罚信息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_Toc458456229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28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31"/>
        <w:tabs>
          <w:tab w:val="left" w:pos="1200"/>
          <w:tab w:val="right" w:leader="dot" w:pos="9350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58456230" w:history="1">
        <w:r w:rsidR="001101CC" w:rsidRPr="004226EB">
          <w:rPr>
            <w:rStyle w:val="a9"/>
            <w:noProof/>
          </w:rPr>
          <w:t>3.1.10</w:t>
        </w:r>
        <w:r w:rsidR="001101CC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学生评语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_Toc458456230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29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6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231" w:history="1">
        <w:r w:rsidR="001101CC" w:rsidRPr="004226EB">
          <w:rPr>
            <w:rStyle w:val="a9"/>
            <w:noProof/>
          </w:rPr>
          <w:t>3.1.10.1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学生评语用例图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_Toc458456231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29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6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232" w:history="1">
        <w:r w:rsidR="001101CC" w:rsidRPr="004226EB">
          <w:rPr>
            <w:rStyle w:val="a9"/>
            <w:noProof/>
          </w:rPr>
          <w:t>3.1.10.2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添加评语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_Toc458456232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29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6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233" w:history="1">
        <w:r w:rsidR="001101CC" w:rsidRPr="004226EB">
          <w:rPr>
            <w:rStyle w:val="a9"/>
            <w:noProof/>
          </w:rPr>
          <w:t>3.1.10.3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查看评语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_Toc458456233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30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21"/>
        <w:rPr>
          <w:rFonts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58456234" w:history="1">
        <w:r w:rsidR="001101CC" w:rsidRPr="004226EB">
          <w:rPr>
            <w:rStyle w:val="a9"/>
            <w:noProof/>
          </w:rPr>
          <w:t>3.2</w:t>
        </w:r>
        <w:r w:rsidR="001101CC">
          <w:rPr>
            <w:rFonts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性能需求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_Toc458456234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30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21"/>
        <w:rPr>
          <w:rFonts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58456235" w:history="1">
        <w:r w:rsidR="001101CC" w:rsidRPr="004226EB">
          <w:rPr>
            <w:rStyle w:val="a9"/>
            <w:noProof/>
          </w:rPr>
          <w:t>3.3</w:t>
        </w:r>
        <w:r w:rsidR="001101CC">
          <w:rPr>
            <w:rFonts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设计约束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_Toc458456235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30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31"/>
        <w:tabs>
          <w:tab w:val="left" w:pos="1200"/>
          <w:tab w:val="right" w:leader="dot" w:pos="9350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58456236" w:history="1">
        <w:r w:rsidR="001101CC" w:rsidRPr="004226EB">
          <w:rPr>
            <w:rStyle w:val="a9"/>
            <w:noProof/>
          </w:rPr>
          <w:t>3.3.1</w:t>
        </w:r>
        <w:r w:rsidR="001101CC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标准约束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_Toc458456236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30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4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237" w:history="1">
        <w:r w:rsidR="001101CC" w:rsidRPr="004226EB">
          <w:rPr>
            <w:rStyle w:val="a9"/>
            <w:noProof/>
          </w:rPr>
          <w:t>3.3.1.1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编程语言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_Toc458456237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31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4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238" w:history="1">
        <w:r w:rsidR="001101CC" w:rsidRPr="004226EB">
          <w:rPr>
            <w:rStyle w:val="a9"/>
            <w:noProof/>
          </w:rPr>
          <w:t>3.3.1.2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开发工具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_Toc458456238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31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4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239" w:history="1">
        <w:r w:rsidR="001101CC" w:rsidRPr="004226EB">
          <w:rPr>
            <w:rStyle w:val="a9"/>
            <w:noProof/>
          </w:rPr>
          <w:t>3.3.1.3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兼容性约束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_Toc458456239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31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41"/>
        <w:tabs>
          <w:tab w:val="left" w:pos="1400"/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w:anchor="_Toc458456240" w:history="1">
        <w:r w:rsidR="001101CC" w:rsidRPr="004226EB">
          <w:rPr>
            <w:rStyle w:val="a9"/>
            <w:noProof/>
          </w:rPr>
          <w:t>3.3.1.4</w:t>
        </w:r>
        <w:r w:rsidR="001101CC">
          <w:rPr>
            <w:rFonts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测试性约束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_Toc458456240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31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31"/>
        <w:tabs>
          <w:tab w:val="left" w:pos="1200"/>
          <w:tab w:val="right" w:leader="dot" w:pos="9350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58456241" w:history="1">
        <w:r w:rsidR="001101CC" w:rsidRPr="004226EB">
          <w:rPr>
            <w:rStyle w:val="a9"/>
            <w:noProof/>
          </w:rPr>
          <w:t>3.3.2</w:t>
        </w:r>
        <w:r w:rsidR="001101CC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硬件约束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_Toc458456241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31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21"/>
        <w:rPr>
          <w:rFonts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58456242" w:history="1">
        <w:r w:rsidR="001101CC" w:rsidRPr="004226EB">
          <w:rPr>
            <w:rStyle w:val="a9"/>
            <w:noProof/>
          </w:rPr>
          <w:t>3.4</w:t>
        </w:r>
        <w:r w:rsidR="001101CC">
          <w:rPr>
            <w:rFonts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属性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_Toc458456242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31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31"/>
        <w:tabs>
          <w:tab w:val="left" w:pos="1200"/>
          <w:tab w:val="right" w:leader="dot" w:pos="9350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58456243" w:history="1">
        <w:r w:rsidR="001101CC" w:rsidRPr="004226EB">
          <w:rPr>
            <w:rStyle w:val="a9"/>
            <w:noProof/>
          </w:rPr>
          <w:t>3.4.1</w:t>
        </w:r>
        <w:r w:rsidR="001101CC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可用性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_Toc458456243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31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31"/>
        <w:tabs>
          <w:tab w:val="left" w:pos="1200"/>
          <w:tab w:val="right" w:leader="dot" w:pos="9350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58456244" w:history="1">
        <w:r w:rsidR="001101CC" w:rsidRPr="004226EB">
          <w:rPr>
            <w:rStyle w:val="a9"/>
            <w:noProof/>
          </w:rPr>
          <w:t>3.4.2</w:t>
        </w:r>
        <w:r w:rsidR="001101CC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可靠性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_Toc458456244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31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31"/>
        <w:tabs>
          <w:tab w:val="left" w:pos="1200"/>
          <w:tab w:val="right" w:leader="dot" w:pos="9350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58456245" w:history="1">
        <w:r w:rsidR="001101CC" w:rsidRPr="004226EB">
          <w:rPr>
            <w:rStyle w:val="a9"/>
            <w:noProof/>
          </w:rPr>
          <w:t>3.4.3</w:t>
        </w:r>
        <w:r w:rsidR="001101CC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安全性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_Toc458456245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31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31"/>
        <w:tabs>
          <w:tab w:val="left" w:pos="1200"/>
          <w:tab w:val="right" w:leader="dot" w:pos="9350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58456246" w:history="1">
        <w:r w:rsidR="001101CC" w:rsidRPr="004226EB">
          <w:rPr>
            <w:rStyle w:val="a9"/>
            <w:noProof/>
          </w:rPr>
          <w:t>3.4.4</w:t>
        </w:r>
        <w:r w:rsidR="001101CC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可维护性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_Toc458456246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32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21"/>
        <w:rPr>
          <w:rFonts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58456247" w:history="1">
        <w:r w:rsidR="001101CC" w:rsidRPr="004226EB">
          <w:rPr>
            <w:rStyle w:val="a9"/>
            <w:noProof/>
          </w:rPr>
          <w:t>3.5</w:t>
        </w:r>
        <w:r w:rsidR="001101CC">
          <w:rPr>
            <w:rFonts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外部接口需求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_Toc458456247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32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31"/>
        <w:tabs>
          <w:tab w:val="left" w:pos="1200"/>
          <w:tab w:val="right" w:leader="dot" w:pos="9350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58456248" w:history="1">
        <w:r w:rsidR="001101CC" w:rsidRPr="004226EB">
          <w:rPr>
            <w:rStyle w:val="a9"/>
            <w:noProof/>
          </w:rPr>
          <w:t>3.5.1</w:t>
        </w:r>
        <w:r w:rsidR="001101CC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用户接口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_Toc458456248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32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31"/>
        <w:tabs>
          <w:tab w:val="left" w:pos="1200"/>
          <w:tab w:val="right" w:leader="dot" w:pos="9350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58456249" w:history="1">
        <w:r w:rsidR="001101CC" w:rsidRPr="004226EB">
          <w:rPr>
            <w:rStyle w:val="a9"/>
            <w:noProof/>
          </w:rPr>
          <w:t>3.5.2</w:t>
        </w:r>
        <w:r w:rsidR="001101CC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硬件接口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_Toc458456249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32</w:t>
        </w:r>
        <w:r w:rsidR="001101CC">
          <w:rPr>
            <w:noProof/>
            <w:webHidden/>
          </w:rPr>
          <w:fldChar w:fldCharType="end"/>
        </w:r>
      </w:hyperlink>
    </w:p>
    <w:p w:rsidR="001101CC" w:rsidRDefault="004D3F12">
      <w:pPr>
        <w:pStyle w:val="31"/>
        <w:tabs>
          <w:tab w:val="left" w:pos="1200"/>
          <w:tab w:val="right" w:leader="dot" w:pos="9350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58456250" w:history="1">
        <w:r w:rsidR="001101CC" w:rsidRPr="004226EB">
          <w:rPr>
            <w:rStyle w:val="a9"/>
            <w:noProof/>
          </w:rPr>
          <w:t>3.5.3</w:t>
        </w:r>
        <w:r w:rsidR="001101CC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1101CC" w:rsidRPr="004226EB">
          <w:rPr>
            <w:rStyle w:val="a9"/>
            <w:noProof/>
          </w:rPr>
          <w:t>通信接口</w:t>
        </w:r>
        <w:r w:rsidR="001101CC">
          <w:rPr>
            <w:noProof/>
            <w:webHidden/>
          </w:rPr>
          <w:tab/>
        </w:r>
        <w:r w:rsidR="001101CC">
          <w:rPr>
            <w:noProof/>
            <w:webHidden/>
          </w:rPr>
          <w:fldChar w:fldCharType="begin"/>
        </w:r>
        <w:r w:rsidR="001101CC">
          <w:rPr>
            <w:noProof/>
            <w:webHidden/>
          </w:rPr>
          <w:instrText xml:space="preserve"> PAGEREF _Toc458456250 \h </w:instrText>
        </w:r>
        <w:r w:rsidR="001101CC">
          <w:rPr>
            <w:noProof/>
            <w:webHidden/>
          </w:rPr>
        </w:r>
        <w:r w:rsidR="001101CC">
          <w:rPr>
            <w:noProof/>
            <w:webHidden/>
          </w:rPr>
          <w:fldChar w:fldCharType="separate"/>
        </w:r>
        <w:r w:rsidR="001101CC">
          <w:rPr>
            <w:noProof/>
            <w:webHidden/>
          </w:rPr>
          <w:t>32</w:t>
        </w:r>
        <w:r w:rsidR="001101CC">
          <w:rPr>
            <w:noProof/>
            <w:webHidden/>
          </w:rPr>
          <w:fldChar w:fldCharType="end"/>
        </w:r>
      </w:hyperlink>
    </w:p>
    <w:p w:rsidR="009F1713" w:rsidRDefault="009F1713" w:rsidP="008D10C2">
      <w:r>
        <w:fldChar w:fldCharType="end"/>
      </w:r>
    </w:p>
    <w:p w:rsidR="00887E00" w:rsidRDefault="00887E00" w:rsidP="008D10C2"/>
    <w:p w:rsidR="00887E00" w:rsidRDefault="00887E00" w:rsidP="008D10C2"/>
    <w:p w:rsidR="00887E00" w:rsidRDefault="00887E00" w:rsidP="008D10C2"/>
    <w:p w:rsidR="00887E00" w:rsidRDefault="00887E00" w:rsidP="008D10C2"/>
    <w:p w:rsidR="00887E00" w:rsidRDefault="00887E00" w:rsidP="008D10C2"/>
    <w:p w:rsidR="00887E00" w:rsidRDefault="00887E00" w:rsidP="008D10C2"/>
    <w:p w:rsidR="00887E00" w:rsidRDefault="00887E00" w:rsidP="008D10C2"/>
    <w:p w:rsidR="00887E00" w:rsidRDefault="00887E00" w:rsidP="008D10C2"/>
    <w:p w:rsidR="00887E00" w:rsidRDefault="00887E00" w:rsidP="008D10C2"/>
    <w:p w:rsidR="00887E00" w:rsidRDefault="00887E00" w:rsidP="008D10C2"/>
    <w:p w:rsidR="00887E00" w:rsidRDefault="00887E00" w:rsidP="008D10C2"/>
    <w:p w:rsidR="00887E00" w:rsidRDefault="00887E00" w:rsidP="008D10C2"/>
    <w:p w:rsidR="00887E00" w:rsidRDefault="00887E00" w:rsidP="008D10C2"/>
    <w:p w:rsidR="00887E00" w:rsidRDefault="00887E00" w:rsidP="008D10C2"/>
    <w:p w:rsidR="00887E00" w:rsidRDefault="00887E00" w:rsidP="008D10C2"/>
    <w:p w:rsidR="00887E00" w:rsidRDefault="00887E00" w:rsidP="008D10C2"/>
    <w:p w:rsidR="00887E00" w:rsidRDefault="00887E00" w:rsidP="008D10C2"/>
    <w:p w:rsidR="00887E00" w:rsidRDefault="00887E00" w:rsidP="008D10C2"/>
    <w:p w:rsidR="00887E00" w:rsidRDefault="00887E00" w:rsidP="008D10C2"/>
    <w:p w:rsidR="00887E00" w:rsidRDefault="00887E00" w:rsidP="008D10C2"/>
    <w:p w:rsidR="00887E00" w:rsidRDefault="00887E00" w:rsidP="008D10C2"/>
    <w:p w:rsidR="00887E00" w:rsidRDefault="00887E00" w:rsidP="008D10C2"/>
    <w:p w:rsidR="00887E00" w:rsidRDefault="00887E00" w:rsidP="008D10C2"/>
    <w:p w:rsidR="00887E00" w:rsidRDefault="00887E00" w:rsidP="008D10C2"/>
    <w:p w:rsidR="00887E00" w:rsidRDefault="0072668F" w:rsidP="008D10C2">
      <w:r>
        <w:rPr>
          <w:rFonts w:hint="eastAsia"/>
        </w:rPr>
        <w:t>.</w:t>
      </w:r>
    </w:p>
    <w:p w:rsidR="0072668F" w:rsidRDefault="0072668F" w:rsidP="008D10C2"/>
    <w:p w:rsidR="00887E00" w:rsidRDefault="00887E00" w:rsidP="008D10C2"/>
    <w:p w:rsidR="00887E00" w:rsidRDefault="00887E00" w:rsidP="008D10C2"/>
    <w:p w:rsidR="00887E00" w:rsidRPr="008D10C2" w:rsidRDefault="00887E00" w:rsidP="008D10C2"/>
    <w:p w:rsidR="000F44AD" w:rsidRPr="00B82507" w:rsidRDefault="000F44AD" w:rsidP="00B82507">
      <w:pPr>
        <w:pStyle w:val="1"/>
      </w:pPr>
      <w:bookmarkStart w:id="0" w:name="_Toc458456167"/>
      <w:r w:rsidRPr="00B82507">
        <w:rPr>
          <w:rFonts w:hint="eastAsia"/>
        </w:rPr>
        <w:lastRenderedPageBreak/>
        <w:t>简介</w:t>
      </w:r>
      <w:bookmarkEnd w:id="0"/>
    </w:p>
    <w:p w:rsidR="000F44AD" w:rsidRPr="00B82507" w:rsidRDefault="000F44AD" w:rsidP="00B82507">
      <w:pPr>
        <w:pStyle w:val="2"/>
      </w:pPr>
      <w:bookmarkStart w:id="1" w:name="_Toc458456168"/>
      <w:r w:rsidRPr="00B82507">
        <w:rPr>
          <w:rFonts w:hint="eastAsia"/>
        </w:rPr>
        <w:t>目的</w:t>
      </w:r>
      <w:bookmarkEnd w:id="1"/>
    </w:p>
    <w:p w:rsidR="004E22F3" w:rsidRPr="004E22F3" w:rsidRDefault="004E22F3" w:rsidP="004E22F3">
      <w:pPr>
        <w:pStyle w:val="InfoBlue"/>
        <w:numPr>
          <w:ilvl w:val="0"/>
          <w:numId w:val="6"/>
        </w:numPr>
        <w:tabs>
          <w:tab w:val="clear" w:pos="540"/>
          <w:tab w:val="clear" w:pos="1260"/>
          <w:tab w:val="left" w:pos="435"/>
          <w:tab w:val="left" w:pos="1155"/>
        </w:tabs>
        <w:spacing w:line="360" w:lineRule="auto"/>
        <w:ind w:leftChars="0"/>
        <w:jc w:val="left"/>
        <w:rPr>
          <w:rFonts w:ascii="Arial" w:hAnsi="Arial"/>
          <w:i w:val="0"/>
          <w:iCs/>
          <w:snapToGrid w:val="0"/>
          <w:color w:val="000000"/>
          <w:sz w:val="24"/>
          <w:szCs w:val="24"/>
        </w:rPr>
      </w:pPr>
      <w:r w:rsidRPr="004E22F3">
        <w:rPr>
          <w:rFonts w:ascii="Arial" w:hAnsi="Arial" w:hint="eastAsia"/>
          <w:i w:val="0"/>
          <w:iCs/>
          <w:snapToGrid w:val="0"/>
          <w:color w:val="000000"/>
          <w:sz w:val="24"/>
          <w:szCs w:val="24"/>
        </w:rPr>
        <w:t>定义软件总体要求，作为用户和软件开发人员之间相互了解的基础；</w:t>
      </w:r>
    </w:p>
    <w:p w:rsidR="004E22F3" w:rsidRPr="004E22F3" w:rsidRDefault="004E22F3" w:rsidP="004E22F3">
      <w:pPr>
        <w:pStyle w:val="InfoBlue"/>
        <w:numPr>
          <w:ilvl w:val="0"/>
          <w:numId w:val="6"/>
        </w:numPr>
        <w:tabs>
          <w:tab w:val="clear" w:pos="540"/>
          <w:tab w:val="left" w:pos="120"/>
        </w:tabs>
        <w:spacing w:line="360" w:lineRule="auto"/>
        <w:ind w:leftChars="0"/>
        <w:jc w:val="left"/>
        <w:rPr>
          <w:rFonts w:ascii="Arial" w:hAnsi="Arial"/>
          <w:i w:val="0"/>
          <w:iCs/>
          <w:snapToGrid w:val="0"/>
          <w:color w:val="000000"/>
          <w:sz w:val="24"/>
          <w:szCs w:val="24"/>
        </w:rPr>
      </w:pPr>
      <w:r w:rsidRPr="004E22F3">
        <w:rPr>
          <w:rFonts w:ascii="Arial" w:hAnsi="Arial" w:hint="eastAsia"/>
          <w:i w:val="0"/>
          <w:iCs/>
          <w:snapToGrid w:val="0"/>
          <w:color w:val="000000"/>
          <w:sz w:val="24"/>
          <w:szCs w:val="24"/>
        </w:rPr>
        <w:t>提供性能要求、初步设计和对用户影响的信息，作为软件人员进行软件架构设计和编码的基础；</w:t>
      </w:r>
    </w:p>
    <w:p w:rsidR="004E22F3" w:rsidRPr="004E22F3" w:rsidRDefault="004E22F3" w:rsidP="004E22F3">
      <w:pPr>
        <w:pStyle w:val="InfoBlue"/>
        <w:numPr>
          <w:ilvl w:val="0"/>
          <w:numId w:val="6"/>
        </w:numPr>
        <w:tabs>
          <w:tab w:val="clear" w:pos="540"/>
          <w:tab w:val="left" w:pos="120"/>
        </w:tabs>
        <w:spacing w:line="360" w:lineRule="auto"/>
        <w:ind w:leftChars="0"/>
        <w:jc w:val="left"/>
        <w:rPr>
          <w:rFonts w:ascii="Arial" w:hAnsi="Arial"/>
          <w:i w:val="0"/>
          <w:iCs/>
          <w:snapToGrid w:val="0"/>
          <w:color w:val="000000"/>
          <w:sz w:val="24"/>
          <w:szCs w:val="24"/>
        </w:rPr>
      </w:pPr>
      <w:r w:rsidRPr="004E22F3">
        <w:rPr>
          <w:rFonts w:ascii="Arial" w:hAnsi="Arial" w:hint="eastAsia"/>
          <w:i w:val="0"/>
          <w:iCs/>
          <w:snapToGrid w:val="0"/>
          <w:color w:val="000000"/>
          <w:sz w:val="24"/>
          <w:szCs w:val="24"/>
        </w:rPr>
        <w:t>作为软件总体测试的依据。</w:t>
      </w:r>
    </w:p>
    <w:p w:rsidR="000F44AD" w:rsidRDefault="000F44AD" w:rsidP="00B82507">
      <w:pPr>
        <w:pStyle w:val="2"/>
      </w:pPr>
      <w:bookmarkStart w:id="2" w:name="_Toc458456169"/>
      <w:r w:rsidRPr="007436B4">
        <w:rPr>
          <w:rFonts w:hint="eastAsia"/>
        </w:rPr>
        <w:t>范围</w:t>
      </w:r>
      <w:bookmarkEnd w:id="2"/>
    </w:p>
    <w:p w:rsidR="004E22F3" w:rsidRPr="004E22F3" w:rsidRDefault="004E22F3" w:rsidP="004E22F3">
      <w:pPr>
        <w:pStyle w:val="a7"/>
        <w:spacing w:line="360" w:lineRule="auto"/>
        <w:ind w:left="992" w:firstLineChars="0" w:firstLine="0"/>
        <w:rPr>
          <w:sz w:val="24"/>
          <w:szCs w:val="24"/>
        </w:rPr>
      </w:pPr>
      <w:r w:rsidRPr="004E22F3">
        <w:rPr>
          <w:rFonts w:hint="eastAsia"/>
          <w:sz w:val="24"/>
          <w:szCs w:val="24"/>
        </w:rPr>
        <w:t>本文档适用于</w:t>
      </w:r>
      <w:r w:rsidR="00FF74F7">
        <w:rPr>
          <w:rFonts w:hint="eastAsia"/>
          <w:sz w:val="24"/>
          <w:szCs w:val="24"/>
        </w:rPr>
        <w:t>家校通</w:t>
      </w:r>
      <w:r w:rsidRPr="004E22F3">
        <w:rPr>
          <w:rFonts w:hint="eastAsia"/>
          <w:sz w:val="24"/>
          <w:szCs w:val="24"/>
        </w:rPr>
        <w:t>项目开发的整个生命周期，包括项目的每个阶段，覆盖项目每一项工作任务。</w:t>
      </w:r>
    </w:p>
    <w:p w:rsidR="000F44AD" w:rsidRDefault="000F44AD" w:rsidP="00B82507">
      <w:pPr>
        <w:pStyle w:val="2"/>
      </w:pPr>
      <w:bookmarkStart w:id="3" w:name="_Toc458456170"/>
      <w:r w:rsidRPr="007436B4">
        <w:rPr>
          <w:rFonts w:hint="eastAsia"/>
        </w:rPr>
        <w:t>定义</w:t>
      </w:r>
      <w:bookmarkEnd w:id="3"/>
    </w:p>
    <w:p w:rsidR="004E22F3" w:rsidRPr="004E22F3" w:rsidRDefault="004E22F3" w:rsidP="004E22F3">
      <w:pPr>
        <w:pStyle w:val="a7"/>
        <w:ind w:left="992" w:firstLineChars="0" w:firstLine="0"/>
        <w:rPr>
          <w:sz w:val="24"/>
          <w:szCs w:val="24"/>
        </w:rPr>
      </w:pPr>
      <w:r w:rsidRPr="004E22F3">
        <w:rPr>
          <w:rFonts w:hint="eastAsia"/>
          <w:sz w:val="24"/>
          <w:szCs w:val="24"/>
        </w:rPr>
        <w:t>Hwadee-FSC：Hwadee Families School Communication</w:t>
      </w:r>
    </w:p>
    <w:p w:rsidR="000F44AD" w:rsidRDefault="000F44AD" w:rsidP="00B82507">
      <w:pPr>
        <w:pStyle w:val="2"/>
      </w:pPr>
      <w:bookmarkStart w:id="4" w:name="_Toc458456171"/>
      <w:r w:rsidRPr="007436B4">
        <w:rPr>
          <w:rFonts w:hint="eastAsia"/>
        </w:rPr>
        <w:t>参考资料</w:t>
      </w:r>
      <w:bookmarkEnd w:id="4"/>
    </w:p>
    <w:p w:rsidR="00784061" w:rsidRPr="00784061" w:rsidRDefault="00784061" w:rsidP="00784061">
      <w:pPr>
        <w:pStyle w:val="a7"/>
        <w:spacing w:line="360" w:lineRule="auto"/>
        <w:ind w:left="992" w:firstLineChars="0" w:firstLine="0"/>
        <w:rPr>
          <w:sz w:val="24"/>
          <w:szCs w:val="24"/>
        </w:rPr>
      </w:pPr>
      <w:r w:rsidRPr="00784061">
        <w:rPr>
          <w:rFonts w:hint="eastAsia"/>
          <w:sz w:val="24"/>
          <w:szCs w:val="24"/>
        </w:rPr>
        <w:t>家校通</w:t>
      </w:r>
      <w:r w:rsidRPr="00784061">
        <w:rPr>
          <w:sz w:val="24"/>
          <w:szCs w:val="24"/>
        </w:rPr>
        <w:t>解决方案（</w:t>
      </w:r>
      <w:r w:rsidRPr="00784061">
        <w:rPr>
          <w:rFonts w:hint="eastAsia"/>
          <w:sz w:val="24"/>
          <w:szCs w:val="24"/>
        </w:rPr>
        <w:t>Hwadee</w:t>
      </w:r>
      <w:r w:rsidRPr="00784061">
        <w:rPr>
          <w:sz w:val="24"/>
          <w:szCs w:val="24"/>
        </w:rPr>
        <w:t>-FSC）</w:t>
      </w:r>
    </w:p>
    <w:p w:rsidR="000F44AD" w:rsidRDefault="000F44AD" w:rsidP="00B82507">
      <w:pPr>
        <w:pStyle w:val="1"/>
      </w:pPr>
      <w:bookmarkStart w:id="5" w:name="_Toc458456172"/>
      <w:r>
        <w:rPr>
          <w:rFonts w:hint="eastAsia"/>
        </w:rPr>
        <w:t>整体说明</w:t>
      </w:r>
      <w:bookmarkEnd w:id="5"/>
    </w:p>
    <w:p w:rsidR="000F44AD" w:rsidRPr="00B82507" w:rsidRDefault="000F44AD" w:rsidP="00B82507">
      <w:pPr>
        <w:pStyle w:val="2"/>
      </w:pPr>
      <w:bookmarkStart w:id="6" w:name="_Toc458456173"/>
      <w:r w:rsidRPr="00B82507">
        <w:rPr>
          <w:rFonts w:hint="eastAsia"/>
        </w:rPr>
        <w:t>软件标识</w:t>
      </w:r>
      <w:bookmarkEnd w:id="6"/>
    </w:p>
    <w:p w:rsidR="00784061" w:rsidRPr="00784061" w:rsidRDefault="00784061" w:rsidP="00784061">
      <w:pPr>
        <w:pStyle w:val="a7"/>
        <w:spacing w:line="360" w:lineRule="auto"/>
        <w:ind w:left="992" w:firstLineChars="0" w:firstLine="0"/>
        <w:rPr>
          <w:sz w:val="24"/>
          <w:szCs w:val="24"/>
        </w:rPr>
      </w:pPr>
      <w:r w:rsidRPr="00784061">
        <w:rPr>
          <w:rFonts w:hint="eastAsia"/>
          <w:sz w:val="24"/>
          <w:szCs w:val="24"/>
        </w:rPr>
        <w:t>软件名称</w:t>
      </w:r>
      <w:r w:rsidRPr="00784061">
        <w:rPr>
          <w:sz w:val="24"/>
          <w:szCs w:val="24"/>
        </w:rPr>
        <w:t>：华迪家校通</w:t>
      </w:r>
    </w:p>
    <w:p w:rsidR="00784061" w:rsidRPr="00784061" w:rsidRDefault="00784061" w:rsidP="00784061">
      <w:pPr>
        <w:pStyle w:val="a7"/>
        <w:spacing w:line="360" w:lineRule="auto"/>
        <w:ind w:left="992" w:firstLineChars="0" w:firstLine="0"/>
        <w:rPr>
          <w:sz w:val="24"/>
          <w:szCs w:val="24"/>
        </w:rPr>
      </w:pPr>
      <w:r w:rsidRPr="00784061">
        <w:rPr>
          <w:rFonts w:hint="eastAsia"/>
          <w:sz w:val="24"/>
          <w:szCs w:val="24"/>
        </w:rPr>
        <w:t>软件缩写</w:t>
      </w:r>
      <w:r w:rsidRPr="00784061">
        <w:rPr>
          <w:sz w:val="24"/>
          <w:szCs w:val="24"/>
        </w:rPr>
        <w:t>：Hwadee-</w:t>
      </w:r>
      <w:r w:rsidRPr="00784061">
        <w:rPr>
          <w:rFonts w:hint="eastAsia"/>
          <w:sz w:val="24"/>
          <w:szCs w:val="24"/>
        </w:rPr>
        <w:t>FSC</w:t>
      </w:r>
    </w:p>
    <w:p w:rsidR="00784061" w:rsidRPr="00784061" w:rsidRDefault="00784061" w:rsidP="00784061">
      <w:pPr>
        <w:pStyle w:val="a7"/>
        <w:spacing w:line="360" w:lineRule="auto"/>
        <w:ind w:left="992" w:firstLineChars="0" w:firstLine="0"/>
        <w:rPr>
          <w:sz w:val="24"/>
          <w:szCs w:val="24"/>
        </w:rPr>
      </w:pPr>
      <w:r w:rsidRPr="00784061">
        <w:rPr>
          <w:rFonts w:hint="eastAsia"/>
          <w:sz w:val="24"/>
          <w:szCs w:val="24"/>
        </w:rPr>
        <w:t>版本号</w:t>
      </w:r>
      <w:r w:rsidRPr="00784061">
        <w:rPr>
          <w:sz w:val="24"/>
          <w:szCs w:val="24"/>
        </w:rPr>
        <w:t>：</w:t>
      </w:r>
      <w:r w:rsidRPr="00784061">
        <w:rPr>
          <w:rFonts w:hint="eastAsia"/>
          <w:sz w:val="24"/>
          <w:szCs w:val="24"/>
        </w:rPr>
        <w:t>1.0</w:t>
      </w:r>
    </w:p>
    <w:p w:rsidR="000F44AD" w:rsidRPr="007436B4" w:rsidRDefault="000F44AD" w:rsidP="00B82507">
      <w:pPr>
        <w:pStyle w:val="2"/>
      </w:pPr>
      <w:bookmarkStart w:id="7" w:name="_Toc458456174"/>
      <w:r w:rsidRPr="007436B4">
        <w:rPr>
          <w:rFonts w:hint="eastAsia"/>
        </w:rPr>
        <w:t>软件描述</w:t>
      </w:r>
      <w:bookmarkEnd w:id="7"/>
    </w:p>
    <w:p w:rsidR="000F44AD" w:rsidRDefault="007436B4" w:rsidP="00B82507">
      <w:pPr>
        <w:pStyle w:val="3"/>
      </w:pPr>
      <w:bookmarkStart w:id="8" w:name="_Toc458456175"/>
      <w:r w:rsidRPr="007436B4">
        <w:rPr>
          <w:rFonts w:hint="eastAsia"/>
        </w:rPr>
        <w:t>系统属性</w:t>
      </w:r>
      <w:bookmarkEnd w:id="8"/>
    </w:p>
    <w:p w:rsidR="00784061" w:rsidRPr="00784061" w:rsidRDefault="00784061" w:rsidP="00784061">
      <w:pPr>
        <w:pStyle w:val="a7"/>
        <w:spacing w:line="360" w:lineRule="auto"/>
        <w:ind w:left="1418" w:firstLineChars="0" w:firstLine="0"/>
        <w:rPr>
          <w:sz w:val="24"/>
          <w:szCs w:val="28"/>
        </w:rPr>
      </w:pPr>
      <w:r w:rsidRPr="00784061">
        <w:rPr>
          <w:rFonts w:hint="eastAsia"/>
          <w:sz w:val="24"/>
          <w:szCs w:val="28"/>
        </w:rPr>
        <w:t>本系统</w:t>
      </w:r>
      <w:r w:rsidRPr="00784061">
        <w:rPr>
          <w:sz w:val="24"/>
          <w:szCs w:val="28"/>
        </w:rPr>
        <w:t>是华迪家校通软件，</w:t>
      </w:r>
      <w:r w:rsidRPr="00784061">
        <w:rPr>
          <w:rFonts w:hint="eastAsia"/>
          <w:sz w:val="24"/>
          <w:szCs w:val="28"/>
        </w:rPr>
        <w:t>实现</w:t>
      </w:r>
      <w:r w:rsidRPr="00784061">
        <w:rPr>
          <w:sz w:val="24"/>
          <w:szCs w:val="28"/>
        </w:rPr>
        <w:t>家长和学校便捷通讯。</w:t>
      </w:r>
    </w:p>
    <w:p w:rsidR="007436B4" w:rsidRDefault="007436B4" w:rsidP="00B82507">
      <w:pPr>
        <w:pStyle w:val="3"/>
      </w:pPr>
      <w:bookmarkStart w:id="9" w:name="_Toc458456176"/>
      <w:r w:rsidRPr="007436B4">
        <w:rPr>
          <w:rFonts w:hint="eastAsia"/>
        </w:rPr>
        <w:t>开发</w:t>
      </w:r>
      <w:r w:rsidRPr="007436B4">
        <w:t>背景</w:t>
      </w:r>
      <w:bookmarkEnd w:id="9"/>
    </w:p>
    <w:p w:rsidR="00784061" w:rsidRPr="00784061" w:rsidRDefault="00784061" w:rsidP="00784061">
      <w:pPr>
        <w:pStyle w:val="a7"/>
        <w:spacing w:line="360" w:lineRule="auto"/>
        <w:ind w:left="1418" w:firstLineChars="0" w:firstLine="0"/>
        <w:rPr>
          <w:sz w:val="24"/>
          <w:szCs w:val="28"/>
        </w:rPr>
      </w:pPr>
      <w:r w:rsidRPr="00784061">
        <w:rPr>
          <w:rFonts w:hint="eastAsia"/>
          <w:sz w:val="24"/>
          <w:szCs w:val="28"/>
        </w:rPr>
        <w:t>华迪家校通（Hwadee Families School Communication，简写：Hwadee-FSC）是指利用无线通信技术和网络技术搭建的家校互通平台，为家校之间</w:t>
      </w:r>
      <w:r w:rsidRPr="00784061">
        <w:rPr>
          <w:rFonts w:hint="eastAsia"/>
          <w:sz w:val="24"/>
          <w:szCs w:val="28"/>
        </w:rPr>
        <w:lastRenderedPageBreak/>
        <w:t>提供充分、准确、及时的沟通方式，为全面监控学生和学生成长提供有效的途径，该平台运行于移动终端，家长、学生、教师、领导都可以通过智能手机、平板电脑等媒介进行沟通和信息传递。</w:t>
      </w:r>
    </w:p>
    <w:p w:rsidR="007436B4" w:rsidRDefault="007436B4" w:rsidP="00B82507">
      <w:pPr>
        <w:pStyle w:val="3"/>
      </w:pPr>
      <w:bookmarkStart w:id="10" w:name="_Toc458456177"/>
      <w:r w:rsidRPr="007436B4">
        <w:rPr>
          <w:rFonts w:hint="eastAsia"/>
        </w:rPr>
        <w:t>软件功能</w:t>
      </w:r>
      <w:bookmarkEnd w:id="10"/>
    </w:p>
    <w:p w:rsidR="00E63A35" w:rsidRDefault="00E63A35" w:rsidP="00E63A35">
      <w:pPr>
        <w:pStyle w:val="a7"/>
        <w:spacing w:line="360" w:lineRule="auto"/>
        <w:ind w:left="1418" w:firstLineChars="0" w:firstLine="0"/>
        <w:rPr>
          <w:sz w:val="24"/>
          <w:szCs w:val="28"/>
        </w:rPr>
      </w:pPr>
      <w:r w:rsidRPr="00E63A35">
        <w:rPr>
          <w:rFonts w:hint="eastAsia"/>
          <w:sz w:val="24"/>
          <w:szCs w:val="28"/>
        </w:rPr>
        <w:t>本项目由</w:t>
      </w:r>
      <w:r w:rsidRPr="00E63A35">
        <w:rPr>
          <w:sz w:val="24"/>
          <w:szCs w:val="28"/>
        </w:rPr>
        <w:t>如下的</w:t>
      </w:r>
      <w:r w:rsidRPr="00E63A35">
        <w:rPr>
          <w:rFonts w:hint="eastAsia"/>
          <w:sz w:val="24"/>
          <w:szCs w:val="28"/>
        </w:rPr>
        <w:t>10个</w:t>
      </w:r>
      <w:r w:rsidRPr="00E63A35">
        <w:rPr>
          <w:sz w:val="24"/>
          <w:szCs w:val="28"/>
        </w:rPr>
        <w:t>模块组成，分别为：学校微网站</w:t>
      </w:r>
      <w:r w:rsidRPr="00E63A35">
        <w:rPr>
          <w:rFonts w:hint="eastAsia"/>
          <w:sz w:val="24"/>
          <w:szCs w:val="28"/>
        </w:rPr>
        <w:t>、</w:t>
      </w:r>
      <w:r w:rsidRPr="00E63A35">
        <w:rPr>
          <w:sz w:val="24"/>
          <w:szCs w:val="28"/>
        </w:rPr>
        <w:t>用户管理</w:t>
      </w:r>
      <w:r w:rsidRPr="00E63A35">
        <w:rPr>
          <w:rFonts w:hint="eastAsia"/>
          <w:sz w:val="24"/>
          <w:szCs w:val="28"/>
        </w:rPr>
        <w:t>、</w:t>
      </w:r>
      <w:r w:rsidRPr="00E63A35">
        <w:rPr>
          <w:sz w:val="24"/>
          <w:szCs w:val="28"/>
        </w:rPr>
        <w:t>信息发布、交流互动、课后作业、学生</w:t>
      </w:r>
      <w:r w:rsidRPr="00E63A35">
        <w:rPr>
          <w:rFonts w:hint="eastAsia"/>
          <w:sz w:val="24"/>
          <w:szCs w:val="28"/>
        </w:rPr>
        <w:t>活动</w:t>
      </w:r>
      <w:r w:rsidRPr="00E63A35">
        <w:rPr>
          <w:sz w:val="24"/>
          <w:szCs w:val="28"/>
        </w:rPr>
        <w:t>、学生考勤、学生成绩、学生奖罚、学生评语等组成。</w:t>
      </w:r>
    </w:p>
    <w:p w:rsidR="00E63A35" w:rsidRPr="00E63A35" w:rsidRDefault="00E63A35" w:rsidP="00E63A35">
      <w:pPr>
        <w:pStyle w:val="a7"/>
        <w:spacing w:line="360" w:lineRule="auto"/>
        <w:ind w:left="1418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6181F9B9" wp14:editId="525608B8">
            <wp:extent cx="4752975" cy="3381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B4" w:rsidRDefault="007436B4" w:rsidP="00B82507">
      <w:pPr>
        <w:pStyle w:val="2"/>
      </w:pPr>
      <w:bookmarkStart w:id="11" w:name="_Toc458456178"/>
      <w:r w:rsidRPr="007436B4">
        <w:rPr>
          <w:rFonts w:hint="eastAsia"/>
        </w:rPr>
        <w:t>用户</w:t>
      </w:r>
      <w:r w:rsidRPr="007436B4">
        <w:t>的特点</w:t>
      </w:r>
      <w:bookmarkEnd w:id="11"/>
    </w:p>
    <w:p w:rsidR="00E63A35" w:rsidRPr="00E63A35" w:rsidRDefault="00E63A35" w:rsidP="00E63A35">
      <w:pPr>
        <w:pStyle w:val="a7"/>
        <w:numPr>
          <w:ilvl w:val="0"/>
          <w:numId w:val="7"/>
        </w:numPr>
        <w:spacing w:line="360" w:lineRule="auto"/>
        <w:ind w:firstLineChars="0"/>
        <w:rPr>
          <w:sz w:val="24"/>
          <w:szCs w:val="28"/>
        </w:rPr>
      </w:pPr>
      <w:r w:rsidRPr="00E63A35">
        <w:rPr>
          <w:rFonts w:hint="eastAsia"/>
          <w:sz w:val="24"/>
          <w:szCs w:val="28"/>
        </w:rPr>
        <w:t>本系统</w:t>
      </w:r>
      <w:r w:rsidRPr="00E63A35">
        <w:rPr>
          <w:sz w:val="24"/>
          <w:szCs w:val="28"/>
        </w:rPr>
        <w:t>的用户由以下</w:t>
      </w:r>
      <w:r w:rsidRPr="00E63A35">
        <w:rPr>
          <w:rFonts w:hint="eastAsia"/>
          <w:sz w:val="24"/>
          <w:szCs w:val="28"/>
        </w:rPr>
        <w:t>4类组成</w:t>
      </w:r>
      <w:r w:rsidRPr="00E63A35">
        <w:rPr>
          <w:sz w:val="24"/>
          <w:szCs w:val="28"/>
        </w:rPr>
        <w:t>：</w:t>
      </w:r>
    </w:p>
    <w:p w:rsidR="00E63A35" w:rsidRPr="00E63A35" w:rsidRDefault="00E63A35" w:rsidP="00E63A35">
      <w:pPr>
        <w:pStyle w:val="a7"/>
        <w:numPr>
          <w:ilvl w:val="0"/>
          <w:numId w:val="7"/>
        </w:numPr>
        <w:spacing w:line="360" w:lineRule="auto"/>
        <w:ind w:firstLineChars="0"/>
        <w:rPr>
          <w:sz w:val="24"/>
          <w:szCs w:val="28"/>
        </w:rPr>
      </w:pPr>
      <w:r w:rsidRPr="00E63A35">
        <w:rPr>
          <w:rFonts w:hint="eastAsia"/>
          <w:sz w:val="24"/>
          <w:szCs w:val="28"/>
        </w:rPr>
        <w:t>家长</w:t>
      </w:r>
      <w:r w:rsidRPr="00E63A35">
        <w:rPr>
          <w:sz w:val="24"/>
          <w:szCs w:val="28"/>
        </w:rPr>
        <w:t>用户</w:t>
      </w:r>
    </w:p>
    <w:p w:rsidR="00E63A35" w:rsidRPr="00E63A35" w:rsidRDefault="00E63A35" w:rsidP="00E63A35">
      <w:pPr>
        <w:pStyle w:val="a7"/>
        <w:numPr>
          <w:ilvl w:val="0"/>
          <w:numId w:val="7"/>
        </w:numPr>
        <w:spacing w:line="360" w:lineRule="auto"/>
        <w:ind w:firstLineChars="0"/>
        <w:rPr>
          <w:sz w:val="24"/>
          <w:szCs w:val="28"/>
        </w:rPr>
      </w:pPr>
      <w:r w:rsidRPr="00E63A35">
        <w:rPr>
          <w:rFonts w:hint="eastAsia"/>
          <w:sz w:val="24"/>
          <w:szCs w:val="28"/>
        </w:rPr>
        <w:t>学生用户</w:t>
      </w:r>
    </w:p>
    <w:p w:rsidR="00E63A35" w:rsidRPr="00E63A35" w:rsidRDefault="00E63A35" w:rsidP="00E63A35">
      <w:pPr>
        <w:pStyle w:val="a7"/>
        <w:numPr>
          <w:ilvl w:val="0"/>
          <w:numId w:val="7"/>
        </w:numPr>
        <w:spacing w:line="360" w:lineRule="auto"/>
        <w:ind w:firstLineChars="0"/>
        <w:rPr>
          <w:sz w:val="24"/>
          <w:szCs w:val="28"/>
        </w:rPr>
      </w:pPr>
      <w:r w:rsidRPr="00E63A35">
        <w:rPr>
          <w:rFonts w:hint="eastAsia"/>
          <w:sz w:val="24"/>
          <w:szCs w:val="28"/>
        </w:rPr>
        <w:t>老师</w:t>
      </w:r>
      <w:r w:rsidRPr="00E63A35">
        <w:rPr>
          <w:sz w:val="24"/>
          <w:szCs w:val="28"/>
        </w:rPr>
        <w:t>用户</w:t>
      </w:r>
    </w:p>
    <w:p w:rsidR="00E63A35" w:rsidRPr="00E63A35" w:rsidRDefault="00E63A35" w:rsidP="00E63A35">
      <w:pPr>
        <w:pStyle w:val="a7"/>
        <w:numPr>
          <w:ilvl w:val="0"/>
          <w:numId w:val="7"/>
        </w:numPr>
        <w:spacing w:line="360" w:lineRule="auto"/>
        <w:ind w:firstLineChars="0"/>
        <w:rPr>
          <w:sz w:val="24"/>
          <w:szCs w:val="28"/>
        </w:rPr>
      </w:pPr>
      <w:r w:rsidRPr="00E63A35">
        <w:rPr>
          <w:rFonts w:hint="eastAsia"/>
          <w:sz w:val="24"/>
          <w:szCs w:val="28"/>
        </w:rPr>
        <w:t>领导用户</w:t>
      </w:r>
    </w:p>
    <w:p w:rsidR="007436B4" w:rsidRDefault="007436B4" w:rsidP="00B82507">
      <w:pPr>
        <w:pStyle w:val="2"/>
      </w:pPr>
      <w:bookmarkStart w:id="12" w:name="_Toc458456179"/>
      <w:r w:rsidRPr="007436B4">
        <w:rPr>
          <w:rFonts w:hint="eastAsia"/>
        </w:rPr>
        <w:t>限制</w:t>
      </w:r>
      <w:r w:rsidRPr="007436B4">
        <w:t>与约束</w:t>
      </w:r>
      <w:bookmarkEnd w:id="12"/>
    </w:p>
    <w:p w:rsidR="00E63A35" w:rsidRPr="00E63A35" w:rsidRDefault="00E63A35" w:rsidP="00E63A35">
      <w:pPr>
        <w:pStyle w:val="a7"/>
        <w:spacing w:line="360" w:lineRule="auto"/>
        <w:ind w:left="992" w:firstLineChars="0" w:firstLine="0"/>
        <w:rPr>
          <w:sz w:val="24"/>
          <w:szCs w:val="28"/>
        </w:rPr>
      </w:pPr>
      <w:r w:rsidRPr="00E63A35">
        <w:rPr>
          <w:rFonts w:hint="eastAsia"/>
          <w:sz w:val="24"/>
          <w:szCs w:val="28"/>
        </w:rPr>
        <w:t>开发</w:t>
      </w:r>
      <w:r w:rsidRPr="00E63A35">
        <w:rPr>
          <w:sz w:val="24"/>
          <w:szCs w:val="28"/>
        </w:rPr>
        <w:t>期限：</w:t>
      </w:r>
      <w:r w:rsidRPr="00E63A35">
        <w:rPr>
          <w:rFonts w:hint="eastAsia"/>
          <w:sz w:val="24"/>
          <w:szCs w:val="28"/>
        </w:rPr>
        <w:t>15天</w:t>
      </w:r>
      <w:r w:rsidRPr="00E63A35">
        <w:rPr>
          <w:sz w:val="24"/>
          <w:szCs w:val="28"/>
        </w:rPr>
        <w:t>。</w:t>
      </w:r>
    </w:p>
    <w:p w:rsidR="00E63A35" w:rsidRPr="00E63A35" w:rsidRDefault="00E63A35" w:rsidP="00E63A35">
      <w:pPr>
        <w:pStyle w:val="a7"/>
        <w:spacing w:line="360" w:lineRule="auto"/>
        <w:ind w:left="992" w:firstLineChars="0" w:firstLine="0"/>
        <w:rPr>
          <w:sz w:val="24"/>
          <w:szCs w:val="28"/>
        </w:rPr>
      </w:pPr>
      <w:r w:rsidRPr="00E63A35">
        <w:rPr>
          <w:rFonts w:hint="eastAsia"/>
          <w:sz w:val="24"/>
          <w:szCs w:val="28"/>
        </w:rPr>
        <w:lastRenderedPageBreak/>
        <w:t>硬件条件</w:t>
      </w:r>
      <w:r w:rsidRPr="00E63A35">
        <w:rPr>
          <w:sz w:val="24"/>
          <w:szCs w:val="28"/>
        </w:rPr>
        <w:t>：</w:t>
      </w:r>
      <w:r w:rsidR="004D0346">
        <w:rPr>
          <w:sz w:val="24"/>
          <w:szCs w:val="28"/>
        </w:rPr>
        <w:t>标配笔记本四台</w:t>
      </w:r>
      <w:r w:rsidRPr="00E63A35">
        <w:rPr>
          <w:rFonts w:hint="eastAsia"/>
          <w:sz w:val="24"/>
          <w:szCs w:val="28"/>
        </w:rPr>
        <w:t>。</w:t>
      </w:r>
    </w:p>
    <w:p w:rsidR="00E63A35" w:rsidRPr="00E63A35" w:rsidRDefault="00E63A35" w:rsidP="00E63A35">
      <w:pPr>
        <w:pStyle w:val="a7"/>
        <w:spacing w:line="360" w:lineRule="auto"/>
        <w:ind w:left="992" w:firstLineChars="0" w:firstLine="0"/>
        <w:rPr>
          <w:sz w:val="24"/>
          <w:szCs w:val="28"/>
        </w:rPr>
      </w:pPr>
      <w:r w:rsidRPr="00E63A35">
        <w:rPr>
          <w:rFonts w:hint="eastAsia"/>
          <w:sz w:val="24"/>
          <w:szCs w:val="28"/>
        </w:rPr>
        <w:t>所需</w:t>
      </w:r>
      <w:r w:rsidRPr="00E63A35">
        <w:rPr>
          <w:sz w:val="24"/>
          <w:szCs w:val="28"/>
        </w:rPr>
        <w:t>语言：</w:t>
      </w:r>
      <w:r w:rsidR="004D0346">
        <w:rPr>
          <w:sz w:val="24"/>
          <w:szCs w:val="28"/>
        </w:rPr>
        <w:t>Java HTML CSS Javascript SQL</w:t>
      </w:r>
      <w:r w:rsidRPr="00E63A35">
        <w:rPr>
          <w:sz w:val="24"/>
          <w:szCs w:val="28"/>
        </w:rPr>
        <w:t>。</w:t>
      </w:r>
    </w:p>
    <w:p w:rsidR="007436B4" w:rsidRDefault="007436B4" w:rsidP="00B82507">
      <w:pPr>
        <w:pStyle w:val="1"/>
      </w:pPr>
      <w:bookmarkStart w:id="13" w:name="_Toc458456180"/>
      <w:r>
        <w:rPr>
          <w:rFonts w:hint="eastAsia"/>
        </w:rPr>
        <w:t>具体</w:t>
      </w:r>
      <w:r>
        <w:t>需求</w:t>
      </w:r>
      <w:bookmarkEnd w:id="13"/>
    </w:p>
    <w:p w:rsidR="007436B4" w:rsidRPr="00E63A35" w:rsidRDefault="00426984" w:rsidP="00B82507">
      <w:pPr>
        <w:pStyle w:val="2"/>
      </w:pPr>
      <w:bookmarkStart w:id="14" w:name="_Toc458456181"/>
      <w:r w:rsidRPr="00E63A35">
        <w:rPr>
          <w:rFonts w:hint="eastAsia"/>
        </w:rPr>
        <w:t>功能性需求</w:t>
      </w:r>
      <w:bookmarkEnd w:id="14"/>
    </w:p>
    <w:p w:rsidR="00E63A35" w:rsidRPr="002406D2" w:rsidRDefault="00E63A35" w:rsidP="00B82507">
      <w:pPr>
        <w:pStyle w:val="3"/>
      </w:pPr>
      <w:bookmarkStart w:id="15" w:name="_Toc458456182"/>
      <w:r w:rsidRPr="002406D2">
        <w:rPr>
          <w:rFonts w:hint="eastAsia"/>
        </w:rPr>
        <w:t>学校微网站</w:t>
      </w:r>
      <w:bookmarkEnd w:id="15"/>
    </w:p>
    <w:p w:rsidR="002406D2" w:rsidRPr="002406D2" w:rsidRDefault="00E63A35" w:rsidP="00B82507">
      <w:pPr>
        <w:pStyle w:val="4"/>
      </w:pPr>
      <w:bookmarkStart w:id="16" w:name="_Toc458456183"/>
      <w:r w:rsidRPr="002406D2">
        <w:rPr>
          <w:rFonts w:hint="eastAsia"/>
          <w:snapToGrid w:val="0"/>
        </w:rPr>
        <w:t>学校微网站用例图</w:t>
      </w:r>
      <w:bookmarkEnd w:id="16"/>
    </w:p>
    <w:p w:rsidR="002406D2" w:rsidRPr="002406D2" w:rsidRDefault="002406D2" w:rsidP="002406D2">
      <w:pPr>
        <w:pStyle w:val="a7"/>
        <w:spacing w:line="360" w:lineRule="auto"/>
        <w:ind w:left="1984" w:firstLineChars="0" w:firstLine="0"/>
        <w:rPr>
          <w:sz w:val="24"/>
          <w:szCs w:val="24"/>
        </w:rPr>
      </w:pPr>
      <w:r w:rsidRPr="00E63A35">
        <w:rPr>
          <w:noProof/>
        </w:rPr>
        <w:drawing>
          <wp:inline distT="0" distB="0" distL="0" distR="0" wp14:anchorId="499964DE" wp14:editId="1CBF7350">
            <wp:extent cx="3038475" cy="1711817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380" cy="172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A35" w:rsidRPr="002406D2" w:rsidRDefault="00E63A35" w:rsidP="00B82507">
      <w:pPr>
        <w:pStyle w:val="4"/>
      </w:pPr>
      <w:bookmarkStart w:id="17" w:name="_Toc458456184"/>
      <w:r w:rsidRPr="002406D2">
        <w:rPr>
          <w:rFonts w:hint="eastAsia"/>
          <w:snapToGrid w:val="0"/>
        </w:rPr>
        <w:t>学校简介管理</w:t>
      </w:r>
      <w:bookmarkEnd w:id="17"/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1800"/>
        <w:gridCol w:w="1440"/>
        <w:gridCol w:w="1260"/>
      </w:tblGrid>
      <w:tr w:rsidR="00E63A35" w:rsidRPr="00E63A35" w:rsidTr="002406D2">
        <w:trPr>
          <w:cantSplit/>
        </w:trPr>
        <w:tc>
          <w:tcPr>
            <w:tcW w:w="1080" w:type="dxa"/>
            <w:vAlign w:val="center"/>
          </w:tcPr>
          <w:p w:rsidR="00E63A35" w:rsidRPr="00E63A35" w:rsidRDefault="00E63A35" w:rsidP="00E63A35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 w:rsidRPr="00E63A35">
              <w:rPr>
                <w:rFonts w:hAnsi="宋体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E63A35" w:rsidRPr="00E63A35" w:rsidRDefault="00C0786B" w:rsidP="00E63A35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/>
                <w:bCs/>
                <w:sz w:val="21"/>
                <w:szCs w:val="21"/>
              </w:rPr>
              <w:t>3.1.1</w:t>
            </w:r>
          </w:p>
        </w:tc>
        <w:tc>
          <w:tcPr>
            <w:tcW w:w="1260" w:type="dxa"/>
            <w:vAlign w:val="center"/>
          </w:tcPr>
          <w:p w:rsidR="00E63A35" w:rsidRPr="00E63A35" w:rsidRDefault="00E63A35" w:rsidP="00E63A35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 w:rsidRPr="00E63A35">
              <w:rPr>
                <w:rFonts w:hAnsi="宋体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vAlign w:val="center"/>
          </w:tcPr>
          <w:p w:rsidR="00E63A35" w:rsidRPr="00E63A35" w:rsidRDefault="00E63A35" w:rsidP="00E63A35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 w:rsidRPr="00E63A35">
              <w:rPr>
                <w:rFonts w:hint="eastAsia"/>
                <w:snapToGrid w:val="0"/>
              </w:rPr>
              <w:t>浏览学校简介</w:t>
            </w:r>
          </w:p>
        </w:tc>
        <w:tc>
          <w:tcPr>
            <w:tcW w:w="1440" w:type="dxa"/>
            <w:vAlign w:val="center"/>
          </w:tcPr>
          <w:p w:rsidR="00E63A35" w:rsidRPr="00E63A35" w:rsidRDefault="00E63A35" w:rsidP="00E63A35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 w:rsidRPr="00E63A35">
              <w:rPr>
                <w:rFonts w:hAnsi="宋体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vAlign w:val="center"/>
          </w:tcPr>
          <w:p w:rsidR="00E63A35" w:rsidRPr="00E63A35" w:rsidRDefault="00E63A35" w:rsidP="00E63A35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E63A35">
              <w:rPr>
                <w:rFonts w:hAnsi="宋体"/>
                <w:sz w:val="21"/>
                <w:szCs w:val="21"/>
              </w:rPr>
              <w:t>16</w:t>
            </w:r>
            <w:r w:rsidRPr="00E63A35">
              <w:rPr>
                <w:rFonts w:hAnsi="宋体" w:hint="eastAsia"/>
                <w:sz w:val="21"/>
                <w:szCs w:val="21"/>
              </w:rPr>
              <w:t>组</w:t>
            </w:r>
          </w:p>
        </w:tc>
      </w:tr>
      <w:tr w:rsidR="00E63A35" w:rsidRPr="00E63A35" w:rsidTr="002406D2">
        <w:trPr>
          <w:cantSplit/>
        </w:trPr>
        <w:tc>
          <w:tcPr>
            <w:tcW w:w="1080" w:type="dxa"/>
            <w:vAlign w:val="center"/>
          </w:tcPr>
          <w:p w:rsidR="00E63A35" w:rsidRPr="00E63A35" w:rsidRDefault="00E63A35" w:rsidP="00E63A35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 w:rsidRPr="00E63A35">
              <w:rPr>
                <w:rFonts w:hAnsi="宋体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vAlign w:val="center"/>
          </w:tcPr>
          <w:p w:rsidR="00E63A35" w:rsidRPr="00E63A35" w:rsidRDefault="00E63A35" w:rsidP="00E63A35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E63A35">
              <w:rPr>
                <w:rFonts w:hAnsi="宋体" w:hint="eastAsia"/>
                <w:sz w:val="21"/>
                <w:szCs w:val="21"/>
              </w:rPr>
              <w:t>林菁菁</w:t>
            </w:r>
          </w:p>
        </w:tc>
        <w:tc>
          <w:tcPr>
            <w:tcW w:w="1260" w:type="dxa"/>
            <w:vAlign w:val="center"/>
          </w:tcPr>
          <w:p w:rsidR="00E63A35" w:rsidRPr="00E63A35" w:rsidRDefault="00E63A35" w:rsidP="00E63A35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E63A35">
              <w:rPr>
                <w:rFonts w:hAnsi="宋体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vAlign w:val="center"/>
          </w:tcPr>
          <w:p w:rsidR="00E63A35" w:rsidRPr="00E63A35" w:rsidRDefault="00E63A35" w:rsidP="00E63A35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E63A35">
              <w:rPr>
                <w:rFonts w:hAnsi="宋体"/>
                <w:sz w:val="21"/>
                <w:szCs w:val="21"/>
              </w:rPr>
              <w:t>2016-08-06</w:t>
            </w:r>
          </w:p>
        </w:tc>
        <w:tc>
          <w:tcPr>
            <w:tcW w:w="1440" w:type="dxa"/>
            <w:vAlign w:val="center"/>
          </w:tcPr>
          <w:p w:rsidR="00E63A35" w:rsidRPr="00E63A35" w:rsidRDefault="00E63A35" w:rsidP="00E63A35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E63A35">
              <w:rPr>
                <w:rFonts w:hAnsi="宋体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vAlign w:val="center"/>
          </w:tcPr>
          <w:p w:rsidR="00E63A35" w:rsidRPr="00E63A35" w:rsidRDefault="00E63A35" w:rsidP="00E63A35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E63A35">
              <w:rPr>
                <w:rFonts w:hAnsi="宋体" w:hint="eastAsia"/>
                <w:sz w:val="21"/>
                <w:szCs w:val="21"/>
              </w:rPr>
              <w:t>石东硕</w:t>
            </w:r>
          </w:p>
        </w:tc>
      </w:tr>
      <w:tr w:rsidR="00E63A35" w:rsidRPr="00E63A35" w:rsidTr="002406D2">
        <w:trPr>
          <w:trHeight w:val="937"/>
        </w:trPr>
        <w:tc>
          <w:tcPr>
            <w:tcW w:w="1080" w:type="dxa"/>
            <w:vAlign w:val="center"/>
          </w:tcPr>
          <w:p w:rsidR="00BA7118" w:rsidRDefault="00E63A35" w:rsidP="00BA7118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E63A35">
              <w:rPr>
                <w:rFonts w:hAnsi="宋体" w:hint="eastAsia"/>
                <w:sz w:val="21"/>
                <w:szCs w:val="21"/>
              </w:rPr>
              <w:t>功</w:t>
            </w:r>
            <w:r w:rsidRPr="00E63A35">
              <w:rPr>
                <w:rFonts w:hAnsi="宋体"/>
                <w:sz w:val="21"/>
                <w:szCs w:val="21"/>
              </w:rPr>
              <w:t xml:space="preserve"> </w:t>
            </w:r>
            <w:r w:rsidRPr="00E63A35">
              <w:rPr>
                <w:rFonts w:hAnsi="宋体" w:hint="eastAsia"/>
                <w:sz w:val="21"/>
                <w:szCs w:val="21"/>
              </w:rPr>
              <w:t>能</w:t>
            </w:r>
          </w:p>
          <w:p w:rsidR="00E63A35" w:rsidRPr="00E63A35" w:rsidRDefault="00E63A35" w:rsidP="00BA7118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E63A35">
              <w:rPr>
                <w:rFonts w:hAnsi="宋体" w:hint="eastAsia"/>
                <w:sz w:val="21"/>
                <w:szCs w:val="21"/>
              </w:rPr>
              <w:t>描</w:t>
            </w:r>
            <w:r w:rsidRPr="00E63A35">
              <w:rPr>
                <w:rFonts w:hAnsi="宋体"/>
                <w:sz w:val="21"/>
                <w:szCs w:val="21"/>
              </w:rPr>
              <w:t xml:space="preserve"> </w:t>
            </w:r>
            <w:r w:rsidRPr="00E63A35">
              <w:rPr>
                <w:rFonts w:hAnsi="宋体" w:hint="eastAsia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</w:tcPr>
          <w:p w:rsidR="00E63A35" w:rsidRPr="00E63A35" w:rsidRDefault="00E63A35" w:rsidP="00E63A35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E63A35">
              <w:rPr>
                <w:rFonts w:hAnsi="宋体" w:hint="eastAsia"/>
                <w:sz w:val="21"/>
                <w:szCs w:val="21"/>
              </w:rPr>
              <w:t>本功能维护学校简介和机构设置的信息的展示</w:t>
            </w:r>
          </w:p>
        </w:tc>
      </w:tr>
      <w:tr w:rsidR="00E63A35" w:rsidRPr="00E63A35" w:rsidTr="002406D2">
        <w:trPr>
          <w:trHeight w:val="604"/>
        </w:trPr>
        <w:tc>
          <w:tcPr>
            <w:tcW w:w="1080" w:type="dxa"/>
            <w:vAlign w:val="center"/>
          </w:tcPr>
          <w:p w:rsidR="00E63A35" w:rsidRPr="00E63A35" w:rsidRDefault="00E63A35" w:rsidP="00E63A35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E63A35">
              <w:rPr>
                <w:rFonts w:hAnsi="宋体" w:hint="eastAsia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</w:tcPr>
          <w:p w:rsidR="00E63A35" w:rsidRPr="00E63A35" w:rsidRDefault="00E63A35" w:rsidP="00E63A35">
            <w:pPr>
              <w:spacing w:line="360" w:lineRule="auto"/>
              <w:ind w:left="12"/>
              <w:jc w:val="both"/>
              <w:rPr>
                <w:rFonts w:hAnsi="宋体"/>
                <w:sz w:val="21"/>
                <w:szCs w:val="21"/>
              </w:rPr>
            </w:pPr>
            <w:r w:rsidRPr="00E63A35">
              <w:rPr>
                <w:rFonts w:hAnsi="宋体" w:hint="eastAsia"/>
                <w:sz w:val="21"/>
                <w:szCs w:val="21"/>
              </w:rPr>
              <w:t>学校简介信息</w:t>
            </w:r>
          </w:p>
          <w:p w:rsidR="00E63A35" w:rsidRPr="00E63A35" w:rsidRDefault="00E63A35" w:rsidP="00E63A35">
            <w:pPr>
              <w:spacing w:line="360" w:lineRule="auto"/>
              <w:ind w:left="12"/>
              <w:jc w:val="both"/>
              <w:rPr>
                <w:rFonts w:hAnsi="宋体"/>
                <w:sz w:val="21"/>
                <w:szCs w:val="21"/>
              </w:rPr>
            </w:pPr>
            <w:r w:rsidRPr="00E63A35">
              <w:rPr>
                <w:rFonts w:hAnsi="宋体" w:hint="eastAsia"/>
                <w:sz w:val="21"/>
                <w:szCs w:val="21"/>
              </w:rPr>
              <w:t>机构设置的信息</w:t>
            </w:r>
          </w:p>
        </w:tc>
      </w:tr>
      <w:tr w:rsidR="00E63A35" w:rsidRPr="00E63A35" w:rsidTr="002406D2">
        <w:trPr>
          <w:trHeight w:val="944"/>
        </w:trPr>
        <w:tc>
          <w:tcPr>
            <w:tcW w:w="1080" w:type="dxa"/>
            <w:vAlign w:val="center"/>
          </w:tcPr>
          <w:p w:rsidR="00E63A35" w:rsidRPr="00E63A35" w:rsidRDefault="00E63A35" w:rsidP="00E63A35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E63A35">
              <w:rPr>
                <w:rFonts w:hAnsi="宋体" w:hint="eastAsia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</w:tcPr>
          <w:p w:rsidR="00E63A35" w:rsidRPr="00E63A35" w:rsidRDefault="00E63A35" w:rsidP="00E63A35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E63A35">
              <w:rPr>
                <w:rFonts w:hAnsi="宋体" w:hint="eastAsia"/>
                <w:sz w:val="21"/>
                <w:szCs w:val="21"/>
              </w:rPr>
              <w:t>用户进入主页，选择学校简介以及机构设置的信息。</w:t>
            </w:r>
          </w:p>
          <w:p w:rsidR="00E63A35" w:rsidRPr="00E63A35" w:rsidRDefault="00E63A35" w:rsidP="00E63A35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E63A35">
              <w:rPr>
                <w:rFonts w:hAnsi="宋体" w:hint="eastAsia"/>
                <w:sz w:val="21"/>
                <w:szCs w:val="21"/>
              </w:rPr>
              <w:t>系统跳转到学校简介及机构信息的设置。</w:t>
            </w:r>
          </w:p>
        </w:tc>
      </w:tr>
      <w:tr w:rsidR="00E63A35" w:rsidRPr="00E63A35" w:rsidTr="002406D2">
        <w:trPr>
          <w:trHeight w:val="758"/>
        </w:trPr>
        <w:tc>
          <w:tcPr>
            <w:tcW w:w="1080" w:type="dxa"/>
            <w:vAlign w:val="center"/>
          </w:tcPr>
          <w:p w:rsidR="00E63A35" w:rsidRPr="00E63A35" w:rsidRDefault="00E63A35" w:rsidP="00E63A35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E63A35">
              <w:rPr>
                <w:rFonts w:hAnsi="宋体" w:hint="eastAsia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</w:tcPr>
          <w:p w:rsidR="00E63A35" w:rsidRPr="00E63A35" w:rsidRDefault="00E63A35" w:rsidP="00E63A35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E63A35">
              <w:rPr>
                <w:rFonts w:hAnsi="宋体" w:hint="eastAsia"/>
                <w:sz w:val="21"/>
                <w:szCs w:val="21"/>
              </w:rPr>
              <w:t>学校简介信息</w:t>
            </w:r>
            <w:r w:rsidRPr="00E63A35">
              <w:rPr>
                <w:rFonts w:hAnsi="宋体"/>
                <w:sz w:val="21"/>
                <w:szCs w:val="21"/>
              </w:rPr>
              <w:t>&amp;</w:t>
            </w:r>
            <w:r w:rsidRPr="00E63A35">
              <w:rPr>
                <w:rFonts w:hAnsi="宋体" w:hint="eastAsia"/>
                <w:sz w:val="21"/>
                <w:szCs w:val="21"/>
              </w:rPr>
              <w:t>机构设置信息。</w:t>
            </w:r>
          </w:p>
        </w:tc>
      </w:tr>
      <w:tr w:rsidR="00BA7118" w:rsidRPr="00E63A35" w:rsidTr="002406D2">
        <w:trPr>
          <w:trHeight w:val="769"/>
        </w:trPr>
        <w:tc>
          <w:tcPr>
            <w:tcW w:w="1080" w:type="dxa"/>
            <w:vAlign w:val="center"/>
          </w:tcPr>
          <w:p w:rsidR="00BA7118" w:rsidRPr="00E63A35" w:rsidRDefault="00BA7118" w:rsidP="00E63A35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E63A35">
              <w:rPr>
                <w:rFonts w:hAnsi="宋体" w:hint="eastAsia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</w:tcPr>
          <w:p w:rsidR="00BA7118" w:rsidRPr="00E63A35" w:rsidRDefault="00BA7118" w:rsidP="00E63A35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E63A35">
              <w:rPr>
                <w:rFonts w:hAnsi="宋体" w:hint="eastAsia"/>
                <w:sz w:val="21"/>
                <w:szCs w:val="21"/>
              </w:rPr>
              <w:t>简洁直观，容易操作</w:t>
            </w:r>
          </w:p>
        </w:tc>
      </w:tr>
    </w:tbl>
    <w:p w:rsidR="00E63A35" w:rsidRPr="002406D2" w:rsidRDefault="00E63A35" w:rsidP="00B82507">
      <w:pPr>
        <w:pStyle w:val="4"/>
        <w:rPr>
          <w:snapToGrid w:val="0"/>
        </w:rPr>
      </w:pPr>
      <w:bookmarkStart w:id="18" w:name="_Toc458456185"/>
      <w:r w:rsidRPr="002406D2">
        <w:rPr>
          <w:rFonts w:hint="eastAsia"/>
        </w:rPr>
        <w:t>浏览信息公告</w:t>
      </w:r>
      <w:bookmarkEnd w:id="18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1800"/>
        <w:gridCol w:w="1440"/>
        <w:gridCol w:w="1260"/>
      </w:tblGrid>
      <w:tr w:rsidR="00E63A35" w:rsidRPr="00E63A35" w:rsidTr="00E416AF">
        <w:trPr>
          <w:cantSplit/>
        </w:trPr>
        <w:tc>
          <w:tcPr>
            <w:tcW w:w="1080" w:type="dxa"/>
            <w:vAlign w:val="center"/>
          </w:tcPr>
          <w:p w:rsidR="00E63A35" w:rsidRPr="00E63A35" w:rsidRDefault="00E63A35" w:rsidP="00E63A35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 w:rsidRPr="00E63A35">
              <w:rPr>
                <w:rFonts w:hAnsi="宋体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E63A35" w:rsidRPr="00E63A35" w:rsidRDefault="00C0786B" w:rsidP="00E63A35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/>
                <w:bCs/>
                <w:sz w:val="21"/>
                <w:szCs w:val="21"/>
              </w:rPr>
              <w:t>3.1.1</w:t>
            </w:r>
          </w:p>
        </w:tc>
        <w:tc>
          <w:tcPr>
            <w:tcW w:w="1260" w:type="dxa"/>
            <w:vAlign w:val="center"/>
          </w:tcPr>
          <w:p w:rsidR="00E63A35" w:rsidRPr="00E63A35" w:rsidRDefault="00E63A35" w:rsidP="00E63A35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 w:rsidRPr="00E63A35">
              <w:rPr>
                <w:rFonts w:hAnsi="宋体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vAlign w:val="center"/>
          </w:tcPr>
          <w:p w:rsidR="00E63A35" w:rsidRPr="00E63A35" w:rsidRDefault="00E63A35" w:rsidP="00E63A35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 w:rsidRPr="00E63A35">
              <w:rPr>
                <w:rFonts w:hint="eastAsia"/>
              </w:rPr>
              <w:t>浏览信息公告</w:t>
            </w:r>
          </w:p>
        </w:tc>
        <w:tc>
          <w:tcPr>
            <w:tcW w:w="1440" w:type="dxa"/>
            <w:vAlign w:val="center"/>
          </w:tcPr>
          <w:p w:rsidR="00E63A35" w:rsidRPr="00E63A35" w:rsidRDefault="00E63A35" w:rsidP="00E63A35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 w:rsidRPr="00E63A35">
              <w:rPr>
                <w:rFonts w:hAnsi="宋体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vAlign w:val="center"/>
          </w:tcPr>
          <w:p w:rsidR="00E63A35" w:rsidRPr="00E63A35" w:rsidRDefault="00E63A35" w:rsidP="00E63A35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E63A35">
              <w:rPr>
                <w:rFonts w:hAnsi="宋体"/>
                <w:sz w:val="21"/>
                <w:szCs w:val="21"/>
              </w:rPr>
              <w:t>16</w:t>
            </w:r>
            <w:r w:rsidRPr="00E63A35">
              <w:rPr>
                <w:rFonts w:hAnsi="宋体" w:hint="eastAsia"/>
                <w:sz w:val="21"/>
                <w:szCs w:val="21"/>
              </w:rPr>
              <w:t>组</w:t>
            </w:r>
          </w:p>
        </w:tc>
      </w:tr>
      <w:tr w:rsidR="00E63A35" w:rsidRPr="00E63A35" w:rsidTr="00E416AF">
        <w:trPr>
          <w:cantSplit/>
        </w:trPr>
        <w:tc>
          <w:tcPr>
            <w:tcW w:w="1080" w:type="dxa"/>
            <w:vAlign w:val="center"/>
          </w:tcPr>
          <w:p w:rsidR="00E63A35" w:rsidRPr="00E63A35" w:rsidRDefault="00E63A35" w:rsidP="00E63A35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 w:rsidRPr="00E63A35">
              <w:rPr>
                <w:rFonts w:hAnsi="宋体" w:hint="eastAsia"/>
                <w:b/>
                <w:sz w:val="21"/>
                <w:szCs w:val="21"/>
              </w:rPr>
              <w:lastRenderedPageBreak/>
              <w:t>调查者</w:t>
            </w:r>
          </w:p>
        </w:tc>
        <w:tc>
          <w:tcPr>
            <w:tcW w:w="1260" w:type="dxa"/>
            <w:vAlign w:val="center"/>
          </w:tcPr>
          <w:p w:rsidR="00E63A35" w:rsidRPr="00E63A35" w:rsidRDefault="00E63A35" w:rsidP="00E63A35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E63A35">
              <w:rPr>
                <w:rFonts w:hAnsi="宋体" w:hint="eastAsia"/>
                <w:sz w:val="21"/>
                <w:szCs w:val="21"/>
              </w:rPr>
              <w:t>林菁菁</w:t>
            </w:r>
          </w:p>
        </w:tc>
        <w:tc>
          <w:tcPr>
            <w:tcW w:w="1260" w:type="dxa"/>
            <w:vAlign w:val="center"/>
          </w:tcPr>
          <w:p w:rsidR="00E63A35" w:rsidRPr="00E63A35" w:rsidRDefault="00E63A35" w:rsidP="00E63A35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E63A35">
              <w:rPr>
                <w:rFonts w:hAnsi="宋体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vAlign w:val="center"/>
          </w:tcPr>
          <w:p w:rsidR="00E63A35" w:rsidRPr="00E63A35" w:rsidRDefault="00E63A35" w:rsidP="00E63A35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E63A35">
              <w:rPr>
                <w:rFonts w:hAnsi="宋体"/>
                <w:sz w:val="21"/>
                <w:szCs w:val="21"/>
              </w:rPr>
              <w:t>2016-08-06</w:t>
            </w:r>
          </w:p>
        </w:tc>
        <w:tc>
          <w:tcPr>
            <w:tcW w:w="1440" w:type="dxa"/>
            <w:vAlign w:val="center"/>
          </w:tcPr>
          <w:p w:rsidR="00E63A35" w:rsidRPr="00E63A35" w:rsidRDefault="00E63A35" w:rsidP="00E63A35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E63A35">
              <w:rPr>
                <w:rFonts w:hAnsi="宋体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vAlign w:val="center"/>
          </w:tcPr>
          <w:p w:rsidR="00E63A35" w:rsidRPr="00E63A35" w:rsidRDefault="00E63A35" w:rsidP="00E63A35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E63A35">
              <w:rPr>
                <w:rFonts w:hAnsi="宋体" w:hint="eastAsia"/>
                <w:sz w:val="21"/>
                <w:szCs w:val="21"/>
              </w:rPr>
              <w:t>石东硕</w:t>
            </w:r>
          </w:p>
        </w:tc>
      </w:tr>
      <w:tr w:rsidR="00E63A35" w:rsidRPr="00E63A35" w:rsidTr="00E416AF">
        <w:trPr>
          <w:trHeight w:val="862"/>
        </w:trPr>
        <w:tc>
          <w:tcPr>
            <w:tcW w:w="1080" w:type="dxa"/>
            <w:vAlign w:val="center"/>
          </w:tcPr>
          <w:p w:rsidR="00E63A35" w:rsidRPr="00E63A35" w:rsidRDefault="00E63A35" w:rsidP="00E63A35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E63A35">
              <w:rPr>
                <w:rFonts w:hAnsi="宋体" w:hint="eastAsia"/>
                <w:sz w:val="21"/>
                <w:szCs w:val="21"/>
              </w:rPr>
              <w:t>功</w:t>
            </w:r>
            <w:r w:rsidRPr="00E63A35">
              <w:rPr>
                <w:rFonts w:hAnsi="宋体"/>
                <w:sz w:val="21"/>
                <w:szCs w:val="21"/>
              </w:rPr>
              <w:t xml:space="preserve"> </w:t>
            </w:r>
            <w:r w:rsidRPr="00E63A35">
              <w:rPr>
                <w:rFonts w:hAnsi="宋体" w:hint="eastAsia"/>
                <w:sz w:val="21"/>
                <w:szCs w:val="21"/>
              </w:rPr>
              <w:t>能</w:t>
            </w:r>
          </w:p>
          <w:p w:rsidR="00E63A35" w:rsidRPr="00E63A35" w:rsidRDefault="00E63A35" w:rsidP="00E63A35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E63A35">
              <w:rPr>
                <w:rFonts w:hAnsi="宋体" w:hint="eastAsia"/>
                <w:sz w:val="21"/>
                <w:szCs w:val="21"/>
              </w:rPr>
              <w:t>描</w:t>
            </w:r>
            <w:r w:rsidRPr="00E63A35">
              <w:rPr>
                <w:rFonts w:hAnsi="宋体"/>
                <w:sz w:val="21"/>
                <w:szCs w:val="21"/>
              </w:rPr>
              <w:t xml:space="preserve"> </w:t>
            </w:r>
            <w:r w:rsidRPr="00E63A35">
              <w:rPr>
                <w:rFonts w:hAnsi="宋体" w:hint="eastAsia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</w:tcPr>
          <w:p w:rsidR="00E63A35" w:rsidRPr="00E63A35" w:rsidRDefault="00E63A35" w:rsidP="00E63A35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E63A35">
              <w:rPr>
                <w:rFonts w:hAnsi="宋体" w:hint="eastAsia"/>
                <w:sz w:val="21"/>
                <w:szCs w:val="21"/>
              </w:rPr>
              <w:t>本功能实现对学校通知、公告、新闻展示</w:t>
            </w:r>
          </w:p>
        </w:tc>
      </w:tr>
      <w:tr w:rsidR="00E63A35" w:rsidRPr="00E63A35" w:rsidTr="00E416AF">
        <w:trPr>
          <w:trHeight w:val="604"/>
        </w:trPr>
        <w:tc>
          <w:tcPr>
            <w:tcW w:w="1080" w:type="dxa"/>
            <w:vAlign w:val="center"/>
          </w:tcPr>
          <w:p w:rsidR="00E63A35" w:rsidRPr="00E63A35" w:rsidRDefault="00E63A35" w:rsidP="00E63A35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E63A35">
              <w:rPr>
                <w:rFonts w:hAnsi="宋体" w:hint="eastAsia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</w:tcPr>
          <w:p w:rsidR="00E63A35" w:rsidRPr="00E63A35" w:rsidRDefault="00E63A35" w:rsidP="00E63A35">
            <w:pPr>
              <w:spacing w:line="360" w:lineRule="auto"/>
              <w:ind w:left="12"/>
              <w:jc w:val="both"/>
              <w:rPr>
                <w:rFonts w:hAnsi="宋体"/>
                <w:sz w:val="21"/>
                <w:szCs w:val="21"/>
              </w:rPr>
            </w:pPr>
            <w:r w:rsidRPr="00E63A35">
              <w:rPr>
                <w:rFonts w:hAnsi="宋体" w:hint="eastAsia"/>
                <w:sz w:val="21"/>
                <w:szCs w:val="21"/>
              </w:rPr>
              <w:t>学校主页</w:t>
            </w:r>
          </w:p>
        </w:tc>
      </w:tr>
      <w:tr w:rsidR="00E63A35" w:rsidRPr="00E63A35" w:rsidTr="00E416AF">
        <w:trPr>
          <w:trHeight w:val="944"/>
        </w:trPr>
        <w:tc>
          <w:tcPr>
            <w:tcW w:w="1080" w:type="dxa"/>
            <w:vAlign w:val="center"/>
          </w:tcPr>
          <w:p w:rsidR="00E63A35" w:rsidRPr="00E63A35" w:rsidRDefault="00E63A35" w:rsidP="00E63A35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E63A35">
              <w:rPr>
                <w:rFonts w:hAnsi="宋体" w:hint="eastAsia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</w:tcPr>
          <w:p w:rsidR="00E63A35" w:rsidRPr="00E63A35" w:rsidRDefault="00E63A35" w:rsidP="00E63A35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E63A35">
              <w:rPr>
                <w:rFonts w:hAnsi="宋体" w:hint="eastAsia"/>
                <w:sz w:val="21"/>
                <w:szCs w:val="21"/>
              </w:rPr>
              <w:t>用户进入学校主页。</w:t>
            </w:r>
          </w:p>
          <w:p w:rsidR="00E63A35" w:rsidRPr="00E63A35" w:rsidRDefault="00E63A35" w:rsidP="00E63A35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E63A35">
              <w:rPr>
                <w:rFonts w:hAnsi="宋体" w:hint="eastAsia"/>
                <w:sz w:val="21"/>
                <w:szCs w:val="21"/>
              </w:rPr>
              <w:t>选择信息公告，跳转到信息公告页，其中显示已发布的学校通知公告，新闻。</w:t>
            </w:r>
          </w:p>
        </w:tc>
      </w:tr>
      <w:tr w:rsidR="00E63A35" w:rsidRPr="00E63A35" w:rsidTr="00E416AF">
        <w:trPr>
          <w:trHeight w:val="758"/>
        </w:trPr>
        <w:tc>
          <w:tcPr>
            <w:tcW w:w="1080" w:type="dxa"/>
            <w:vAlign w:val="center"/>
          </w:tcPr>
          <w:p w:rsidR="00E63A35" w:rsidRPr="00E63A35" w:rsidRDefault="00E63A35" w:rsidP="00E63A35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E63A35">
              <w:rPr>
                <w:rFonts w:hAnsi="宋体" w:hint="eastAsia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</w:tcPr>
          <w:p w:rsidR="00E63A35" w:rsidRPr="00E63A35" w:rsidRDefault="00E63A35" w:rsidP="00E63A35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E63A35">
              <w:rPr>
                <w:rFonts w:hAnsi="宋体" w:hint="eastAsia"/>
                <w:sz w:val="21"/>
                <w:szCs w:val="21"/>
              </w:rPr>
              <w:t>学校通知、公告、新闻等信息。</w:t>
            </w:r>
          </w:p>
        </w:tc>
      </w:tr>
      <w:tr w:rsidR="00E63A35" w:rsidRPr="00E63A35" w:rsidTr="00E416AF">
        <w:trPr>
          <w:trHeight w:val="613"/>
        </w:trPr>
        <w:tc>
          <w:tcPr>
            <w:tcW w:w="1080" w:type="dxa"/>
            <w:vAlign w:val="center"/>
          </w:tcPr>
          <w:p w:rsidR="00E63A35" w:rsidRPr="00E63A35" w:rsidRDefault="00E63A35" w:rsidP="00E63A35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E63A35">
              <w:rPr>
                <w:rFonts w:hAnsi="宋体" w:hint="eastAsia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</w:tcPr>
          <w:p w:rsidR="00E63A35" w:rsidRPr="00E63A35" w:rsidRDefault="00E63A35" w:rsidP="00E63A35"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 w:rsidRPr="00E63A35">
              <w:rPr>
                <w:rFonts w:hAnsi="宋体" w:hint="eastAsia"/>
                <w:sz w:val="21"/>
                <w:szCs w:val="21"/>
              </w:rPr>
              <w:t>简洁直观，容易操作</w:t>
            </w:r>
          </w:p>
        </w:tc>
      </w:tr>
    </w:tbl>
    <w:p w:rsidR="00E63A35" w:rsidRDefault="002406D2" w:rsidP="00B82507">
      <w:pPr>
        <w:pStyle w:val="3"/>
      </w:pPr>
      <w:bookmarkStart w:id="19" w:name="_Toc458456186"/>
      <w:r w:rsidRPr="002406D2">
        <w:rPr>
          <w:rFonts w:hint="eastAsia"/>
        </w:rPr>
        <w:t>用户管理</w:t>
      </w:r>
      <w:bookmarkEnd w:id="19"/>
    </w:p>
    <w:p w:rsidR="002406D2" w:rsidRDefault="002406D2" w:rsidP="00B82507">
      <w:pPr>
        <w:pStyle w:val="4"/>
      </w:pPr>
      <w:bookmarkStart w:id="20" w:name="_Toc458456187"/>
      <w:r w:rsidRPr="002406D2">
        <w:rPr>
          <w:rFonts w:hint="eastAsia"/>
        </w:rPr>
        <w:t>用户管理</w:t>
      </w:r>
      <w:r w:rsidRPr="002406D2">
        <w:t>用例图</w:t>
      </w:r>
      <w:bookmarkEnd w:id="20"/>
    </w:p>
    <w:p w:rsidR="002406D2" w:rsidRPr="002406D2" w:rsidRDefault="00B06787" w:rsidP="00B06787">
      <w:pPr>
        <w:spacing w:line="360" w:lineRule="auto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5381625" cy="44577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6D2" w:rsidRDefault="002406D2" w:rsidP="00B82507">
      <w:pPr>
        <w:pStyle w:val="4"/>
      </w:pPr>
      <w:bookmarkStart w:id="21" w:name="_Toc458456188"/>
      <w:r w:rsidRPr="002406D2">
        <w:rPr>
          <w:rFonts w:hint="eastAsia"/>
        </w:rPr>
        <w:lastRenderedPageBreak/>
        <w:t>组织机构</w:t>
      </w:r>
      <w:r w:rsidRPr="002406D2">
        <w:t>管理</w:t>
      </w:r>
      <w:bookmarkEnd w:id="21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1800"/>
        <w:gridCol w:w="1440"/>
        <w:gridCol w:w="1260"/>
      </w:tblGrid>
      <w:tr w:rsidR="00382FAB" w:rsidTr="00E416AF">
        <w:trPr>
          <w:cantSplit/>
        </w:trPr>
        <w:tc>
          <w:tcPr>
            <w:tcW w:w="108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382FAB" w:rsidRDefault="00C0786B" w:rsidP="00E416AF">
            <w:pPr>
              <w:spacing w:line="36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3.1.2</w:t>
            </w:r>
          </w:p>
        </w:tc>
        <w:tc>
          <w:tcPr>
            <w:tcW w:w="126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vAlign w:val="center"/>
          </w:tcPr>
          <w:p w:rsidR="00382FAB" w:rsidRDefault="00382FAB" w:rsidP="00E416AF">
            <w:pPr>
              <w:spacing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</w:rPr>
              <w:t>组织机构管理</w:t>
            </w:r>
          </w:p>
        </w:tc>
        <w:tc>
          <w:tcPr>
            <w:tcW w:w="144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vAlign w:val="center"/>
          </w:tcPr>
          <w:p w:rsidR="00382FAB" w:rsidRDefault="00382FAB" w:rsidP="00E416AF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16</w:t>
            </w:r>
            <w:r>
              <w:rPr>
                <w:rFonts w:hAnsi="宋体" w:hint="eastAsia"/>
                <w:sz w:val="21"/>
                <w:szCs w:val="21"/>
              </w:rPr>
              <w:t>组</w:t>
            </w:r>
          </w:p>
        </w:tc>
      </w:tr>
      <w:tr w:rsidR="00382FAB" w:rsidTr="00E416AF">
        <w:trPr>
          <w:cantSplit/>
        </w:trPr>
        <w:tc>
          <w:tcPr>
            <w:tcW w:w="108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vAlign w:val="center"/>
          </w:tcPr>
          <w:p w:rsidR="00382FAB" w:rsidRDefault="00382FAB" w:rsidP="00E416AF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林菁菁</w:t>
            </w:r>
          </w:p>
        </w:tc>
        <w:tc>
          <w:tcPr>
            <w:tcW w:w="126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vAlign w:val="center"/>
          </w:tcPr>
          <w:p w:rsidR="00382FAB" w:rsidRDefault="00382FAB" w:rsidP="00E416AF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2016-08-06</w:t>
            </w:r>
          </w:p>
        </w:tc>
        <w:tc>
          <w:tcPr>
            <w:tcW w:w="144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vAlign w:val="center"/>
          </w:tcPr>
          <w:p w:rsidR="00382FAB" w:rsidRDefault="00382FAB" w:rsidP="00E416AF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石东硕</w:t>
            </w:r>
          </w:p>
        </w:tc>
      </w:tr>
      <w:tr w:rsidR="00382FAB" w:rsidTr="00E416AF">
        <w:trPr>
          <w:trHeight w:val="937"/>
        </w:trPr>
        <w:tc>
          <w:tcPr>
            <w:tcW w:w="108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eastAsia="黑体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>功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eastAsia="黑体" w:hint="eastAsia"/>
                <w:sz w:val="21"/>
                <w:szCs w:val="21"/>
              </w:rPr>
              <w:t>能</w:t>
            </w:r>
          </w:p>
          <w:p w:rsidR="00382FAB" w:rsidRDefault="00382FAB" w:rsidP="00E416AF">
            <w:pPr>
              <w:spacing w:line="360" w:lineRule="auto"/>
              <w:jc w:val="both"/>
              <w:rPr>
                <w:rFonts w:eastAsia="黑体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>描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eastAsia="黑体" w:hint="eastAsia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</w:tcPr>
          <w:p w:rsidR="00382FAB" w:rsidRDefault="00382FAB" w:rsidP="00E416AF">
            <w:pPr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本功能实现学校、班级机构的属性管理包括创建、修改、冻结（毕业班级）组织机构。</w:t>
            </w:r>
          </w:p>
        </w:tc>
      </w:tr>
      <w:tr w:rsidR="00382FAB" w:rsidTr="00E416AF">
        <w:trPr>
          <w:trHeight w:val="604"/>
        </w:trPr>
        <w:tc>
          <w:tcPr>
            <w:tcW w:w="108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eastAsia="黑体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</w:tcPr>
          <w:p w:rsidR="00382FAB" w:rsidRDefault="00382FAB" w:rsidP="00E416AF">
            <w:pPr>
              <w:spacing w:line="360" w:lineRule="auto"/>
              <w:ind w:left="12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学校、班级机构的属性</w:t>
            </w:r>
          </w:p>
        </w:tc>
      </w:tr>
      <w:tr w:rsidR="00382FAB" w:rsidTr="00E416AF">
        <w:trPr>
          <w:trHeight w:val="944"/>
        </w:trPr>
        <w:tc>
          <w:tcPr>
            <w:tcW w:w="108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eastAsia="黑体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</w:tcPr>
          <w:p w:rsidR="00382FAB" w:rsidRDefault="00382FAB" w:rsidP="00382FAB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管理员进入机构属性管理页面。</w:t>
            </w:r>
          </w:p>
          <w:p w:rsidR="00382FAB" w:rsidRDefault="00382FAB" w:rsidP="00382FAB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系统显示选项有创建、修改、冻结。</w:t>
            </w:r>
          </w:p>
          <w:p w:rsidR="00382FAB" w:rsidRDefault="00382FAB" w:rsidP="00382FAB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管理员选择创建后，系统弹出信息录入页面。弹出机构信息录入页面，录入机构所属的学校、班级等信息，点击确认，系统提示创建成功，则成功创建该机构。</w:t>
            </w:r>
          </w:p>
          <w:p w:rsidR="00382FAB" w:rsidRDefault="00382FAB" w:rsidP="00382FAB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用户选择某机构，点击修改，打开编辑界面，对此机构进行修改操作。录入正确信息保存，完成对此机构的修改。</w:t>
            </w:r>
          </w:p>
          <w:p w:rsidR="00382FAB" w:rsidRDefault="00382FAB" w:rsidP="00382FAB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用户查询出要冻结的机构，勾选，点击冻结按钮，冻结完成</w:t>
            </w:r>
          </w:p>
        </w:tc>
      </w:tr>
      <w:tr w:rsidR="00382FAB" w:rsidTr="00E416AF">
        <w:trPr>
          <w:trHeight w:val="758"/>
        </w:trPr>
        <w:tc>
          <w:tcPr>
            <w:tcW w:w="108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eastAsia="黑体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</w:tcPr>
          <w:p w:rsidR="00382FAB" w:rsidRDefault="00382FAB" w:rsidP="00E416AF">
            <w:pPr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学校、班级机构的属性。</w:t>
            </w:r>
          </w:p>
        </w:tc>
      </w:tr>
      <w:tr w:rsidR="00382FAB" w:rsidTr="00E416AF">
        <w:trPr>
          <w:trHeight w:val="769"/>
        </w:trPr>
        <w:tc>
          <w:tcPr>
            <w:tcW w:w="108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eastAsia="黑体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</w:tcPr>
          <w:p w:rsidR="00382FAB" w:rsidRDefault="00382FAB" w:rsidP="00E416AF">
            <w:pPr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毕业班级要进行冻结。</w:t>
            </w:r>
          </w:p>
          <w:p w:rsidR="00382FAB" w:rsidRDefault="00382FAB" w:rsidP="00E416AF">
            <w:pPr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新一级入学要创建新的机构。</w:t>
            </w:r>
          </w:p>
          <w:p w:rsidR="00382FAB" w:rsidRDefault="00382FAB" w:rsidP="00E416AF">
            <w:pPr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机构信息更改后，机构下属人员的信息一并进行更改。</w:t>
            </w:r>
          </w:p>
        </w:tc>
      </w:tr>
      <w:tr w:rsidR="00382FAB" w:rsidTr="00E416AF">
        <w:trPr>
          <w:trHeight w:val="613"/>
        </w:trPr>
        <w:tc>
          <w:tcPr>
            <w:tcW w:w="108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eastAsia="黑体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</w:tcPr>
          <w:p w:rsidR="00382FAB" w:rsidRDefault="00382FAB" w:rsidP="00E416AF">
            <w:pPr>
              <w:spacing w:line="36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简洁直观，容易操作</w:t>
            </w:r>
          </w:p>
        </w:tc>
      </w:tr>
    </w:tbl>
    <w:p w:rsidR="002406D2" w:rsidRDefault="002406D2" w:rsidP="00B82507">
      <w:pPr>
        <w:pStyle w:val="4"/>
      </w:pPr>
      <w:bookmarkStart w:id="22" w:name="_Toc458456189"/>
      <w:r>
        <w:rPr>
          <w:rFonts w:hint="eastAsia"/>
        </w:rPr>
        <w:t>家长注册</w:t>
      </w:r>
      <w:bookmarkEnd w:id="22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1800"/>
        <w:gridCol w:w="1440"/>
        <w:gridCol w:w="1260"/>
      </w:tblGrid>
      <w:tr w:rsidR="00382FAB" w:rsidTr="00E416AF">
        <w:trPr>
          <w:cantSplit/>
        </w:trPr>
        <w:tc>
          <w:tcPr>
            <w:tcW w:w="108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382FAB" w:rsidRDefault="00C0786B" w:rsidP="00E416AF">
            <w:pPr>
              <w:spacing w:line="36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3.1.2</w:t>
            </w:r>
          </w:p>
        </w:tc>
        <w:tc>
          <w:tcPr>
            <w:tcW w:w="126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vAlign w:val="center"/>
          </w:tcPr>
          <w:p w:rsidR="00382FAB" w:rsidRDefault="00382FAB" w:rsidP="00E416AF">
            <w:pPr>
              <w:spacing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</w:rPr>
              <w:t>家长注册</w:t>
            </w:r>
          </w:p>
        </w:tc>
        <w:tc>
          <w:tcPr>
            <w:tcW w:w="144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vAlign w:val="center"/>
          </w:tcPr>
          <w:p w:rsidR="00382FAB" w:rsidRDefault="00382FAB" w:rsidP="00E416AF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16</w:t>
            </w:r>
            <w:r>
              <w:rPr>
                <w:rFonts w:hAnsi="宋体" w:hint="eastAsia"/>
                <w:sz w:val="21"/>
                <w:szCs w:val="21"/>
              </w:rPr>
              <w:t>组</w:t>
            </w:r>
          </w:p>
        </w:tc>
      </w:tr>
      <w:tr w:rsidR="00382FAB" w:rsidTr="00E416AF">
        <w:trPr>
          <w:cantSplit/>
        </w:trPr>
        <w:tc>
          <w:tcPr>
            <w:tcW w:w="108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vAlign w:val="center"/>
          </w:tcPr>
          <w:p w:rsidR="00382FAB" w:rsidRDefault="00382FAB" w:rsidP="00E416AF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林菁菁</w:t>
            </w:r>
          </w:p>
        </w:tc>
        <w:tc>
          <w:tcPr>
            <w:tcW w:w="126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vAlign w:val="center"/>
          </w:tcPr>
          <w:p w:rsidR="00382FAB" w:rsidRDefault="00382FAB" w:rsidP="00E416AF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2016-08-06</w:t>
            </w:r>
          </w:p>
        </w:tc>
        <w:tc>
          <w:tcPr>
            <w:tcW w:w="144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vAlign w:val="center"/>
          </w:tcPr>
          <w:p w:rsidR="00382FAB" w:rsidRDefault="00382FAB" w:rsidP="00E416AF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石东硕</w:t>
            </w:r>
          </w:p>
        </w:tc>
      </w:tr>
      <w:tr w:rsidR="00382FAB" w:rsidTr="00E416AF">
        <w:trPr>
          <w:trHeight w:val="754"/>
        </w:trPr>
        <w:tc>
          <w:tcPr>
            <w:tcW w:w="108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eastAsia="黑体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>功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eastAsia="黑体" w:hint="eastAsia"/>
                <w:sz w:val="21"/>
                <w:szCs w:val="21"/>
              </w:rPr>
              <w:t>能</w:t>
            </w:r>
          </w:p>
          <w:p w:rsidR="00382FAB" w:rsidRDefault="00382FAB" w:rsidP="00E416AF">
            <w:pPr>
              <w:spacing w:line="360" w:lineRule="auto"/>
              <w:jc w:val="both"/>
              <w:rPr>
                <w:rFonts w:eastAsia="黑体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>描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eastAsia="黑体" w:hint="eastAsia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</w:tcPr>
          <w:p w:rsidR="00382FAB" w:rsidRDefault="00382FAB" w:rsidP="00E416AF">
            <w:pPr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本功能实现家长注册的功能。</w:t>
            </w:r>
          </w:p>
        </w:tc>
      </w:tr>
      <w:tr w:rsidR="00382FAB" w:rsidTr="00E416AF">
        <w:trPr>
          <w:trHeight w:val="604"/>
        </w:trPr>
        <w:tc>
          <w:tcPr>
            <w:tcW w:w="108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eastAsia="黑体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</w:tcPr>
          <w:p w:rsidR="00382FAB" w:rsidRDefault="00382FAB" w:rsidP="00E416AF">
            <w:pPr>
              <w:spacing w:line="360" w:lineRule="auto"/>
              <w:ind w:left="12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家长信息。</w:t>
            </w:r>
          </w:p>
        </w:tc>
      </w:tr>
      <w:tr w:rsidR="00382FAB" w:rsidTr="00E416AF">
        <w:trPr>
          <w:trHeight w:val="944"/>
        </w:trPr>
        <w:tc>
          <w:tcPr>
            <w:tcW w:w="108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eastAsia="黑体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lastRenderedPageBreak/>
              <w:t>处理描述</w:t>
            </w:r>
          </w:p>
        </w:tc>
        <w:tc>
          <w:tcPr>
            <w:tcW w:w="7020" w:type="dxa"/>
            <w:gridSpan w:val="5"/>
          </w:tcPr>
          <w:p w:rsidR="00382FAB" w:rsidRDefault="00382FAB" w:rsidP="00382FAB">
            <w:pPr>
              <w:numPr>
                <w:ilvl w:val="0"/>
                <w:numId w:val="15"/>
              </w:numPr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家长通过扫描二维码或到</w:t>
            </w:r>
            <w:r>
              <w:rPr>
                <w:sz w:val="21"/>
                <w:szCs w:val="21"/>
              </w:rPr>
              <w:t>APP</w:t>
            </w:r>
            <w:r>
              <w:rPr>
                <w:rFonts w:hint="eastAsia"/>
                <w:sz w:val="21"/>
                <w:szCs w:val="21"/>
              </w:rPr>
              <w:t>应用商店搜索下载安装然后在登陆界面选择注册；</w:t>
            </w:r>
          </w:p>
          <w:p w:rsidR="00382FAB" w:rsidRDefault="00382FAB" w:rsidP="00382FAB">
            <w:pPr>
              <w:numPr>
                <w:ilvl w:val="0"/>
                <w:numId w:val="15"/>
              </w:numPr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系统显示注册窗口。</w:t>
            </w:r>
          </w:p>
          <w:p w:rsidR="00382FAB" w:rsidRDefault="00382FAB" w:rsidP="00382FAB">
            <w:pPr>
              <w:numPr>
                <w:ilvl w:val="0"/>
                <w:numId w:val="15"/>
              </w:numPr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家长输入填写相关用户信息：用户名、密码、关联子女和所在的班级，点击提交。</w:t>
            </w:r>
          </w:p>
          <w:p w:rsidR="00382FAB" w:rsidRDefault="00382FAB" w:rsidP="00382FAB">
            <w:pPr>
              <w:numPr>
                <w:ilvl w:val="0"/>
                <w:numId w:val="15"/>
              </w:numPr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系统将信息推送给老师审核。</w:t>
            </w:r>
          </w:p>
          <w:p w:rsidR="00382FAB" w:rsidRDefault="00382FAB" w:rsidP="00382FAB">
            <w:pPr>
              <w:numPr>
                <w:ilvl w:val="0"/>
                <w:numId w:val="15"/>
              </w:numPr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审核通过后账号生效。</w:t>
            </w:r>
          </w:p>
        </w:tc>
      </w:tr>
      <w:tr w:rsidR="00382FAB" w:rsidTr="00E416AF">
        <w:trPr>
          <w:trHeight w:val="758"/>
        </w:trPr>
        <w:tc>
          <w:tcPr>
            <w:tcW w:w="108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eastAsia="黑体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</w:tcPr>
          <w:p w:rsidR="00382FAB" w:rsidRDefault="00382FAB" w:rsidP="00E416AF">
            <w:pPr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账号生效。</w:t>
            </w:r>
          </w:p>
          <w:p w:rsidR="00382FAB" w:rsidRDefault="00382FAB" w:rsidP="00E416AF">
            <w:pPr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家长信息。</w:t>
            </w:r>
          </w:p>
        </w:tc>
      </w:tr>
      <w:tr w:rsidR="00382FAB" w:rsidTr="00E416AF">
        <w:trPr>
          <w:trHeight w:val="769"/>
        </w:trPr>
        <w:tc>
          <w:tcPr>
            <w:tcW w:w="108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eastAsia="黑体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</w:tcPr>
          <w:p w:rsidR="00382FAB" w:rsidRDefault="00382FAB" w:rsidP="00E416AF">
            <w:pPr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提交审核后生效，家长注册由子女所在班级班主任审核。</w:t>
            </w:r>
          </w:p>
        </w:tc>
      </w:tr>
      <w:tr w:rsidR="00382FAB" w:rsidTr="00E416AF">
        <w:trPr>
          <w:trHeight w:val="613"/>
        </w:trPr>
        <w:tc>
          <w:tcPr>
            <w:tcW w:w="108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eastAsia="黑体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</w:tcPr>
          <w:p w:rsidR="00382FAB" w:rsidRDefault="00382FAB" w:rsidP="00E416AF">
            <w:pPr>
              <w:spacing w:line="36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简洁直观，容易操作</w:t>
            </w:r>
          </w:p>
        </w:tc>
      </w:tr>
    </w:tbl>
    <w:p w:rsidR="002406D2" w:rsidRDefault="00B06787" w:rsidP="00B82507">
      <w:pPr>
        <w:pStyle w:val="4"/>
      </w:pPr>
      <w:bookmarkStart w:id="23" w:name="_Toc458456190"/>
      <w:r>
        <w:rPr>
          <w:rFonts w:hint="eastAsia"/>
        </w:rPr>
        <w:t>用户管理</w:t>
      </w:r>
      <w:bookmarkEnd w:id="23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1800"/>
        <w:gridCol w:w="1440"/>
        <w:gridCol w:w="1260"/>
      </w:tblGrid>
      <w:tr w:rsidR="00B06787" w:rsidRPr="00B06787" w:rsidTr="006F4AA2">
        <w:trPr>
          <w:cantSplit/>
          <w:trHeight w:val="369"/>
        </w:trPr>
        <w:tc>
          <w:tcPr>
            <w:tcW w:w="1080" w:type="dxa"/>
            <w:vAlign w:val="center"/>
          </w:tcPr>
          <w:p w:rsidR="00B06787" w:rsidRPr="00B06787" w:rsidRDefault="00B06787" w:rsidP="00B06787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 w:rsidRPr="00B06787">
              <w:rPr>
                <w:rFonts w:hAnsi="宋体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B06787" w:rsidRPr="00B06787" w:rsidRDefault="00B06787" w:rsidP="00B06787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 w:rsidRPr="00B06787">
              <w:rPr>
                <w:rFonts w:hAnsi="宋体"/>
                <w:bCs/>
                <w:sz w:val="21"/>
                <w:szCs w:val="21"/>
              </w:rPr>
              <w:t>3.1.2</w:t>
            </w:r>
          </w:p>
        </w:tc>
        <w:tc>
          <w:tcPr>
            <w:tcW w:w="1260" w:type="dxa"/>
            <w:vAlign w:val="center"/>
          </w:tcPr>
          <w:p w:rsidR="00B06787" w:rsidRPr="00B06787" w:rsidRDefault="00B06787" w:rsidP="00B06787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 w:rsidRPr="00B06787">
              <w:rPr>
                <w:rFonts w:hAnsi="宋体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vAlign w:val="center"/>
          </w:tcPr>
          <w:p w:rsidR="00B06787" w:rsidRPr="00B06787" w:rsidRDefault="00B06787" w:rsidP="00B06787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 w:rsidRPr="00B06787">
              <w:rPr>
                <w:rFonts w:hint="eastAsia"/>
              </w:rPr>
              <w:t>用户管理</w:t>
            </w:r>
          </w:p>
        </w:tc>
        <w:tc>
          <w:tcPr>
            <w:tcW w:w="1440" w:type="dxa"/>
            <w:vAlign w:val="center"/>
          </w:tcPr>
          <w:p w:rsidR="00B06787" w:rsidRPr="00B06787" w:rsidRDefault="00B06787" w:rsidP="00B06787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 w:rsidRPr="00B06787">
              <w:rPr>
                <w:rFonts w:hAnsi="宋体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vAlign w:val="center"/>
          </w:tcPr>
          <w:p w:rsidR="00B06787" w:rsidRPr="00B06787" w:rsidRDefault="00B06787" w:rsidP="00B06787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B06787">
              <w:rPr>
                <w:rFonts w:hAnsi="宋体"/>
                <w:sz w:val="21"/>
                <w:szCs w:val="21"/>
              </w:rPr>
              <w:t>16</w:t>
            </w:r>
            <w:r w:rsidRPr="00B06787">
              <w:rPr>
                <w:rFonts w:hAnsi="宋体" w:hint="eastAsia"/>
                <w:sz w:val="21"/>
                <w:szCs w:val="21"/>
              </w:rPr>
              <w:t>组</w:t>
            </w:r>
          </w:p>
        </w:tc>
      </w:tr>
      <w:tr w:rsidR="00B06787" w:rsidRPr="00B06787" w:rsidTr="006F4AA2">
        <w:trPr>
          <w:cantSplit/>
        </w:trPr>
        <w:tc>
          <w:tcPr>
            <w:tcW w:w="1080" w:type="dxa"/>
            <w:vAlign w:val="center"/>
          </w:tcPr>
          <w:p w:rsidR="00B06787" w:rsidRPr="00B06787" w:rsidRDefault="00B06787" w:rsidP="00B06787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 w:rsidRPr="00B06787">
              <w:rPr>
                <w:rFonts w:hAnsi="宋体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vAlign w:val="center"/>
          </w:tcPr>
          <w:p w:rsidR="00B06787" w:rsidRPr="00B06787" w:rsidRDefault="00B06787" w:rsidP="00B06787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B06787">
              <w:rPr>
                <w:rFonts w:hAnsi="宋体" w:hint="eastAsia"/>
                <w:sz w:val="21"/>
                <w:szCs w:val="21"/>
              </w:rPr>
              <w:t>林菁菁</w:t>
            </w:r>
          </w:p>
        </w:tc>
        <w:tc>
          <w:tcPr>
            <w:tcW w:w="1260" w:type="dxa"/>
            <w:vAlign w:val="center"/>
          </w:tcPr>
          <w:p w:rsidR="00B06787" w:rsidRPr="00B06787" w:rsidRDefault="00B06787" w:rsidP="00B0678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B06787">
              <w:rPr>
                <w:rFonts w:hAnsi="宋体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vAlign w:val="center"/>
          </w:tcPr>
          <w:p w:rsidR="00B06787" w:rsidRPr="00B06787" w:rsidRDefault="00B06787" w:rsidP="00B06787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B06787">
              <w:rPr>
                <w:rFonts w:hAnsi="宋体"/>
                <w:sz w:val="21"/>
                <w:szCs w:val="21"/>
              </w:rPr>
              <w:t>2016-08-06</w:t>
            </w:r>
          </w:p>
        </w:tc>
        <w:tc>
          <w:tcPr>
            <w:tcW w:w="1440" w:type="dxa"/>
            <w:vAlign w:val="center"/>
          </w:tcPr>
          <w:p w:rsidR="00B06787" w:rsidRPr="00B06787" w:rsidRDefault="00B06787" w:rsidP="00B0678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B06787">
              <w:rPr>
                <w:rFonts w:hAnsi="宋体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vAlign w:val="center"/>
          </w:tcPr>
          <w:p w:rsidR="00B06787" w:rsidRPr="00B06787" w:rsidRDefault="00B06787" w:rsidP="00B06787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B06787">
              <w:rPr>
                <w:rFonts w:hAnsi="宋体" w:hint="eastAsia"/>
                <w:sz w:val="21"/>
                <w:szCs w:val="21"/>
              </w:rPr>
              <w:t>石东硕</w:t>
            </w:r>
          </w:p>
        </w:tc>
      </w:tr>
      <w:tr w:rsidR="00B06787" w:rsidRPr="00B06787" w:rsidTr="006F4AA2">
        <w:trPr>
          <w:trHeight w:val="937"/>
        </w:trPr>
        <w:tc>
          <w:tcPr>
            <w:tcW w:w="1080" w:type="dxa"/>
            <w:vAlign w:val="center"/>
          </w:tcPr>
          <w:p w:rsidR="00B06787" w:rsidRPr="00B06787" w:rsidRDefault="00B06787" w:rsidP="00B0678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B06787">
              <w:rPr>
                <w:rFonts w:hAnsi="宋体" w:hint="eastAsia"/>
                <w:sz w:val="21"/>
                <w:szCs w:val="21"/>
              </w:rPr>
              <w:t>功</w:t>
            </w:r>
            <w:r w:rsidRPr="00B06787">
              <w:rPr>
                <w:rFonts w:hAnsi="宋体"/>
                <w:sz w:val="21"/>
                <w:szCs w:val="21"/>
              </w:rPr>
              <w:t xml:space="preserve"> </w:t>
            </w:r>
            <w:r w:rsidRPr="00B06787">
              <w:rPr>
                <w:rFonts w:hAnsi="宋体" w:hint="eastAsia"/>
                <w:sz w:val="21"/>
                <w:szCs w:val="21"/>
              </w:rPr>
              <w:t>能</w:t>
            </w:r>
          </w:p>
          <w:p w:rsidR="00B06787" w:rsidRPr="00B06787" w:rsidRDefault="00B06787" w:rsidP="00B0678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B06787">
              <w:rPr>
                <w:rFonts w:hAnsi="宋体" w:hint="eastAsia"/>
                <w:sz w:val="21"/>
                <w:szCs w:val="21"/>
              </w:rPr>
              <w:t>描</w:t>
            </w:r>
            <w:r w:rsidRPr="00B06787">
              <w:rPr>
                <w:rFonts w:hAnsi="宋体"/>
                <w:sz w:val="21"/>
                <w:szCs w:val="21"/>
              </w:rPr>
              <w:t xml:space="preserve"> </w:t>
            </w:r>
            <w:r w:rsidRPr="00B06787">
              <w:rPr>
                <w:rFonts w:hAnsi="宋体" w:hint="eastAsia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</w:tcPr>
          <w:p w:rsidR="00B06787" w:rsidRPr="00B06787" w:rsidRDefault="00B06787" w:rsidP="00B0678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B06787">
              <w:rPr>
                <w:rFonts w:hAnsi="宋体" w:hint="eastAsia"/>
                <w:sz w:val="21"/>
                <w:szCs w:val="21"/>
              </w:rPr>
              <w:t>本功能实现用户管理的功能，包括为领导，学生，老师自动分配账号</w:t>
            </w:r>
          </w:p>
        </w:tc>
      </w:tr>
      <w:tr w:rsidR="00B06787" w:rsidRPr="00B06787" w:rsidTr="006F4AA2">
        <w:trPr>
          <w:trHeight w:val="604"/>
        </w:trPr>
        <w:tc>
          <w:tcPr>
            <w:tcW w:w="1080" w:type="dxa"/>
            <w:vAlign w:val="center"/>
          </w:tcPr>
          <w:p w:rsidR="00B06787" w:rsidRPr="00B06787" w:rsidRDefault="00B06787" w:rsidP="00B0678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B06787">
              <w:rPr>
                <w:rFonts w:hAnsi="宋体" w:hint="eastAsia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</w:tcPr>
          <w:p w:rsidR="00B06787" w:rsidRPr="00B06787" w:rsidRDefault="00B06787" w:rsidP="00B06787">
            <w:pPr>
              <w:spacing w:line="360" w:lineRule="auto"/>
              <w:ind w:left="12"/>
              <w:jc w:val="both"/>
              <w:rPr>
                <w:rFonts w:hAnsi="宋体"/>
                <w:sz w:val="21"/>
                <w:szCs w:val="21"/>
              </w:rPr>
            </w:pPr>
            <w:r w:rsidRPr="00B06787">
              <w:rPr>
                <w:rFonts w:hAnsi="宋体" w:hint="eastAsia"/>
                <w:sz w:val="21"/>
                <w:szCs w:val="21"/>
              </w:rPr>
              <w:t>用户信息</w:t>
            </w:r>
          </w:p>
        </w:tc>
      </w:tr>
      <w:tr w:rsidR="00B06787" w:rsidRPr="00B06787" w:rsidTr="006F4AA2">
        <w:trPr>
          <w:trHeight w:val="944"/>
        </w:trPr>
        <w:tc>
          <w:tcPr>
            <w:tcW w:w="1080" w:type="dxa"/>
            <w:vAlign w:val="center"/>
          </w:tcPr>
          <w:p w:rsidR="00B06787" w:rsidRPr="00B06787" w:rsidRDefault="00B06787" w:rsidP="00B0678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B06787">
              <w:rPr>
                <w:rFonts w:hAnsi="宋体" w:hint="eastAsia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</w:tcPr>
          <w:p w:rsidR="00B06787" w:rsidRPr="00B06787" w:rsidRDefault="00B06787" w:rsidP="00B06787">
            <w:pPr>
              <w:numPr>
                <w:ilvl w:val="0"/>
                <w:numId w:val="32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B06787">
              <w:rPr>
                <w:rFonts w:hAnsi="宋体" w:hint="eastAsia"/>
                <w:sz w:val="21"/>
                <w:szCs w:val="21"/>
              </w:rPr>
              <w:t>管理员为用户分配用户名，密码。</w:t>
            </w:r>
            <w:r w:rsidRPr="00B06787">
              <w:rPr>
                <w:rFonts w:hAnsi="宋体"/>
                <w:sz w:val="21"/>
                <w:szCs w:val="21"/>
              </w:rPr>
              <w:t xml:space="preserve"> </w:t>
            </w:r>
          </w:p>
          <w:p w:rsidR="00B06787" w:rsidRPr="00B06787" w:rsidRDefault="00B06787" w:rsidP="00B0678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B06787">
              <w:rPr>
                <w:rFonts w:hAnsi="宋体"/>
                <w:sz w:val="21"/>
                <w:szCs w:val="21"/>
              </w:rPr>
              <w:t xml:space="preserve"> -</w:t>
            </w:r>
            <w:r w:rsidRPr="00B06787">
              <w:rPr>
                <w:rFonts w:hAnsi="宋体" w:hint="eastAsia"/>
                <w:sz w:val="21"/>
                <w:szCs w:val="21"/>
              </w:rPr>
              <w:t>为老师分配用户名</w:t>
            </w:r>
            <w:r w:rsidRPr="00B06787">
              <w:rPr>
                <w:rFonts w:hAnsi="宋体"/>
                <w:sz w:val="21"/>
                <w:szCs w:val="21"/>
              </w:rPr>
              <w:t xml:space="preserve"> </w:t>
            </w:r>
            <w:r w:rsidRPr="00B06787">
              <w:rPr>
                <w:rFonts w:hAnsi="宋体" w:hint="eastAsia"/>
                <w:sz w:val="21"/>
                <w:szCs w:val="21"/>
              </w:rPr>
              <w:t>密码</w:t>
            </w:r>
            <w:r w:rsidRPr="00B06787">
              <w:rPr>
                <w:rFonts w:hAnsi="宋体"/>
                <w:sz w:val="21"/>
                <w:szCs w:val="21"/>
              </w:rPr>
              <w:t xml:space="preserve"> </w:t>
            </w:r>
            <w:r w:rsidRPr="00B06787">
              <w:rPr>
                <w:rFonts w:hAnsi="宋体" w:hint="eastAsia"/>
                <w:sz w:val="21"/>
                <w:szCs w:val="21"/>
              </w:rPr>
              <w:t>关联班级</w:t>
            </w:r>
          </w:p>
          <w:p w:rsidR="00B06787" w:rsidRPr="00B06787" w:rsidRDefault="00B06787" w:rsidP="00B0678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B06787">
              <w:rPr>
                <w:rFonts w:hAnsi="宋体"/>
                <w:sz w:val="21"/>
                <w:szCs w:val="21"/>
              </w:rPr>
              <w:t xml:space="preserve"> -</w:t>
            </w:r>
            <w:r w:rsidRPr="00B06787">
              <w:rPr>
                <w:rFonts w:hAnsi="宋体" w:hint="eastAsia"/>
                <w:sz w:val="21"/>
                <w:szCs w:val="21"/>
              </w:rPr>
              <w:t>为学生分配用户名，密码，班级等信息。</w:t>
            </w:r>
          </w:p>
          <w:p w:rsidR="00B06787" w:rsidRPr="00B06787" w:rsidRDefault="00B06787" w:rsidP="00B0678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B06787">
              <w:rPr>
                <w:rFonts w:hAnsi="宋体"/>
                <w:sz w:val="21"/>
                <w:szCs w:val="21"/>
              </w:rPr>
              <w:t xml:space="preserve"> -</w:t>
            </w:r>
            <w:r w:rsidRPr="00B06787">
              <w:rPr>
                <w:rFonts w:hAnsi="宋体" w:hint="eastAsia"/>
                <w:sz w:val="21"/>
                <w:szCs w:val="21"/>
              </w:rPr>
              <w:t>为领导分配用户名，密码。</w:t>
            </w:r>
          </w:p>
          <w:p w:rsidR="00B06787" w:rsidRPr="00B06787" w:rsidRDefault="00B06787" w:rsidP="00B0678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</w:p>
        </w:tc>
      </w:tr>
      <w:tr w:rsidR="00B06787" w:rsidRPr="00B06787" w:rsidTr="006F4AA2">
        <w:trPr>
          <w:trHeight w:val="758"/>
        </w:trPr>
        <w:tc>
          <w:tcPr>
            <w:tcW w:w="1080" w:type="dxa"/>
            <w:vAlign w:val="center"/>
          </w:tcPr>
          <w:p w:rsidR="00B06787" w:rsidRPr="00B06787" w:rsidRDefault="00B06787" w:rsidP="00B0678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B06787">
              <w:rPr>
                <w:rFonts w:hAnsi="宋体" w:hint="eastAsia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</w:tcPr>
          <w:p w:rsidR="00B06787" w:rsidRPr="00B06787" w:rsidRDefault="00B06787" w:rsidP="00B0678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B06787">
              <w:rPr>
                <w:rFonts w:hAnsi="宋体" w:hint="eastAsia"/>
                <w:sz w:val="21"/>
                <w:szCs w:val="21"/>
              </w:rPr>
              <w:t>用户账号。</w:t>
            </w:r>
          </w:p>
        </w:tc>
      </w:tr>
      <w:tr w:rsidR="00B06787" w:rsidRPr="00B06787" w:rsidTr="006F4AA2">
        <w:trPr>
          <w:trHeight w:val="769"/>
        </w:trPr>
        <w:tc>
          <w:tcPr>
            <w:tcW w:w="1080" w:type="dxa"/>
            <w:vAlign w:val="center"/>
          </w:tcPr>
          <w:p w:rsidR="00B06787" w:rsidRPr="00B06787" w:rsidRDefault="00B06787" w:rsidP="00B0678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B06787">
              <w:rPr>
                <w:rFonts w:hAnsi="宋体" w:hint="eastAsia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</w:tcPr>
          <w:p w:rsidR="00B06787" w:rsidRPr="00B06787" w:rsidRDefault="00B06787" w:rsidP="00B0678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B06787">
              <w:rPr>
                <w:rFonts w:hAnsi="宋体" w:hint="eastAsia"/>
                <w:sz w:val="21"/>
                <w:szCs w:val="21"/>
              </w:rPr>
              <w:t>学生的账号根据学籍管理由管理员为学生分配。</w:t>
            </w:r>
          </w:p>
        </w:tc>
      </w:tr>
      <w:tr w:rsidR="00B06787" w:rsidRPr="00B06787" w:rsidTr="006F4AA2">
        <w:trPr>
          <w:trHeight w:val="613"/>
        </w:trPr>
        <w:tc>
          <w:tcPr>
            <w:tcW w:w="1080" w:type="dxa"/>
            <w:vAlign w:val="center"/>
          </w:tcPr>
          <w:p w:rsidR="00B06787" w:rsidRPr="00B06787" w:rsidRDefault="00B06787" w:rsidP="00B0678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B06787">
              <w:rPr>
                <w:rFonts w:hAnsi="宋体" w:hint="eastAsia"/>
                <w:sz w:val="21"/>
                <w:szCs w:val="21"/>
              </w:rPr>
              <w:lastRenderedPageBreak/>
              <w:t>界面要求</w:t>
            </w:r>
          </w:p>
        </w:tc>
        <w:tc>
          <w:tcPr>
            <w:tcW w:w="7020" w:type="dxa"/>
            <w:gridSpan w:val="5"/>
          </w:tcPr>
          <w:p w:rsidR="00B06787" w:rsidRPr="00B06787" w:rsidRDefault="00B06787" w:rsidP="00B06787"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 w:rsidRPr="00B06787">
              <w:rPr>
                <w:rFonts w:hAnsi="宋体" w:hint="eastAsia"/>
                <w:sz w:val="21"/>
                <w:szCs w:val="21"/>
              </w:rPr>
              <w:t>简洁直观，容易操作</w:t>
            </w:r>
          </w:p>
        </w:tc>
      </w:tr>
    </w:tbl>
    <w:p w:rsidR="00382FAB" w:rsidRPr="00B06787" w:rsidRDefault="00382FAB" w:rsidP="00382FAB">
      <w:pPr>
        <w:spacing w:line="360" w:lineRule="auto"/>
        <w:ind w:left="420"/>
        <w:rPr>
          <w:b/>
          <w:sz w:val="24"/>
          <w:szCs w:val="28"/>
        </w:rPr>
      </w:pPr>
    </w:p>
    <w:p w:rsidR="002406D2" w:rsidRDefault="002406D2" w:rsidP="00B82507">
      <w:pPr>
        <w:pStyle w:val="4"/>
      </w:pPr>
      <w:bookmarkStart w:id="24" w:name="_Toc458456191"/>
      <w:r>
        <w:rPr>
          <w:rFonts w:hint="eastAsia"/>
        </w:rPr>
        <w:t>权限管理</w:t>
      </w:r>
      <w:bookmarkEnd w:id="24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6"/>
        <w:gridCol w:w="1244"/>
        <w:gridCol w:w="1260"/>
        <w:gridCol w:w="1800"/>
        <w:gridCol w:w="1440"/>
        <w:gridCol w:w="1260"/>
      </w:tblGrid>
      <w:tr w:rsidR="00382FAB" w:rsidTr="00E416AF">
        <w:trPr>
          <w:cantSplit/>
        </w:trPr>
        <w:tc>
          <w:tcPr>
            <w:tcW w:w="108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gridSpan w:val="2"/>
            <w:vAlign w:val="center"/>
          </w:tcPr>
          <w:p w:rsidR="00382FAB" w:rsidRDefault="00C0786B" w:rsidP="00E416AF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/>
                <w:bCs/>
                <w:sz w:val="21"/>
                <w:szCs w:val="21"/>
              </w:rPr>
              <w:t>3.1.2</w:t>
            </w:r>
          </w:p>
        </w:tc>
        <w:tc>
          <w:tcPr>
            <w:tcW w:w="126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vAlign w:val="center"/>
          </w:tcPr>
          <w:p w:rsidR="00382FAB" w:rsidRDefault="00382FAB" w:rsidP="00E416AF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int="eastAsia"/>
              </w:rPr>
              <w:t>权限管理</w:t>
            </w:r>
          </w:p>
        </w:tc>
        <w:tc>
          <w:tcPr>
            <w:tcW w:w="144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vAlign w:val="center"/>
          </w:tcPr>
          <w:p w:rsidR="00382FAB" w:rsidRDefault="00382FAB" w:rsidP="00E416AF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16</w:t>
            </w:r>
            <w:r>
              <w:rPr>
                <w:rFonts w:hAnsi="宋体" w:hint="eastAsia"/>
                <w:sz w:val="21"/>
                <w:szCs w:val="21"/>
              </w:rPr>
              <w:t>组</w:t>
            </w:r>
          </w:p>
        </w:tc>
      </w:tr>
      <w:tr w:rsidR="00382FAB" w:rsidTr="00E416AF">
        <w:trPr>
          <w:cantSplit/>
        </w:trPr>
        <w:tc>
          <w:tcPr>
            <w:tcW w:w="108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gridSpan w:val="2"/>
            <w:vAlign w:val="center"/>
          </w:tcPr>
          <w:p w:rsidR="00382FAB" w:rsidRDefault="00382FAB" w:rsidP="00E416AF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林菁菁</w:t>
            </w:r>
          </w:p>
        </w:tc>
        <w:tc>
          <w:tcPr>
            <w:tcW w:w="126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vAlign w:val="center"/>
          </w:tcPr>
          <w:p w:rsidR="00382FAB" w:rsidRDefault="00382FAB" w:rsidP="00E416AF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2016-08-06</w:t>
            </w:r>
          </w:p>
        </w:tc>
        <w:tc>
          <w:tcPr>
            <w:tcW w:w="144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vAlign w:val="center"/>
          </w:tcPr>
          <w:p w:rsidR="00382FAB" w:rsidRDefault="00382FAB" w:rsidP="00E416AF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石东硕</w:t>
            </w:r>
          </w:p>
        </w:tc>
      </w:tr>
      <w:tr w:rsidR="00382FAB" w:rsidTr="00E416AF">
        <w:trPr>
          <w:trHeight w:val="937"/>
        </w:trPr>
        <w:tc>
          <w:tcPr>
            <w:tcW w:w="108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能</w:t>
            </w:r>
          </w:p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6"/>
          </w:tcPr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/>
              </w:rPr>
              <w:t>建设统一的权限管理系统体系，采用</w:t>
            </w:r>
            <w:r>
              <w:t>RBAC</w:t>
            </w:r>
            <w:r>
              <w:rPr>
                <w:rFonts w:hint="eastAsia"/>
              </w:rPr>
              <w:t>模型，将资源及权限信息统一存储，能够进行分级授权</w:t>
            </w:r>
            <w:r>
              <w:rPr>
                <w:rFonts w:hAnsi="宋体" w:hint="eastAsia"/>
                <w:sz w:val="21"/>
                <w:szCs w:val="21"/>
              </w:rPr>
              <w:t>。</w:t>
            </w:r>
          </w:p>
        </w:tc>
      </w:tr>
      <w:tr w:rsidR="00382FAB" w:rsidTr="00E416AF">
        <w:trPr>
          <w:trHeight w:val="604"/>
        </w:trPr>
        <w:tc>
          <w:tcPr>
            <w:tcW w:w="108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6"/>
          </w:tcPr>
          <w:p w:rsidR="00382FAB" w:rsidRDefault="00382FAB" w:rsidP="00E416AF">
            <w:pPr>
              <w:spacing w:line="360" w:lineRule="auto"/>
              <w:ind w:left="12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角色</w:t>
            </w:r>
          </w:p>
        </w:tc>
      </w:tr>
      <w:tr w:rsidR="00382FAB" w:rsidTr="00E416AF">
        <w:trPr>
          <w:trHeight w:val="944"/>
        </w:trPr>
        <w:tc>
          <w:tcPr>
            <w:tcW w:w="1096" w:type="dxa"/>
            <w:gridSpan w:val="2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处理描述</w:t>
            </w:r>
          </w:p>
        </w:tc>
        <w:tc>
          <w:tcPr>
            <w:tcW w:w="7004" w:type="dxa"/>
            <w:gridSpan w:val="5"/>
          </w:tcPr>
          <w:p w:rsidR="00382FAB" w:rsidRDefault="00382FAB" w:rsidP="00382FAB">
            <w:pPr>
              <w:numPr>
                <w:ilvl w:val="0"/>
                <w:numId w:val="18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用户登陆。</w:t>
            </w:r>
          </w:p>
          <w:p w:rsidR="00382FAB" w:rsidRDefault="00382FAB" w:rsidP="00382FAB">
            <w:pPr>
              <w:numPr>
                <w:ilvl w:val="0"/>
                <w:numId w:val="18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系统根据其角色查找其所具有的权限并授权。</w:t>
            </w:r>
          </w:p>
        </w:tc>
      </w:tr>
      <w:tr w:rsidR="00382FAB" w:rsidTr="00E416AF">
        <w:trPr>
          <w:trHeight w:val="758"/>
        </w:trPr>
        <w:tc>
          <w:tcPr>
            <w:tcW w:w="108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6"/>
          </w:tcPr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可浏览资源。</w:t>
            </w:r>
          </w:p>
        </w:tc>
      </w:tr>
      <w:tr w:rsidR="00382FAB" w:rsidTr="00E416AF">
        <w:trPr>
          <w:trHeight w:val="769"/>
        </w:trPr>
        <w:tc>
          <w:tcPr>
            <w:tcW w:w="108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6"/>
          </w:tcPr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</w:p>
        </w:tc>
      </w:tr>
      <w:tr w:rsidR="00382FAB" w:rsidTr="00E416AF">
        <w:trPr>
          <w:trHeight w:val="613"/>
        </w:trPr>
        <w:tc>
          <w:tcPr>
            <w:tcW w:w="108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6"/>
          </w:tcPr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简洁直观，容易操作</w:t>
            </w:r>
          </w:p>
        </w:tc>
      </w:tr>
    </w:tbl>
    <w:p w:rsidR="00382FAB" w:rsidRDefault="00382FAB" w:rsidP="00B82507">
      <w:pPr>
        <w:pStyle w:val="4"/>
      </w:pPr>
      <w:bookmarkStart w:id="25" w:name="_Toc458456192"/>
      <w:r>
        <w:rPr>
          <w:rFonts w:hint="eastAsia"/>
        </w:rPr>
        <w:t>信息审核</w:t>
      </w:r>
      <w:bookmarkEnd w:id="25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1800"/>
        <w:gridCol w:w="1440"/>
        <w:gridCol w:w="1260"/>
      </w:tblGrid>
      <w:tr w:rsidR="00382FAB" w:rsidRPr="00382FAB" w:rsidTr="00E416AF">
        <w:trPr>
          <w:cantSplit/>
          <w:trHeight w:val="369"/>
        </w:trPr>
        <w:tc>
          <w:tcPr>
            <w:tcW w:w="1080" w:type="dxa"/>
            <w:vAlign w:val="center"/>
          </w:tcPr>
          <w:p w:rsidR="00382FAB" w:rsidRPr="00382FAB" w:rsidRDefault="00382FAB" w:rsidP="00382FAB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 w:rsidRPr="00382FAB">
              <w:rPr>
                <w:rFonts w:hAnsi="宋体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382FAB" w:rsidRPr="00382FAB" w:rsidRDefault="00C0786B" w:rsidP="00382FAB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/>
                <w:bCs/>
                <w:sz w:val="21"/>
                <w:szCs w:val="21"/>
              </w:rPr>
              <w:t>3.1.2</w:t>
            </w:r>
          </w:p>
        </w:tc>
        <w:tc>
          <w:tcPr>
            <w:tcW w:w="1260" w:type="dxa"/>
            <w:vAlign w:val="center"/>
          </w:tcPr>
          <w:p w:rsidR="00382FAB" w:rsidRPr="00382FAB" w:rsidRDefault="00382FAB" w:rsidP="00382FAB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 w:rsidRPr="00382FAB">
              <w:rPr>
                <w:rFonts w:hAnsi="宋体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vAlign w:val="center"/>
          </w:tcPr>
          <w:p w:rsidR="00382FAB" w:rsidRPr="00382FAB" w:rsidRDefault="00382FAB" w:rsidP="00382FAB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 w:rsidRPr="00382FAB">
              <w:rPr>
                <w:rFonts w:hint="eastAsia"/>
              </w:rPr>
              <w:t>审核</w:t>
            </w:r>
          </w:p>
        </w:tc>
        <w:tc>
          <w:tcPr>
            <w:tcW w:w="1440" w:type="dxa"/>
            <w:vAlign w:val="center"/>
          </w:tcPr>
          <w:p w:rsidR="00382FAB" w:rsidRPr="00382FAB" w:rsidRDefault="00382FAB" w:rsidP="00382FAB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 w:rsidRPr="00382FAB">
              <w:rPr>
                <w:rFonts w:hAnsi="宋体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vAlign w:val="center"/>
          </w:tcPr>
          <w:p w:rsidR="00382FAB" w:rsidRPr="00382FAB" w:rsidRDefault="00382FAB" w:rsidP="00382FAB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382FAB">
              <w:rPr>
                <w:rFonts w:hAnsi="宋体"/>
                <w:sz w:val="21"/>
                <w:szCs w:val="21"/>
              </w:rPr>
              <w:t>16</w:t>
            </w:r>
            <w:r w:rsidRPr="00382FAB">
              <w:rPr>
                <w:rFonts w:hAnsi="宋体" w:hint="eastAsia"/>
                <w:sz w:val="21"/>
                <w:szCs w:val="21"/>
              </w:rPr>
              <w:t>组</w:t>
            </w:r>
          </w:p>
        </w:tc>
      </w:tr>
      <w:tr w:rsidR="00382FAB" w:rsidRPr="00382FAB" w:rsidTr="00E416AF">
        <w:trPr>
          <w:cantSplit/>
        </w:trPr>
        <w:tc>
          <w:tcPr>
            <w:tcW w:w="1080" w:type="dxa"/>
            <w:vAlign w:val="center"/>
          </w:tcPr>
          <w:p w:rsidR="00382FAB" w:rsidRPr="00382FAB" w:rsidRDefault="00382FAB" w:rsidP="00382FAB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 w:rsidRPr="00382FAB">
              <w:rPr>
                <w:rFonts w:hAnsi="宋体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vAlign w:val="center"/>
          </w:tcPr>
          <w:p w:rsidR="00382FAB" w:rsidRPr="00382FAB" w:rsidRDefault="00382FAB" w:rsidP="00382FAB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382FAB">
              <w:rPr>
                <w:rFonts w:hAnsi="宋体" w:hint="eastAsia"/>
                <w:sz w:val="21"/>
                <w:szCs w:val="21"/>
              </w:rPr>
              <w:t>林菁菁</w:t>
            </w:r>
          </w:p>
        </w:tc>
        <w:tc>
          <w:tcPr>
            <w:tcW w:w="1260" w:type="dxa"/>
            <w:vAlign w:val="center"/>
          </w:tcPr>
          <w:p w:rsidR="00382FAB" w:rsidRPr="00382FAB" w:rsidRDefault="00382FAB" w:rsidP="00382FAB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382FAB">
              <w:rPr>
                <w:rFonts w:hAnsi="宋体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vAlign w:val="center"/>
          </w:tcPr>
          <w:p w:rsidR="00382FAB" w:rsidRPr="00382FAB" w:rsidRDefault="00382FAB" w:rsidP="00382FAB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382FAB">
              <w:rPr>
                <w:rFonts w:hAnsi="宋体"/>
                <w:sz w:val="21"/>
                <w:szCs w:val="21"/>
              </w:rPr>
              <w:t>2016-08-06</w:t>
            </w:r>
          </w:p>
        </w:tc>
        <w:tc>
          <w:tcPr>
            <w:tcW w:w="1440" w:type="dxa"/>
            <w:vAlign w:val="center"/>
          </w:tcPr>
          <w:p w:rsidR="00382FAB" w:rsidRPr="00382FAB" w:rsidRDefault="00382FAB" w:rsidP="00382FAB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382FAB">
              <w:rPr>
                <w:rFonts w:hAnsi="宋体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vAlign w:val="center"/>
          </w:tcPr>
          <w:p w:rsidR="00382FAB" w:rsidRPr="00382FAB" w:rsidRDefault="00382FAB" w:rsidP="00382FAB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382FAB">
              <w:rPr>
                <w:rFonts w:hAnsi="宋体" w:hint="eastAsia"/>
                <w:sz w:val="21"/>
                <w:szCs w:val="21"/>
              </w:rPr>
              <w:t>石东硕</w:t>
            </w:r>
          </w:p>
        </w:tc>
      </w:tr>
      <w:tr w:rsidR="00382FAB" w:rsidRPr="00382FAB" w:rsidTr="00E416AF">
        <w:trPr>
          <w:trHeight w:val="937"/>
        </w:trPr>
        <w:tc>
          <w:tcPr>
            <w:tcW w:w="1080" w:type="dxa"/>
            <w:vAlign w:val="center"/>
          </w:tcPr>
          <w:p w:rsidR="00382FAB" w:rsidRPr="00382FAB" w:rsidRDefault="00382FAB" w:rsidP="00382FAB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382FAB">
              <w:rPr>
                <w:rFonts w:hAnsi="宋体" w:hint="eastAsia"/>
                <w:sz w:val="21"/>
                <w:szCs w:val="21"/>
              </w:rPr>
              <w:t>功</w:t>
            </w:r>
            <w:r w:rsidRPr="00382FAB">
              <w:rPr>
                <w:rFonts w:hAnsi="宋体"/>
                <w:sz w:val="21"/>
                <w:szCs w:val="21"/>
              </w:rPr>
              <w:t xml:space="preserve"> </w:t>
            </w:r>
            <w:r w:rsidRPr="00382FAB">
              <w:rPr>
                <w:rFonts w:hAnsi="宋体" w:hint="eastAsia"/>
                <w:sz w:val="21"/>
                <w:szCs w:val="21"/>
              </w:rPr>
              <w:t>能</w:t>
            </w:r>
          </w:p>
          <w:p w:rsidR="00382FAB" w:rsidRPr="00382FAB" w:rsidRDefault="00382FAB" w:rsidP="00382FAB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382FAB">
              <w:rPr>
                <w:rFonts w:hAnsi="宋体" w:hint="eastAsia"/>
                <w:sz w:val="21"/>
                <w:szCs w:val="21"/>
              </w:rPr>
              <w:t>描</w:t>
            </w:r>
            <w:r w:rsidRPr="00382FAB">
              <w:rPr>
                <w:rFonts w:hAnsi="宋体"/>
                <w:sz w:val="21"/>
                <w:szCs w:val="21"/>
              </w:rPr>
              <w:t xml:space="preserve"> </w:t>
            </w:r>
            <w:r w:rsidRPr="00382FAB">
              <w:rPr>
                <w:rFonts w:hAnsi="宋体" w:hint="eastAsia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</w:tcPr>
          <w:p w:rsidR="00382FAB" w:rsidRPr="00382FAB" w:rsidRDefault="00382FAB" w:rsidP="00382FAB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382FAB">
              <w:rPr>
                <w:rFonts w:hAnsi="宋体" w:hint="eastAsia"/>
                <w:sz w:val="21"/>
                <w:szCs w:val="21"/>
              </w:rPr>
              <w:t>本功能实现家长注册时老师要进行审核的功能。</w:t>
            </w:r>
          </w:p>
        </w:tc>
      </w:tr>
      <w:tr w:rsidR="00382FAB" w:rsidRPr="00382FAB" w:rsidTr="00E416AF">
        <w:trPr>
          <w:trHeight w:val="604"/>
        </w:trPr>
        <w:tc>
          <w:tcPr>
            <w:tcW w:w="1080" w:type="dxa"/>
            <w:vAlign w:val="center"/>
          </w:tcPr>
          <w:p w:rsidR="00382FAB" w:rsidRPr="00382FAB" w:rsidRDefault="00382FAB" w:rsidP="00382FAB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382FAB">
              <w:rPr>
                <w:rFonts w:hAnsi="宋体" w:hint="eastAsia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</w:tcPr>
          <w:p w:rsidR="00382FAB" w:rsidRPr="00382FAB" w:rsidRDefault="00382FAB" w:rsidP="00382FAB">
            <w:pPr>
              <w:spacing w:line="360" w:lineRule="auto"/>
              <w:ind w:left="12"/>
              <w:jc w:val="both"/>
              <w:rPr>
                <w:rFonts w:hAnsi="宋体"/>
                <w:sz w:val="21"/>
                <w:szCs w:val="21"/>
              </w:rPr>
            </w:pPr>
            <w:r w:rsidRPr="00382FAB">
              <w:rPr>
                <w:rFonts w:hint="eastAsia"/>
              </w:rPr>
              <w:t>关联子女的所在班级</w:t>
            </w:r>
          </w:p>
        </w:tc>
      </w:tr>
      <w:tr w:rsidR="00382FAB" w:rsidRPr="00382FAB" w:rsidTr="00E416AF">
        <w:trPr>
          <w:trHeight w:val="944"/>
        </w:trPr>
        <w:tc>
          <w:tcPr>
            <w:tcW w:w="1080" w:type="dxa"/>
            <w:vAlign w:val="center"/>
          </w:tcPr>
          <w:p w:rsidR="00382FAB" w:rsidRPr="00382FAB" w:rsidRDefault="00382FAB" w:rsidP="00382FAB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382FAB">
              <w:rPr>
                <w:rFonts w:hAnsi="宋体" w:hint="eastAsia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</w:tcPr>
          <w:p w:rsidR="00382FAB" w:rsidRPr="00382FAB" w:rsidRDefault="00382FAB" w:rsidP="00382FAB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382FAB">
              <w:rPr>
                <w:rFonts w:hAnsi="宋体"/>
                <w:sz w:val="21"/>
                <w:szCs w:val="21"/>
              </w:rPr>
              <w:t>1</w:t>
            </w:r>
            <w:r w:rsidRPr="00382FAB">
              <w:rPr>
                <w:rFonts w:hAnsi="宋体" w:hint="eastAsia"/>
                <w:sz w:val="21"/>
                <w:szCs w:val="21"/>
              </w:rPr>
              <w:t>、老师对所提交的家长信息以及子女是否在自己班的信息进行核实。</w:t>
            </w:r>
          </w:p>
          <w:p w:rsidR="00382FAB" w:rsidRPr="00382FAB" w:rsidRDefault="00382FAB" w:rsidP="00382FAB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</w:p>
        </w:tc>
      </w:tr>
      <w:tr w:rsidR="00382FAB" w:rsidRPr="00382FAB" w:rsidTr="00E416AF">
        <w:trPr>
          <w:trHeight w:val="758"/>
        </w:trPr>
        <w:tc>
          <w:tcPr>
            <w:tcW w:w="1080" w:type="dxa"/>
            <w:vAlign w:val="center"/>
          </w:tcPr>
          <w:p w:rsidR="00382FAB" w:rsidRPr="00382FAB" w:rsidRDefault="00382FAB" w:rsidP="00382FAB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382FAB">
              <w:rPr>
                <w:rFonts w:hAnsi="宋体" w:hint="eastAsia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</w:tcPr>
          <w:p w:rsidR="00382FAB" w:rsidRPr="00382FAB" w:rsidRDefault="00382FAB" w:rsidP="00382FAB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382FAB">
              <w:rPr>
                <w:rFonts w:hAnsi="宋体" w:hint="eastAsia"/>
                <w:sz w:val="21"/>
                <w:szCs w:val="21"/>
              </w:rPr>
              <w:t>审核通过与否。</w:t>
            </w:r>
          </w:p>
        </w:tc>
      </w:tr>
      <w:tr w:rsidR="00382FAB" w:rsidRPr="00382FAB" w:rsidTr="00E416AF">
        <w:trPr>
          <w:trHeight w:val="769"/>
        </w:trPr>
        <w:tc>
          <w:tcPr>
            <w:tcW w:w="1080" w:type="dxa"/>
            <w:vAlign w:val="center"/>
          </w:tcPr>
          <w:p w:rsidR="00382FAB" w:rsidRPr="00382FAB" w:rsidRDefault="00382FAB" w:rsidP="00382FAB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382FAB">
              <w:rPr>
                <w:rFonts w:hAnsi="宋体" w:hint="eastAsia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</w:tcPr>
          <w:p w:rsidR="00382FAB" w:rsidRPr="00382FAB" w:rsidRDefault="00382FAB" w:rsidP="00382FAB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</w:p>
        </w:tc>
      </w:tr>
      <w:tr w:rsidR="00382FAB" w:rsidRPr="00382FAB" w:rsidTr="00E416AF">
        <w:trPr>
          <w:trHeight w:val="613"/>
        </w:trPr>
        <w:tc>
          <w:tcPr>
            <w:tcW w:w="1080" w:type="dxa"/>
            <w:vAlign w:val="center"/>
          </w:tcPr>
          <w:p w:rsidR="00382FAB" w:rsidRPr="00382FAB" w:rsidRDefault="00382FAB" w:rsidP="00382FAB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382FAB">
              <w:rPr>
                <w:rFonts w:hAnsi="宋体" w:hint="eastAsia"/>
                <w:sz w:val="21"/>
                <w:szCs w:val="21"/>
              </w:rPr>
              <w:lastRenderedPageBreak/>
              <w:t>界面要求</w:t>
            </w:r>
          </w:p>
        </w:tc>
        <w:tc>
          <w:tcPr>
            <w:tcW w:w="7020" w:type="dxa"/>
            <w:gridSpan w:val="5"/>
          </w:tcPr>
          <w:p w:rsidR="00382FAB" w:rsidRPr="00382FAB" w:rsidRDefault="00382FAB" w:rsidP="00382FAB"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 w:rsidRPr="00382FAB">
              <w:rPr>
                <w:rFonts w:hAnsi="宋体" w:hint="eastAsia"/>
                <w:sz w:val="21"/>
                <w:szCs w:val="21"/>
              </w:rPr>
              <w:t>简洁直观，容易操作</w:t>
            </w:r>
          </w:p>
        </w:tc>
      </w:tr>
    </w:tbl>
    <w:p w:rsidR="00382FAB" w:rsidRPr="00382FAB" w:rsidRDefault="00382FAB" w:rsidP="00382FAB">
      <w:pPr>
        <w:spacing w:line="360" w:lineRule="auto"/>
        <w:rPr>
          <w:sz w:val="24"/>
          <w:szCs w:val="28"/>
        </w:rPr>
      </w:pPr>
    </w:p>
    <w:p w:rsidR="00382FAB" w:rsidRDefault="00382FAB" w:rsidP="00B82507">
      <w:pPr>
        <w:pStyle w:val="3"/>
      </w:pPr>
      <w:bookmarkStart w:id="26" w:name="_Toc458456193"/>
      <w:r w:rsidRPr="00382FAB">
        <w:rPr>
          <w:rFonts w:hint="eastAsia"/>
        </w:rPr>
        <w:t>信息发布</w:t>
      </w:r>
      <w:bookmarkEnd w:id="26"/>
    </w:p>
    <w:p w:rsidR="00382FAB" w:rsidRDefault="00382FAB" w:rsidP="00B82507">
      <w:pPr>
        <w:pStyle w:val="4"/>
      </w:pPr>
      <w:bookmarkStart w:id="27" w:name="_Toc458456194"/>
      <w:r w:rsidRPr="00382FAB">
        <w:rPr>
          <w:rFonts w:hint="eastAsia"/>
        </w:rPr>
        <w:t>信息发布</w:t>
      </w:r>
      <w:r w:rsidRPr="00382FAB">
        <w:t>用例图</w:t>
      </w:r>
      <w:bookmarkEnd w:id="27"/>
    </w:p>
    <w:p w:rsidR="00382FAB" w:rsidRPr="00382FAB" w:rsidRDefault="00382FAB" w:rsidP="00382FAB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4AA9245" wp14:editId="2EBA52CF">
            <wp:extent cx="4905375" cy="3429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FAB" w:rsidRDefault="00382FAB" w:rsidP="00B82507">
      <w:pPr>
        <w:pStyle w:val="4"/>
      </w:pPr>
      <w:bookmarkStart w:id="28" w:name="_Toc458456195"/>
      <w:r w:rsidRPr="00382FAB">
        <w:rPr>
          <w:rFonts w:hint="eastAsia"/>
        </w:rPr>
        <w:t>信息发布</w:t>
      </w:r>
      <w:bookmarkEnd w:id="28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1800"/>
        <w:gridCol w:w="1440"/>
        <w:gridCol w:w="1260"/>
      </w:tblGrid>
      <w:tr w:rsidR="00382FAB" w:rsidRPr="00382FAB" w:rsidTr="00E416AF">
        <w:trPr>
          <w:cantSplit/>
        </w:trPr>
        <w:tc>
          <w:tcPr>
            <w:tcW w:w="1080" w:type="dxa"/>
            <w:vAlign w:val="center"/>
          </w:tcPr>
          <w:p w:rsidR="00382FAB" w:rsidRPr="00382FAB" w:rsidRDefault="00382FAB" w:rsidP="00382FAB">
            <w:pPr>
              <w:jc w:val="both"/>
              <w:rPr>
                <w:rFonts w:hAnsi="宋体"/>
                <w:b/>
                <w:sz w:val="21"/>
                <w:szCs w:val="21"/>
              </w:rPr>
            </w:pPr>
            <w:r w:rsidRPr="00382FAB">
              <w:rPr>
                <w:rFonts w:hAnsi="宋体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382FAB" w:rsidRPr="00382FAB" w:rsidRDefault="00C0786B" w:rsidP="00382FAB">
            <w:pPr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/>
                <w:bCs/>
                <w:sz w:val="21"/>
                <w:szCs w:val="21"/>
              </w:rPr>
              <w:t>3.1.3</w:t>
            </w:r>
          </w:p>
        </w:tc>
        <w:tc>
          <w:tcPr>
            <w:tcW w:w="1260" w:type="dxa"/>
            <w:vAlign w:val="center"/>
          </w:tcPr>
          <w:p w:rsidR="00382FAB" w:rsidRPr="00382FAB" w:rsidRDefault="00382FAB" w:rsidP="00382FAB">
            <w:pPr>
              <w:jc w:val="both"/>
              <w:rPr>
                <w:rFonts w:hAnsi="宋体"/>
                <w:b/>
                <w:sz w:val="21"/>
                <w:szCs w:val="21"/>
              </w:rPr>
            </w:pPr>
            <w:r w:rsidRPr="00382FAB">
              <w:rPr>
                <w:rFonts w:hAnsi="宋体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vAlign w:val="center"/>
          </w:tcPr>
          <w:p w:rsidR="00382FAB" w:rsidRPr="00382FAB" w:rsidRDefault="00382FAB" w:rsidP="00382FAB">
            <w:pPr>
              <w:rPr>
                <w:rFonts w:hAnsi="宋体"/>
                <w:bCs/>
                <w:sz w:val="21"/>
                <w:szCs w:val="21"/>
              </w:rPr>
            </w:pPr>
            <w:r w:rsidRPr="00382FAB">
              <w:rPr>
                <w:rFonts w:hAnsi="宋体" w:hint="eastAsia"/>
                <w:bCs/>
                <w:sz w:val="21"/>
                <w:szCs w:val="21"/>
              </w:rPr>
              <w:t>发布</w:t>
            </w:r>
          </w:p>
        </w:tc>
        <w:tc>
          <w:tcPr>
            <w:tcW w:w="1440" w:type="dxa"/>
            <w:vAlign w:val="center"/>
          </w:tcPr>
          <w:p w:rsidR="00382FAB" w:rsidRPr="00382FAB" w:rsidRDefault="00382FAB" w:rsidP="00382FAB">
            <w:pPr>
              <w:jc w:val="both"/>
              <w:rPr>
                <w:rFonts w:hAnsi="宋体"/>
                <w:b/>
                <w:sz w:val="21"/>
                <w:szCs w:val="21"/>
              </w:rPr>
            </w:pPr>
            <w:r w:rsidRPr="00382FAB">
              <w:rPr>
                <w:rFonts w:hAnsi="宋体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vAlign w:val="center"/>
          </w:tcPr>
          <w:p w:rsidR="00382FAB" w:rsidRPr="00382FAB" w:rsidRDefault="00382FAB" w:rsidP="00382FAB">
            <w:pPr>
              <w:rPr>
                <w:rFonts w:hAnsi="宋体"/>
                <w:sz w:val="21"/>
                <w:szCs w:val="21"/>
              </w:rPr>
            </w:pPr>
            <w:r w:rsidRPr="00382FAB">
              <w:rPr>
                <w:rFonts w:hAnsi="宋体"/>
                <w:sz w:val="21"/>
                <w:szCs w:val="21"/>
              </w:rPr>
              <w:t>16</w:t>
            </w:r>
            <w:r w:rsidRPr="00382FAB">
              <w:rPr>
                <w:rFonts w:hAnsi="宋体" w:hint="eastAsia"/>
                <w:sz w:val="21"/>
                <w:szCs w:val="21"/>
              </w:rPr>
              <w:t>组</w:t>
            </w:r>
          </w:p>
        </w:tc>
      </w:tr>
      <w:tr w:rsidR="00382FAB" w:rsidRPr="00382FAB" w:rsidTr="00E416AF">
        <w:trPr>
          <w:cantSplit/>
        </w:trPr>
        <w:tc>
          <w:tcPr>
            <w:tcW w:w="1080" w:type="dxa"/>
            <w:vAlign w:val="center"/>
          </w:tcPr>
          <w:p w:rsidR="00382FAB" w:rsidRPr="00382FAB" w:rsidRDefault="00382FAB" w:rsidP="00382FAB">
            <w:pPr>
              <w:jc w:val="both"/>
              <w:rPr>
                <w:rFonts w:hAnsi="宋体"/>
                <w:b/>
                <w:sz w:val="21"/>
                <w:szCs w:val="21"/>
              </w:rPr>
            </w:pPr>
            <w:r w:rsidRPr="00382FAB">
              <w:rPr>
                <w:rFonts w:hAnsi="宋体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vAlign w:val="center"/>
          </w:tcPr>
          <w:p w:rsidR="00382FAB" w:rsidRPr="00382FAB" w:rsidRDefault="00382FAB" w:rsidP="00382FAB">
            <w:pPr>
              <w:rPr>
                <w:rFonts w:hAnsi="宋体"/>
                <w:sz w:val="21"/>
                <w:szCs w:val="21"/>
              </w:rPr>
            </w:pPr>
            <w:r w:rsidRPr="00382FAB">
              <w:rPr>
                <w:rFonts w:hAnsi="宋体" w:hint="eastAsia"/>
                <w:sz w:val="21"/>
                <w:szCs w:val="21"/>
              </w:rPr>
              <w:t>林菁菁</w:t>
            </w:r>
          </w:p>
        </w:tc>
        <w:tc>
          <w:tcPr>
            <w:tcW w:w="1260" w:type="dxa"/>
            <w:vAlign w:val="center"/>
          </w:tcPr>
          <w:p w:rsidR="00382FAB" w:rsidRPr="00382FAB" w:rsidRDefault="00382FAB" w:rsidP="00382FAB">
            <w:pPr>
              <w:jc w:val="both"/>
              <w:rPr>
                <w:rFonts w:hAnsi="宋体"/>
                <w:sz w:val="21"/>
                <w:szCs w:val="21"/>
              </w:rPr>
            </w:pPr>
            <w:r w:rsidRPr="00382FAB">
              <w:rPr>
                <w:rFonts w:hAnsi="宋体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vAlign w:val="center"/>
          </w:tcPr>
          <w:p w:rsidR="00382FAB" w:rsidRPr="00382FAB" w:rsidRDefault="00382FAB" w:rsidP="00382FAB">
            <w:pPr>
              <w:rPr>
                <w:rFonts w:hAnsi="宋体"/>
                <w:sz w:val="21"/>
                <w:szCs w:val="21"/>
              </w:rPr>
            </w:pPr>
            <w:r w:rsidRPr="00382FAB">
              <w:rPr>
                <w:sz w:val="21"/>
                <w:szCs w:val="21"/>
              </w:rPr>
              <w:t>2016-08-07</w:t>
            </w:r>
          </w:p>
        </w:tc>
        <w:tc>
          <w:tcPr>
            <w:tcW w:w="1440" w:type="dxa"/>
            <w:vAlign w:val="center"/>
          </w:tcPr>
          <w:p w:rsidR="00382FAB" w:rsidRPr="00382FAB" w:rsidRDefault="00382FAB" w:rsidP="00382FAB">
            <w:pPr>
              <w:jc w:val="both"/>
              <w:rPr>
                <w:rFonts w:hAnsi="宋体"/>
                <w:sz w:val="21"/>
                <w:szCs w:val="21"/>
              </w:rPr>
            </w:pPr>
            <w:r w:rsidRPr="00382FAB">
              <w:rPr>
                <w:rFonts w:hAnsi="宋体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vAlign w:val="center"/>
          </w:tcPr>
          <w:p w:rsidR="00382FAB" w:rsidRPr="00382FAB" w:rsidRDefault="00382FAB" w:rsidP="00382FAB">
            <w:pPr>
              <w:rPr>
                <w:rFonts w:hAnsi="宋体"/>
                <w:sz w:val="21"/>
                <w:szCs w:val="21"/>
              </w:rPr>
            </w:pPr>
            <w:r w:rsidRPr="00382FAB">
              <w:rPr>
                <w:rFonts w:hAnsi="宋体" w:hint="eastAsia"/>
                <w:sz w:val="21"/>
                <w:szCs w:val="21"/>
              </w:rPr>
              <w:t>石东硕</w:t>
            </w:r>
          </w:p>
        </w:tc>
      </w:tr>
      <w:tr w:rsidR="00382FAB" w:rsidRPr="00382FAB" w:rsidTr="00E416AF">
        <w:trPr>
          <w:trHeight w:val="937"/>
        </w:trPr>
        <w:tc>
          <w:tcPr>
            <w:tcW w:w="1080" w:type="dxa"/>
            <w:vAlign w:val="center"/>
          </w:tcPr>
          <w:p w:rsidR="00382FAB" w:rsidRPr="00382FAB" w:rsidRDefault="00382FAB" w:rsidP="00382FAB">
            <w:pPr>
              <w:jc w:val="both"/>
              <w:rPr>
                <w:rFonts w:hAnsi="宋体"/>
                <w:sz w:val="21"/>
                <w:szCs w:val="21"/>
              </w:rPr>
            </w:pPr>
            <w:r w:rsidRPr="00382FAB">
              <w:rPr>
                <w:rFonts w:hAnsi="宋体" w:hint="eastAsia"/>
                <w:sz w:val="21"/>
                <w:szCs w:val="21"/>
              </w:rPr>
              <w:t>功</w:t>
            </w:r>
            <w:r w:rsidRPr="00382FAB">
              <w:rPr>
                <w:rFonts w:hAnsi="宋体"/>
                <w:sz w:val="21"/>
                <w:szCs w:val="21"/>
              </w:rPr>
              <w:t xml:space="preserve"> </w:t>
            </w:r>
            <w:r w:rsidRPr="00382FAB">
              <w:rPr>
                <w:rFonts w:hAnsi="宋体" w:hint="eastAsia"/>
                <w:sz w:val="21"/>
                <w:szCs w:val="21"/>
              </w:rPr>
              <w:t>能</w:t>
            </w:r>
          </w:p>
          <w:p w:rsidR="00382FAB" w:rsidRPr="00382FAB" w:rsidRDefault="00382FAB" w:rsidP="00382FAB">
            <w:pPr>
              <w:jc w:val="both"/>
              <w:rPr>
                <w:rFonts w:hAnsi="宋体"/>
                <w:sz w:val="21"/>
                <w:szCs w:val="21"/>
              </w:rPr>
            </w:pPr>
            <w:r w:rsidRPr="00382FAB">
              <w:rPr>
                <w:rFonts w:hAnsi="宋体" w:hint="eastAsia"/>
                <w:sz w:val="21"/>
                <w:szCs w:val="21"/>
              </w:rPr>
              <w:t>描</w:t>
            </w:r>
            <w:r w:rsidRPr="00382FAB">
              <w:rPr>
                <w:rFonts w:hAnsi="宋体"/>
                <w:sz w:val="21"/>
                <w:szCs w:val="21"/>
              </w:rPr>
              <w:t xml:space="preserve"> </w:t>
            </w:r>
            <w:r w:rsidRPr="00382FAB">
              <w:rPr>
                <w:rFonts w:hAnsi="宋体" w:hint="eastAsia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</w:tcPr>
          <w:p w:rsidR="00382FAB" w:rsidRPr="00382FAB" w:rsidRDefault="00382FAB" w:rsidP="00382FAB">
            <w:pPr>
              <w:jc w:val="both"/>
              <w:rPr>
                <w:rFonts w:hAnsi="宋体"/>
                <w:sz w:val="21"/>
                <w:szCs w:val="21"/>
              </w:rPr>
            </w:pPr>
            <w:r w:rsidRPr="00382FAB">
              <w:rPr>
                <w:rFonts w:hAnsi="宋体" w:hint="eastAsia"/>
                <w:sz w:val="21"/>
                <w:szCs w:val="21"/>
              </w:rPr>
              <w:t>发布</w:t>
            </w:r>
            <w:r w:rsidRPr="00382FAB">
              <w:rPr>
                <w:rFonts w:hint="eastAsia"/>
              </w:rPr>
              <w:t>通知、公告、新闻等信息。</w:t>
            </w:r>
          </w:p>
        </w:tc>
      </w:tr>
      <w:tr w:rsidR="00382FAB" w:rsidRPr="00382FAB" w:rsidTr="00E416AF">
        <w:trPr>
          <w:trHeight w:val="604"/>
        </w:trPr>
        <w:tc>
          <w:tcPr>
            <w:tcW w:w="1080" w:type="dxa"/>
            <w:vAlign w:val="center"/>
          </w:tcPr>
          <w:p w:rsidR="00382FAB" w:rsidRPr="00382FAB" w:rsidRDefault="00382FAB" w:rsidP="00382FAB">
            <w:pPr>
              <w:jc w:val="both"/>
              <w:rPr>
                <w:rFonts w:hAnsi="宋体"/>
                <w:sz w:val="21"/>
                <w:szCs w:val="21"/>
              </w:rPr>
            </w:pPr>
            <w:r w:rsidRPr="00382FAB">
              <w:rPr>
                <w:rFonts w:hAnsi="宋体" w:hint="eastAsia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</w:tcPr>
          <w:p w:rsidR="00382FAB" w:rsidRPr="00382FAB" w:rsidRDefault="00382FAB" w:rsidP="00382FAB">
            <w:pPr>
              <w:ind w:left="12"/>
              <w:jc w:val="both"/>
              <w:rPr>
                <w:rFonts w:hAnsi="宋体"/>
                <w:sz w:val="21"/>
                <w:szCs w:val="21"/>
              </w:rPr>
            </w:pPr>
            <w:r w:rsidRPr="00382FAB">
              <w:rPr>
                <w:rFonts w:hAnsi="宋体" w:hint="eastAsia"/>
                <w:sz w:val="21"/>
                <w:szCs w:val="21"/>
              </w:rPr>
              <w:t>要发布的通知、公告、新闻</w:t>
            </w:r>
          </w:p>
        </w:tc>
      </w:tr>
      <w:tr w:rsidR="00382FAB" w:rsidRPr="00382FAB" w:rsidTr="00E416AF">
        <w:trPr>
          <w:trHeight w:val="944"/>
        </w:trPr>
        <w:tc>
          <w:tcPr>
            <w:tcW w:w="1080" w:type="dxa"/>
            <w:vAlign w:val="center"/>
          </w:tcPr>
          <w:p w:rsidR="00382FAB" w:rsidRPr="00382FAB" w:rsidRDefault="00382FAB" w:rsidP="00382FAB">
            <w:pPr>
              <w:jc w:val="both"/>
              <w:rPr>
                <w:rFonts w:hAnsi="宋体"/>
                <w:sz w:val="21"/>
                <w:szCs w:val="21"/>
              </w:rPr>
            </w:pPr>
            <w:r w:rsidRPr="00382FAB">
              <w:rPr>
                <w:rFonts w:hAnsi="宋体" w:hint="eastAsia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</w:tcPr>
          <w:p w:rsidR="00382FAB" w:rsidRPr="00382FAB" w:rsidRDefault="00382FAB" w:rsidP="00382FAB">
            <w:pPr>
              <w:jc w:val="both"/>
              <w:rPr>
                <w:rFonts w:hAnsi="宋体"/>
                <w:sz w:val="21"/>
                <w:szCs w:val="21"/>
              </w:rPr>
            </w:pPr>
            <w:r w:rsidRPr="00382FAB">
              <w:rPr>
                <w:rFonts w:hAnsi="宋体"/>
                <w:sz w:val="21"/>
                <w:szCs w:val="21"/>
              </w:rPr>
              <w:t>1</w:t>
            </w:r>
            <w:r w:rsidRPr="00382FAB">
              <w:rPr>
                <w:rFonts w:hAnsi="宋体" w:hint="eastAsia"/>
                <w:sz w:val="21"/>
                <w:szCs w:val="21"/>
              </w:rPr>
              <w:t>、用户选择“发布”，打开发布新信息的页面。</w:t>
            </w:r>
          </w:p>
          <w:p w:rsidR="00382FAB" w:rsidRPr="00382FAB" w:rsidRDefault="00382FAB" w:rsidP="00382FAB">
            <w:pPr>
              <w:jc w:val="both"/>
              <w:rPr>
                <w:rFonts w:hAnsi="宋体"/>
                <w:sz w:val="21"/>
                <w:szCs w:val="21"/>
              </w:rPr>
            </w:pPr>
            <w:r w:rsidRPr="00382FAB">
              <w:rPr>
                <w:rFonts w:hAnsi="宋体"/>
                <w:sz w:val="21"/>
                <w:szCs w:val="21"/>
              </w:rPr>
              <w:t>2</w:t>
            </w:r>
            <w:r w:rsidRPr="00382FAB">
              <w:rPr>
                <w:rFonts w:hAnsi="宋体" w:hint="eastAsia"/>
                <w:sz w:val="21"/>
                <w:szCs w:val="21"/>
              </w:rPr>
              <w:t>、在文本框中输入要发布的信息，并选择发布信息的类型，输入完成后，点击发布。</w:t>
            </w:r>
          </w:p>
          <w:p w:rsidR="00382FAB" w:rsidRPr="00382FAB" w:rsidRDefault="00382FAB" w:rsidP="00382FAB">
            <w:pPr>
              <w:jc w:val="both"/>
              <w:rPr>
                <w:rFonts w:hAnsi="宋体"/>
                <w:sz w:val="21"/>
                <w:szCs w:val="21"/>
              </w:rPr>
            </w:pPr>
            <w:r w:rsidRPr="00382FAB">
              <w:rPr>
                <w:rFonts w:hAnsi="宋体"/>
                <w:sz w:val="21"/>
                <w:szCs w:val="21"/>
              </w:rPr>
              <w:t>3</w:t>
            </w:r>
            <w:r w:rsidRPr="00382FAB">
              <w:rPr>
                <w:rFonts w:hAnsi="宋体" w:hint="eastAsia"/>
                <w:sz w:val="21"/>
                <w:szCs w:val="21"/>
              </w:rPr>
              <w:t>、系统将其存入数据库并弹出发布成功提示。</w:t>
            </w:r>
          </w:p>
        </w:tc>
      </w:tr>
      <w:tr w:rsidR="00382FAB" w:rsidRPr="00382FAB" w:rsidTr="00E416AF">
        <w:trPr>
          <w:trHeight w:val="758"/>
        </w:trPr>
        <w:tc>
          <w:tcPr>
            <w:tcW w:w="1080" w:type="dxa"/>
            <w:vAlign w:val="center"/>
          </w:tcPr>
          <w:p w:rsidR="00382FAB" w:rsidRPr="00382FAB" w:rsidRDefault="00382FAB" w:rsidP="00382FAB">
            <w:pPr>
              <w:jc w:val="both"/>
              <w:rPr>
                <w:rFonts w:hAnsi="宋体"/>
                <w:sz w:val="21"/>
                <w:szCs w:val="21"/>
              </w:rPr>
            </w:pPr>
            <w:r w:rsidRPr="00382FAB">
              <w:rPr>
                <w:rFonts w:hAnsi="宋体" w:hint="eastAsia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</w:tcPr>
          <w:p w:rsidR="00382FAB" w:rsidRPr="00382FAB" w:rsidRDefault="00382FAB" w:rsidP="00382FAB">
            <w:pPr>
              <w:jc w:val="both"/>
              <w:rPr>
                <w:rFonts w:hAnsi="宋体"/>
                <w:sz w:val="21"/>
                <w:szCs w:val="21"/>
              </w:rPr>
            </w:pPr>
            <w:r w:rsidRPr="00382FAB">
              <w:rPr>
                <w:rFonts w:hAnsi="宋体" w:hint="eastAsia"/>
                <w:sz w:val="21"/>
                <w:szCs w:val="21"/>
              </w:rPr>
              <w:t>发布的通知、公告、新闻</w:t>
            </w:r>
          </w:p>
        </w:tc>
      </w:tr>
      <w:tr w:rsidR="00382FAB" w:rsidRPr="00382FAB" w:rsidTr="00E416AF">
        <w:trPr>
          <w:trHeight w:val="769"/>
        </w:trPr>
        <w:tc>
          <w:tcPr>
            <w:tcW w:w="1080" w:type="dxa"/>
            <w:vAlign w:val="center"/>
          </w:tcPr>
          <w:p w:rsidR="00382FAB" w:rsidRPr="00382FAB" w:rsidRDefault="00382FAB" w:rsidP="00382FAB">
            <w:pPr>
              <w:jc w:val="both"/>
              <w:rPr>
                <w:rFonts w:hAnsi="宋体"/>
                <w:sz w:val="21"/>
                <w:szCs w:val="21"/>
              </w:rPr>
            </w:pPr>
            <w:r w:rsidRPr="00382FAB">
              <w:rPr>
                <w:rFonts w:hAnsi="宋体" w:hint="eastAsia"/>
                <w:sz w:val="21"/>
                <w:szCs w:val="21"/>
              </w:rPr>
              <w:lastRenderedPageBreak/>
              <w:t>业务规则</w:t>
            </w:r>
          </w:p>
        </w:tc>
        <w:tc>
          <w:tcPr>
            <w:tcW w:w="7020" w:type="dxa"/>
            <w:gridSpan w:val="5"/>
          </w:tcPr>
          <w:p w:rsidR="00382FAB" w:rsidRPr="00382FAB" w:rsidRDefault="00382FAB" w:rsidP="00382FAB">
            <w:pPr>
              <w:jc w:val="both"/>
              <w:rPr>
                <w:rFonts w:hAnsi="宋体"/>
                <w:sz w:val="21"/>
                <w:szCs w:val="21"/>
              </w:rPr>
            </w:pPr>
          </w:p>
        </w:tc>
      </w:tr>
      <w:tr w:rsidR="00382FAB" w:rsidRPr="00382FAB" w:rsidTr="00E416AF">
        <w:trPr>
          <w:trHeight w:val="613"/>
        </w:trPr>
        <w:tc>
          <w:tcPr>
            <w:tcW w:w="1080" w:type="dxa"/>
            <w:vAlign w:val="center"/>
          </w:tcPr>
          <w:p w:rsidR="00382FAB" w:rsidRPr="00382FAB" w:rsidRDefault="00382FAB" w:rsidP="00382FAB">
            <w:pPr>
              <w:jc w:val="both"/>
              <w:rPr>
                <w:rFonts w:hAnsi="宋体"/>
                <w:sz w:val="21"/>
                <w:szCs w:val="21"/>
              </w:rPr>
            </w:pPr>
            <w:r w:rsidRPr="00382FAB">
              <w:rPr>
                <w:rFonts w:hAnsi="宋体" w:hint="eastAsia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</w:tcPr>
          <w:p w:rsidR="00382FAB" w:rsidRPr="00382FAB" w:rsidRDefault="00382FAB" w:rsidP="00382FAB">
            <w:pPr>
              <w:jc w:val="both"/>
              <w:rPr>
                <w:rFonts w:hAnsi="宋体"/>
                <w:color w:val="FF0000"/>
                <w:sz w:val="21"/>
                <w:szCs w:val="21"/>
              </w:rPr>
            </w:pPr>
            <w:r w:rsidRPr="00382FAB">
              <w:rPr>
                <w:rFonts w:hAnsi="宋体" w:hint="eastAsia"/>
                <w:sz w:val="21"/>
                <w:szCs w:val="21"/>
              </w:rPr>
              <w:t>简洁直观，容易操作</w:t>
            </w:r>
          </w:p>
        </w:tc>
      </w:tr>
    </w:tbl>
    <w:p w:rsidR="00382FAB" w:rsidRDefault="00382FAB" w:rsidP="00B82507">
      <w:pPr>
        <w:pStyle w:val="4"/>
      </w:pPr>
      <w:bookmarkStart w:id="29" w:name="_Toc458456196"/>
      <w:r w:rsidRPr="00382FAB">
        <w:rPr>
          <w:rFonts w:hint="eastAsia"/>
        </w:rPr>
        <w:t>发布信息</w:t>
      </w:r>
      <w:r w:rsidRPr="00382FAB">
        <w:t>修改</w:t>
      </w:r>
      <w:bookmarkEnd w:id="29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1800"/>
        <w:gridCol w:w="1440"/>
        <w:gridCol w:w="1260"/>
      </w:tblGrid>
      <w:tr w:rsidR="00382FAB" w:rsidTr="00E416AF">
        <w:trPr>
          <w:cantSplit/>
        </w:trPr>
        <w:tc>
          <w:tcPr>
            <w:tcW w:w="1080" w:type="dxa"/>
            <w:vAlign w:val="center"/>
          </w:tcPr>
          <w:p w:rsidR="00382FAB" w:rsidRDefault="00382FAB" w:rsidP="00E416AF">
            <w:pPr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382FAB" w:rsidRDefault="00C0786B" w:rsidP="00E416AF">
            <w:pPr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/>
                <w:bCs/>
                <w:sz w:val="21"/>
                <w:szCs w:val="21"/>
              </w:rPr>
              <w:t>3.1.3</w:t>
            </w:r>
          </w:p>
        </w:tc>
        <w:tc>
          <w:tcPr>
            <w:tcW w:w="1260" w:type="dxa"/>
            <w:vAlign w:val="center"/>
          </w:tcPr>
          <w:p w:rsidR="00382FAB" w:rsidRDefault="00382FAB" w:rsidP="00E416AF">
            <w:pPr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vAlign w:val="center"/>
          </w:tcPr>
          <w:p w:rsidR="00382FAB" w:rsidRDefault="00382FAB" w:rsidP="00E416AF">
            <w:pPr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>发布信息修改</w:t>
            </w:r>
          </w:p>
        </w:tc>
        <w:tc>
          <w:tcPr>
            <w:tcW w:w="1440" w:type="dxa"/>
            <w:vAlign w:val="center"/>
          </w:tcPr>
          <w:p w:rsidR="00382FAB" w:rsidRDefault="00382FAB" w:rsidP="00E416AF">
            <w:pPr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vAlign w:val="center"/>
          </w:tcPr>
          <w:p w:rsidR="00382FAB" w:rsidRDefault="00382FAB" w:rsidP="00E416AF">
            <w:pPr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16</w:t>
            </w:r>
            <w:r>
              <w:rPr>
                <w:rFonts w:hAnsi="宋体" w:hint="eastAsia"/>
                <w:sz w:val="21"/>
                <w:szCs w:val="21"/>
              </w:rPr>
              <w:t>组</w:t>
            </w:r>
          </w:p>
        </w:tc>
      </w:tr>
      <w:tr w:rsidR="00382FAB" w:rsidTr="00E416AF">
        <w:trPr>
          <w:cantSplit/>
        </w:trPr>
        <w:tc>
          <w:tcPr>
            <w:tcW w:w="1080" w:type="dxa"/>
            <w:vAlign w:val="center"/>
          </w:tcPr>
          <w:p w:rsidR="00382FAB" w:rsidRDefault="00382FAB" w:rsidP="00E416AF">
            <w:pPr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vAlign w:val="center"/>
          </w:tcPr>
          <w:p w:rsidR="00382FAB" w:rsidRDefault="00382FAB" w:rsidP="00E416AF">
            <w:pPr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林菁菁</w:t>
            </w:r>
          </w:p>
        </w:tc>
        <w:tc>
          <w:tcPr>
            <w:tcW w:w="1260" w:type="dxa"/>
            <w:vAlign w:val="center"/>
          </w:tcPr>
          <w:p w:rsidR="00382FAB" w:rsidRDefault="00382FAB" w:rsidP="00E416AF">
            <w:pPr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vAlign w:val="center"/>
          </w:tcPr>
          <w:p w:rsidR="00382FAB" w:rsidRDefault="00382FAB" w:rsidP="00E416AF">
            <w:pPr>
              <w:rPr>
                <w:rFonts w:hAnsi="宋体"/>
                <w:sz w:val="21"/>
                <w:szCs w:val="21"/>
              </w:rPr>
            </w:pPr>
            <w:r>
              <w:rPr>
                <w:sz w:val="21"/>
                <w:szCs w:val="21"/>
              </w:rPr>
              <w:t>2016-08-07</w:t>
            </w:r>
          </w:p>
        </w:tc>
        <w:tc>
          <w:tcPr>
            <w:tcW w:w="1440" w:type="dxa"/>
            <w:vAlign w:val="center"/>
          </w:tcPr>
          <w:p w:rsidR="00382FAB" w:rsidRDefault="00382FAB" w:rsidP="00E416AF">
            <w:pPr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vAlign w:val="center"/>
          </w:tcPr>
          <w:p w:rsidR="00382FAB" w:rsidRDefault="00382FAB" w:rsidP="00E416AF">
            <w:pPr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石东硕</w:t>
            </w:r>
          </w:p>
        </w:tc>
      </w:tr>
      <w:tr w:rsidR="00382FAB" w:rsidTr="00E416AF">
        <w:trPr>
          <w:trHeight w:val="937"/>
        </w:trPr>
        <w:tc>
          <w:tcPr>
            <w:tcW w:w="1080" w:type="dxa"/>
            <w:vAlign w:val="center"/>
          </w:tcPr>
          <w:p w:rsidR="00382FAB" w:rsidRDefault="00382FAB" w:rsidP="00E416AF">
            <w:pPr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能</w:t>
            </w:r>
          </w:p>
          <w:p w:rsidR="00382FAB" w:rsidRDefault="00382FAB" w:rsidP="00E416AF">
            <w:pPr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</w:tcPr>
          <w:p w:rsidR="00382FAB" w:rsidRDefault="00382FAB" w:rsidP="00E416AF">
            <w:pPr>
              <w:ind w:leftChars="-54" w:left="-108" w:firstLine="363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本功能实现已发布信息的修改。</w:t>
            </w:r>
          </w:p>
        </w:tc>
      </w:tr>
      <w:tr w:rsidR="00382FAB" w:rsidTr="00E416AF">
        <w:trPr>
          <w:trHeight w:val="604"/>
        </w:trPr>
        <w:tc>
          <w:tcPr>
            <w:tcW w:w="1080" w:type="dxa"/>
            <w:vAlign w:val="center"/>
          </w:tcPr>
          <w:p w:rsidR="00382FAB" w:rsidRDefault="00382FAB" w:rsidP="00E416AF">
            <w:pPr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</w:tcPr>
          <w:p w:rsidR="00382FAB" w:rsidRDefault="00382FAB" w:rsidP="00E416AF">
            <w:pPr>
              <w:ind w:left="12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修改部分</w:t>
            </w:r>
          </w:p>
        </w:tc>
      </w:tr>
      <w:tr w:rsidR="00382FAB" w:rsidTr="00E416AF">
        <w:trPr>
          <w:trHeight w:val="944"/>
        </w:trPr>
        <w:tc>
          <w:tcPr>
            <w:tcW w:w="1080" w:type="dxa"/>
            <w:vAlign w:val="center"/>
          </w:tcPr>
          <w:p w:rsidR="00382FAB" w:rsidRDefault="00382FAB" w:rsidP="00E416AF">
            <w:pPr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</w:tcPr>
          <w:p w:rsidR="00382FAB" w:rsidRDefault="00382FAB" w:rsidP="00382FAB">
            <w:pPr>
              <w:numPr>
                <w:ilvl w:val="0"/>
                <w:numId w:val="19"/>
              </w:numPr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领导进入已发布信息页面，选中要修改的页面点击编辑，打开编辑页面。</w:t>
            </w:r>
          </w:p>
          <w:p w:rsidR="00382FAB" w:rsidRDefault="00382FAB" w:rsidP="00382FAB">
            <w:pPr>
              <w:numPr>
                <w:ilvl w:val="0"/>
                <w:numId w:val="19"/>
              </w:numPr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将发布的信息修改，点击发布。</w:t>
            </w:r>
          </w:p>
          <w:p w:rsidR="00382FAB" w:rsidRDefault="00382FAB" w:rsidP="00382FAB">
            <w:pPr>
              <w:numPr>
                <w:ilvl w:val="0"/>
                <w:numId w:val="19"/>
              </w:numPr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系统将新发布的信息在数据库中覆盖掉原来的信息，发布上传并提示发布成功。</w:t>
            </w:r>
          </w:p>
          <w:p w:rsidR="00382FAB" w:rsidRDefault="00382FAB" w:rsidP="00E416AF">
            <w:pPr>
              <w:jc w:val="both"/>
              <w:rPr>
                <w:rFonts w:hAnsi="宋体"/>
                <w:sz w:val="21"/>
                <w:szCs w:val="21"/>
              </w:rPr>
            </w:pPr>
          </w:p>
        </w:tc>
      </w:tr>
      <w:tr w:rsidR="00382FAB" w:rsidTr="00E416AF">
        <w:trPr>
          <w:trHeight w:val="758"/>
        </w:trPr>
        <w:tc>
          <w:tcPr>
            <w:tcW w:w="1080" w:type="dxa"/>
            <w:vAlign w:val="center"/>
          </w:tcPr>
          <w:p w:rsidR="00382FAB" w:rsidRDefault="00382FAB" w:rsidP="00E416AF">
            <w:pPr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</w:tcPr>
          <w:p w:rsidR="00382FAB" w:rsidRDefault="00382FAB" w:rsidP="00E416AF">
            <w:pPr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修改后的信息。</w:t>
            </w:r>
          </w:p>
        </w:tc>
      </w:tr>
      <w:tr w:rsidR="00382FAB" w:rsidTr="00E416AF">
        <w:trPr>
          <w:trHeight w:val="769"/>
        </w:trPr>
        <w:tc>
          <w:tcPr>
            <w:tcW w:w="1080" w:type="dxa"/>
            <w:vAlign w:val="center"/>
          </w:tcPr>
          <w:p w:rsidR="00382FAB" w:rsidRDefault="00382FAB" w:rsidP="00E416AF">
            <w:pPr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</w:tcPr>
          <w:p w:rsidR="00382FAB" w:rsidRDefault="00382FAB" w:rsidP="00E416AF">
            <w:pPr>
              <w:jc w:val="both"/>
              <w:rPr>
                <w:rFonts w:hAnsi="宋体"/>
                <w:sz w:val="21"/>
                <w:szCs w:val="21"/>
              </w:rPr>
            </w:pPr>
          </w:p>
        </w:tc>
      </w:tr>
      <w:tr w:rsidR="00382FAB" w:rsidTr="00E416AF">
        <w:trPr>
          <w:trHeight w:val="613"/>
        </w:trPr>
        <w:tc>
          <w:tcPr>
            <w:tcW w:w="1080" w:type="dxa"/>
            <w:vAlign w:val="center"/>
          </w:tcPr>
          <w:p w:rsidR="00382FAB" w:rsidRDefault="00382FAB" w:rsidP="00E416AF">
            <w:pPr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</w:tcPr>
          <w:p w:rsidR="00382FAB" w:rsidRDefault="00382FAB" w:rsidP="00E416AF">
            <w:pPr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简洁直观，容易操作</w:t>
            </w:r>
          </w:p>
        </w:tc>
      </w:tr>
    </w:tbl>
    <w:p w:rsidR="00382FAB" w:rsidRDefault="00382FAB" w:rsidP="00B82507">
      <w:pPr>
        <w:pStyle w:val="4"/>
      </w:pPr>
      <w:bookmarkStart w:id="30" w:name="_Toc458456197"/>
      <w:r w:rsidRPr="00382FAB">
        <w:rPr>
          <w:rFonts w:hint="eastAsia"/>
        </w:rPr>
        <w:t>信息删除</w:t>
      </w:r>
      <w:bookmarkEnd w:id="30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1800"/>
        <w:gridCol w:w="1440"/>
        <w:gridCol w:w="1260"/>
      </w:tblGrid>
      <w:tr w:rsidR="00382FAB" w:rsidTr="00E416AF">
        <w:trPr>
          <w:cantSplit/>
        </w:trPr>
        <w:tc>
          <w:tcPr>
            <w:tcW w:w="108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382FAB" w:rsidRDefault="00C0786B" w:rsidP="00E416AF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/>
                <w:bCs/>
                <w:sz w:val="21"/>
                <w:szCs w:val="21"/>
              </w:rPr>
              <w:t>3.1.3</w:t>
            </w:r>
          </w:p>
        </w:tc>
        <w:tc>
          <w:tcPr>
            <w:tcW w:w="126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vAlign w:val="center"/>
          </w:tcPr>
          <w:p w:rsidR="00382FAB" w:rsidRDefault="00382FAB" w:rsidP="00E416AF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>发布</w:t>
            </w:r>
            <w:r>
              <w:rPr>
                <w:rFonts w:hint="eastAsia"/>
                <w:snapToGrid w:val="0"/>
              </w:rPr>
              <w:t>信息删除</w:t>
            </w:r>
          </w:p>
        </w:tc>
        <w:tc>
          <w:tcPr>
            <w:tcW w:w="144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vAlign w:val="center"/>
          </w:tcPr>
          <w:p w:rsidR="00382FAB" w:rsidRDefault="00382FAB" w:rsidP="00E416AF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16</w:t>
            </w:r>
            <w:r>
              <w:rPr>
                <w:rFonts w:hAnsi="宋体" w:hint="eastAsia"/>
                <w:sz w:val="21"/>
                <w:szCs w:val="21"/>
              </w:rPr>
              <w:t>组</w:t>
            </w:r>
          </w:p>
        </w:tc>
      </w:tr>
      <w:tr w:rsidR="00382FAB" w:rsidTr="00E416AF">
        <w:trPr>
          <w:cantSplit/>
        </w:trPr>
        <w:tc>
          <w:tcPr>
            <w:tcW w:w="108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vAlign w:val="center"/>
          </w:tcPr>
          <w:p w:rsidR="00382FAB" w:rsidRDefault="00382FAB" w:rsidP="00E416AF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林菁菁</w:t>
            </w:r>
          </w:p>
        </w:tc>
        <w:tc>
          <w:tcPr>
            <w:tcW w:w="126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vAlign w:val="center"/>
          </w:tcPr>
          <w:p w:rsidR="00382FAB" w:rsidRDefault="00382FAB" w:rsidP="00E416AF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sz w:val="21"/>
                <w:szCs w:val="21"/>
              </w:rPr>
              <w:t>2016-08-07</w:t>
            </w:r>
          </w:p>
        </w:tc>
        <w:tc>
          <w:tcPr>
            <w:tcW w:w="144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vAlign w:val="center"/>
          </w:tcPr>
          <w:p w:rsidR="00382FAB" w:rsidRDefault="00382FAB" w:rsidP="00E416AF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石东硕</w:t>
            </w:r>
          </w:p>
        </w:tc>
      </w:tr>
      <w:tr w:rsidR="00382FAB" w:rsidTr="00E416AF">
        <w:trPr>
          <w:trHeight w:val="937"/>
        </w:trPr>
        <w:tc>
          <w:tcPr>
            <w:tcW w:w="108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能</w:t>
            </w:r>
          </w:p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</w:tcPr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本功能实现已发布信息的删除。</w:t>
            </w:r>
          </w:p>
        </w:tc>
      </w:tr>
      <w:tr w:rsidR="00382FAB" w:rsidTr="00E416AF">
        <w:trPr>
          <w:trHeight w:val="604"/>
        </w:trPr>
        <w:tc>
          <w:tcPr>
            <w:tcW w:w="108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</w:tcPr>
          <w:p w:rsidR="00382FAB" w:rsidRDefault="00382FAB" w:rsidP="00E416AF">
            <w:pPr>
              <w:spacing w:line="360" w:lineRule="auto"/>
              <w:ind w:left="12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要删除的信息</w:t>
            </w:r>
          </w:p>
        </w:tc>
      </w:tr>
      <w:tr w:rsidR="00382FAB" w:rsidTr="00E416AF">
        <w:trPr>
          <w:trHeight w:val="944"/>
        </w:trPr>
        <w:tc>
          <w:tcPr>
            <w:tcW w:w="108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</w:tcPr>
          <w:p w:rsidR="00382FAB" w:rsidRDefault="00382FAB" w:rsidP="00382FAB">
            <w:pPr>
              <w:numPr>
                <w:ilvl w:val="0"/>
                <w:numId w:val="20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领导进入已发布信息页面，进入要删除的信息的页面，点击删除。</w:t>
            </w:r>
          </w:p>
          <w:p w:rsidR="00382FAB" w:rsidRDefault="00382FAB" w:rsidP="00382FAB">
            <w:pPr>
              <w:numPr>
                <w:ilvl w:val="0"/>
                <w:numId w:val="20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系统将其从数据库中删除，并提示删除成功。</w:t>
            </w:r>
          </w:p>
        </w:tc>
      </w:tr>
      <w:tr w:rsidR="00382FAB" w:rsidTr="00E416AF">
        <w:trPr>
          <w:trHeight w:val="769"/>
        </w:trPr>
        <w:tc>
          <w:tcPr>
            <w:tcW w:w="108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</w:tcPr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无</w:t>
            </w:r>
          </w:p>
        </w:tc>
      </w:tr>
      <w:tr w:rsidR="00382FAB" w:rsidTr="00E416AF">
        <w:trPr>
          <w:trHeight w:val="769"/>
        </w:trPr>
        <w:tc>
          <w:tcPr>
            <w:tcW w:w="108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lastRenderedPageBreak/>
              <w:t>业务规则</w:t>
            </w:r>
          </w:p>
        </w:tc>
        <w:tc>
          <w:tcPr>
            <w:tcW w:w="7020" w:type="dxa"/>
            <w:gridSpan w:val="5"/>
          </w:tcPr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</w:p>
        </w:tc>
      </w:tr>
      <w:tr w:rsidR="00382FAB" w:rsidTr="00E416AF">
        <w:trPr>
          <w:trHeight w:val="613"/>
        </w:trPr>
        <w:tc>
          <w:tcPr>
            <w:tcW w:w="108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</w:tcPr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简洁直观，容易操作</w:t>
            </w:r>
          </w:p>
        </w:tc>
      </w:tr>
    </w:tbl>
    <w:p w:rsidR="00382FAB" w:rsidRPr="00382FAB" w:rsidRDefault="00382FAB" w:rsidP="00382FAB">
      <w:pPr>
        <w:spacing w:line="360" w:lineRule="auto"/>
        <w:rPr>
          <w:sz w:val="24"/>
          <w:szCs w:val="24"/>
        </w:rPr>
      </w:pPr>
    </w:p>
    <w:p w:rsidR="00382FAB" w:rsidRDefault="00382FAB" w:rsidP="00B82507">
      <w:pPr>
        <w:pStyle w:val="4"/>
      </w:pPr>
      <w:bookmarkStart w:id="31" w:name="_Toc458456198"/>
      <w:r w:rsidRPr="00382FAB">
        <w:rPr>
          <w:rFonts w:hint="eastAsia"/>
        </w:rPr>
        <w:t>信息置顶</w:t>
      </w:r>
      <w:bookmarkEnd w:id="31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1800"/>
        <w:gridCol w:w="1440"/>
        <w:gridCol w:w="1260"/>
      </w:tblGrid>
      <w:tr w:rsidR="00382FAB" w:rsidTr="00E416AF">
        <w:trPr>
          <w:cantSplit/>
        </w:trPr>
        <w:tc>
          <w:tcPr>
            <w:tcW w:w="108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382FAB" w:rsidRDefault="00C0786B" w:rsidP="00E416AF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/>
                <w:bCs/>
                <w:sz w:val="21"/>
                <w:szCs w:val="21"/>
              </w:rPr>
              <w:t>3.1.3</w:t>
            </w:r>
          </w:p>
        </w:tc>
        <w:tc>
          <w:tcPr>
            <w:tcW w:w="126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vAlign w:val="center"/>
          </w:tcPr>
          <w:p w:rsidR="00382FAB" w:rsidRDefault="00382FAB" w:rsidP="00E416AF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>发布</w:t>
            </w:r>
            <w:r>
              <w:rPr>
                <w:rFonts w:hint="eastAsia"/>
                <w:snapToGrid w:val="0"/>
              </w:rPr>
              <w:t>信息置顶</w:t>
            </w:r>
          </w:p>
        </w:tc>
        <w:tc>
          <w:tcPr>
            <w:tcW w:w="144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vAlign w:val="center"/>
          </w:tcPr>
          <w:p w:rsidR="00382FAB" w:rsidRDefault="00382FAB" w:rsidP="00E416AF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16</w:t>
            </w:r>
            <w:r>
              <w:rPr>
                <w:rFonts w:hAnsi="宋体" w:hint="eastAsia"/>
                <w:sz w:val="21"/>
                <w:szCs w:val="21"/>
              </w:rPr>
              <w:t>组</w:t>
            </w:r>
          </w:p>
        </w:tc>
      </w:tr>
      <w:tr w:rsidR="00382FAB" w:rsidTr="00E416AF">
        <w:trPr>
          <w:cantSplit/>
        </w:trPr>
        <w:tc>
          <w:tcPr>
            <w:tcW w:w="108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vAlign w:val="center"/>
          </w:tcPr>
          <w:p w:rsidR="00382FAB" w:rsidRDefault="00382FAB" w:rsidP="00E416AF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林菁菁</w:t>
            </w:r>
          </w:p>
        </w:tc>
        <w:tc>
          <w:tcPr>
            <w:tcW w:w="126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vAlign w:val="center"/>
          </w:tcPr>
          <w:p w:rsidR="00382FAB" w:rsidRDefault="00382FAB" w:rsidP="00E416AF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sz w:val="21"/>
                <w:szCs w:val="21"/>
              </w:rPr>
              <w:t>2016-08-07</w:t>
            </w:r>
          </w:p>
        </w:tc>
        <w:tc>
          <w:tcPr>
            <w:tcW w:w="144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vAlign w:val="center"/>
          </w:tcPr>
          <w:p w:rsidR="00382FAB" w:rsidRDefault="00382FAB" w:rsidP="00E416AF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石东硕</w:t>
            </w:r>
          </w:p>
        </w:tc>
      </w:tr>
      <w:tr w:rsidR="00382FAB" w:rsidTr="00017C2B">
        <w:trPr>
          <w:trHeight w:val="833"/>
        </w:trPr>
        <w:tc>
          <w:tcPr>
            <w:tcW w:w="108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能</w:t>
            </w:r>
          </w:p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</w:tcPr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</w:p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本功能实现已发布信息置顶的功能。</w:t>
            </w:r>
          </w:p>
        </w:tc>
      </w:tr>
      <w:tr w:rsidR="00382FAB" w:rsidTr="00E416AF">
        <w:trPr>
          <w:trHeight w:val="604"/>
        </w:trPr>
        <w:tc>
          <w:tcPr>
            <w:tcW w:w="108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</w:tcPr>
          <w:p w:rsidR="00382FAB" w:rsidRDefault="00382FAB" w:rsidP="00E416AF">
            <w:pPr>
              <w:spacing w:line="360" w:lineRule="auto"/>
              <w:ind w:left="12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要置顶的信息</w:t>
            </w:r>
          </w:p>
        </w:tc>
      </w:tr>
      <w:tr w:rsidR="00382FAB" w:rsidTr="00017C2B">
        <w:trPr>
          <w:trHeight w:val="826"/>
        </w:trPr>
        <w:tc>
          <w:tcPr>
            <w:tcW w:w="108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</w:tcPr>
          <w:p w:rsidR="00382FAB" w:rsidRDefault="00382FAB" w:rsidP="00382FAB">
            <w:pPr>
              <w:numPr>
                <w:ilvl w:val="0"/>
                <w:numId w:val="21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领导进入已发布信息页面，进入要置顶的信息的页面，点击置顶；</w:t>
            </w:r>
          </w:p>
          <w:p w:rsidR="00382FAB" w:rsidRPr="00017C2B" w:rsidRDefault="00382FAB" w:rsidP="00017C2B">
            <w:pPr>
              <w:numPr>
                <w:ilvl w:val="0"/>
                <w:numId w:val="21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系统提示置顶成功；</w:t>
            </w:r>
          </w:p>
        </w:tc>
      </w:tr>
      <w:tr w:rsidR="00382FAB" w:rsidTr="00017C2B">
        <w:trPr>
          <w:trHeight w:val="315"/>
        </w:trPr>
        <w:tc>
          <w:tcPr>
            <w:tcW w:w="1080" w:type="dxa"/>
            <w:vAlign w:val="center"/>
          </w:tcPr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</w:tcPr>
          <w:p w:rsidR="00382FAB" w:rsidRDefault="00382FAB" w:rsidP="00E416AF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</w:p>
        </w:tc>
      </w:tr>
      <w:tr w:rsidR="00382FAB" w:rsidRPr="00382FAB" w:rsidTr="00017C2B">
        <w:trPr>
          <w:trHeight w:val="25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FAB" w:rsidRPr="00382FAB" w:rsidRDefault="00382FAB" w:rsidP="00382FAB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382FAB">
              <w:rPr>
                <w:rFonts w:hAnsi="宋体" w:hint="eastAsia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FAB" w:rsidRPr="00382FAB" w:rsidRDefault="00382FAB" w:rsidP="00382FAB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</w:p>
        </w:tc>
      </w:tr>
      <w:tr w:rsidR="00382FAB" w:rsidRPr="00382FAB" w:rsidTr="00382FAB">
        <w:trPr>
          <w:trHeight w:val="76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FAB" w:rsidRPr="00382FAB" w:rsidRDefault="00382FAB" w:rsidP="00382FAB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382FAB">
              <w:rPr>
                <w:rFonts w:hAnsi="宋体" w:hint="eastAsia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FAB" w:rsidRPr="00382FAB" w:rsidRDefault="00382FAB" w:rsidP="00382FAB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382FAB">
              <w:rPr>
                <w:rFonts w:hAnsi="宋体" w:hint="eastAsia"/>
                <w:sz w:val="21"/>
                <w:szCs w:val="21"/>
              </w:rPr>
              <w:t>简洁直观，容易操作</w:t>
            </w:r>
          </w:p>
        </w:tc>
      </w:tr>
    </w:tbl>
    <w:p w:rsidR="00382FAB" w:rsidRDefault="00382FAB" w:rsidP="00B82507">
      <w:pPr>
        <w:pStyle w:val="3"/>
      </w:pPr>
      <w:bookmarkStart w:id="32" w:name="_Toc458456199"/>
      <w:r>
        <w:rPr>
          <w:rFonts w:hint="eastAsia"/>
        </w:rPr>
        <w:t>交流互动</w:t>
      </w:r>
      <w:bookmarkEnd w:id="32"/>
    </w:p>
    <w:p w:rsidR="00382FAB" w:rsidRDefault="00382FAB" w:rsidP="00B82507">
      <w:pPr>
        <w:pStyle w:val="4"/>
      </w:pPr>
      <w:bookmarkStart w:id="33" w:name="_Toc458456200"/>
      <w:r w:rsidRPr="00017C2B">
        <w:rPr>
          <w:rFonts w:hint="eastAsia"/>
        </w:rPr>
        <w:t>交流互动</w:t>
      </w:r>
      <w:r w:rsidRPr="00017C2B">
        <w:t>用例图</w:t>
      </w:r>
      <w:bookmarkEnd w:id="33"/>
    </w:p>
    <w:p w:rsidR="00017C2B" w:rsidRPr="00017C2B" w:rsidRDefault="00F43921" w:rsidP="00017C2B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829300" cy="33623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FAB" w:rsidRDefault="00382FAB" w:rsidP="00B82507">
      <w:pPr>
        <w:pStyle w:val="4"/>
      </w:pPr>
      <w:bookmarkStart w:id="34" w:name="_Toc458456201"/>
      <w:r w:rsidRPr="00017C2B">
        <w:rPr>
          <w:rFonts w:hint="eastAsia"/>
        </w:rPr>
        <w:t>发送私信</w:t>
      </w:r>
      <w:bookmarkEnd w:id="34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1800"/>
        <w:gridCol w:w="1440"/>
        <w:gridCol w:w="1260"/>
      </w:tblGrid>
      <w:tr w:rsidR="00017C2B" w:rsidRPr="00017C2B" w:rsidTr="00E416AF">
        <w:trPr>
          <w:cantSplit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b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017C2B" w:rsidRPr="00017C2B" w:rsidRDefault="00C0786B" w:rsidP="00017C2B">
            <w:pPr>
              <w:spacing w:line="360" w:lineRule="auto"/>
              <w:jc w:val="both"/>
              <w:rPr>
                <w:rFonts w:ascii="Times New Roman" w:hAnsi="宋体"/>
                <w:bCs/>
                <w:kern w:val="2"/>
                <w:sz w:val="21"/>
                <w:szCs w:val="21"/>
              </w:rPr>
            </w:pPr>
            <w:r>
              <w:rPr>
                <w:rFonts w:ascii="Times New Roman" w:hAnsi="宋体"/>
                <w:bCs/>
                <w:kern w:val="2"/>
                <w:sz w:val="21"/>
                <w:szCs w:val="21"/>
              </w:rPr>
              <w:t>3.1.4</w:t>
            </w:r>
          </w:p>
        </w:tc>
        <w:tc>
          <w:tcPr>
            <w:tcW w:w="126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b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bCs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Cs/>
                <w:kern w:val="2"/>
                <w:sz w:val="21"/>
                <w:szCs w:val="21"/>
              </w:rPr>
              <w:t>发送私信</w:t>
            </w:r>
          </w:p>
        </w:tc>
        <w:tc>
          <w:tcPr>
            <w:tcW w:w="144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b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>
              <w:rPr>
                <w:rFonts w:ascii="Times New Roman" w:hAnsi="宋体" w:hint="eastAsia"/>
                <w:kern w:val="2"/>
                <w:sz w:val="21"/>
                <w:szCs w:val="21"/>
              </w:rPr>
              <w:t>16</w:t>
            </w:r>
            <w:r>
              <w:rPr>
                <w:rFonts w:ascii="Times New Roman" w:hAnsi="宋体" w:hint="eastAsia"/>
                <w:kern w:val="2"/>
                <w:sz w:val="21"/>
                <w:szCs w:val="21"/>
              </w:rPr>
              <w:t>组</w:t>
            </w:r>
          </w:p>
        </w:tc>
      </w:tr>
      <w:tr w:rsidR="00017C2B" w:rsidRPr="00017C2B" w:rsidTr="00E416AF">
        <w:trPr>
          <w:cantSplit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b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调查者</w:t>
            </w:r>
          </w:p>
        </w:tc>
        <w:tc>
          <w:tcPr>
            <w:tcW w:w="126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>
              <w:rPr>
                <w:rFonts w:ascii="Times New Roman" w:hAnsi="宋体" w:hint="eastAsia"/>
                <w:kern w:val="2"/>
                <w:sz w:val="21"/>
                <w:szCs w:val="21"/>
              </w:rPr>
              <w:t>常慧</w:t>
            </w:r>
          </w:p>
        </w:tc>
        <w:tc>
          <w:tcPr>
            <w:tcW w:w="126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/>
                <w:kern w:val="2"/>
                <w:sz w:val="21"/>
                <w:szCs w:val="21"/>
              </w:rPr>
              <w:t>2016-08-06</w:t>
            </w:r>
          </w:p>
        </w:tc>
        <w:tc>
          <w:tcPr>
            <w:tcW w:w="144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审核人</w:t>
            </w:r>
          </w:p>
        </w:tc>
        <w:tc>
          <w:tcPr>
            <w:tcW w:w="126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>
              <w:rPr>
                <w:rFonts w:ascii="Times New Roman" w:hAnsi="宋体" w:hint="eastAsia"/>
                <w:kern w:val="2"/>
                <w:sz w:val="21"/>
                <w:szCs w:val="21"/>
              </w:rPr>
              <w:t>石东硕</w:t>
            </w:r>
          </w:p>
        </w:tc>
      </w:tr>
      <w:tr w:rsidR="00017C2B" w:rsidRPr="00017C2B" w:rsidTr="00E416AF">
        <w:trPr>
          <w:trHeight w:val="937"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功</w:t>
            </w:r>
            <w:r w:rsidRPr="00017C2B">
              <w:rPr>
                <w:rFonts w:ascii="Times New Roman" w:hAnsi="宋体"/>
                <w:kern w:val="2"/>
                <w:sz w:val="21"/>
                <w:szCs w:val="21"/>
              </w:rPr>
              <w:t xml:space="preserve"> </w:t>
            </w: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能</w:t>
            </w:r>
          </w:p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描</w:t>
            </w:r>
            <w:r w:rsidRPr="00017C2B">
              <w:rPr>
                <w:rFonts w:ascii="Times New Roman" w:hAnsi="宋体"/>
                <w:kern w:val="2"/>
                <w:sz w:val="21"/>
                <w:szCs w:val="21"/>
              </w:rPr>
              <w:t xml:space="preserve"> </w:t>
            </w: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本功能实现家长与老师，老师与学生的一对一交流。</w:t>
            </w:r>
          </w:p>
        </w:tc>
      </w:tr>
      <w:tr w:rsidR="00017C2B" w:rsidRPr="00017C2B" w:rsidTr="00E416AF">
        <w:trPr>
          <w:trHeight w:val="604"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</w:tcPr>
          <w:p w:rsidR="00017C2B" w:rsidRPr="00017C2B" w:rsidRDefault="00017C2B" w:rsidP="00017C2B">
            <w:pPr>
              <w:spacing w:line="360" w:lineRule="auto"/>
              <w:ind w:left="12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文字或语音信息。</w:t>
            </w:r>
          </w:p>
        </w:tc>
      </w:tr>
      <w:tr w:rsidR="00017C2B" w:rsidRPr="00017C2B" w:rsidTr="00E416AF">
        <w:trPr>
          <w:trHeight w:val="944"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</w:tcPr>
          <w:p w:rsidR="00F43921" w:rsidRPr="00F43921" w:rsidRDefault="00F43921" w:rsidP="00F43921">
            <w:pPr>
              <w:pStyle w:val="a7"/>
              <w:numPr>
                <w:ilvl w:val="0"/>
                <w:numId w:val="33"/>
              </w:numPr>
              <w:spacing w:line="360" w:lineRule="auto"/>
              <w:ind w:firstLineChars="0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F43921">
              <w:rPr>
                <w:rFonts w:ascii="Times New Roman" w:hAnsi="宋体" w:hint="eastAsia"/>
                <w:kern w:val="2"/>
                <w:sz w:val="21"/>
                <w:szCs w:val="21"/>
              </w:rPr>
              <w:t>老师</w:t>
            </w:r>
            <w:r w:rsidRPr="00F43921">
              <w:rPr>
                <w:rFonts w:ascii="Times New Roman" w:hAnsi="宋体"/>
                <w:kern w:val="2"/>
                <w:sz w:val="21"/>
                <w:szCs w:val="21"/>
              </w:rPr>
              <w:t>/</w:t>
            </w:r>
            <w:r w:rsidRPr="00F43921">
              <w:rPr>
                <w:rFonts w:ascii="Times New Roman" w:hAnsi="宋体" w:hint="eastAsia"/>
                <w:kern w:val="2"/>
                <w:sz w:val="21"/>
                <w:szCs w:val="21"/>
              </w:rPr>
              <w:t>家长</w:t>
            </w:r>
            <w:r w:rsidRPr="00F43921">
              <w:rPr>
                <w:rFonts w:ascii="Times New Roman" w:hAnsi="宋体"/>
                <w:kern w:val="2"/>
                <w:sz w:val="21"/>
                <w:szCs w:val="21"/>
              </w:rPr>
              <w:t>/</w:t>
            </w:r>
            <w:r w:rsidRPr="00F43921">
              <w:rPr>
                <w:rFonts w:ascii="Times New Roman" w:hAnsi="宋体" w:hint="eastAsia"/>
                <w:kern w:val="2"/>
                <w:sz w:val="21"/>
                <w:szCs w:val="21"/>
              </w:rPr>
              <w:t>学生选择联系人，点击留言；</w:t>
            </w:r>
          </w:p>
          <w:p w:rsidR="00F43921" w:rsidRPr="00F43921" w:rsidRDefault="00F43921" w:rsidP="00F43921">
            <w:pPr>
              <w:pStyle w:val="a7"/>
              <w:numPr>
                <w:ilvl w:val="0"/>
                <w:numId w:val="33"/>
              </w:numPr>
              <w:spacing w:line="360" w:lineRule="auto"/>
              <w:ind w:firstLineChars="0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F43921">
              <w:rPr>
                <w:rFonts w:ascii="Times New Roman" w:hAnsi="宋体" w:hint="eastAsia"/>
                <w:kern w:val="2"/>
                <w:sz w:val="21"/>
                <w:szCs w:val="21"/>
              </w:rPr>
              <w:t>系统显示留言界面；</w:t>
            </w:r>
          </w:p>
          <w:p w:rsidR="00F43921" w:rsidRPr="00F43921" w:rsidRDefault="00F43921" w:rsidP="00F43921">
            <w:pPr>
              <w:pStyle w:val="a7"/>
              <w:numPr>
                <w:ilvl w:val="0"/>
                <w:numId w:val="33"/>
              </w:numPr>
              <w:spacing w:line="360" w:lineRule="auto"/>
              <w:ind w:firstLineChars="0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F43921">
              <w:rPr>
                <w:rFonts w:ascii="Times New Roman" w:hAnsi="宋体" w:hint="eastAsia"/>
                <w:kern w:val="2"/>
                <w:sz w:val="21"/>
                <w:szCs w:val="21"/>
              </w:rPr>
              <w:t>输入文字信息或语音信息；</w:t>
            </w:r>
          </w:p>
          <w:p w:rsidR="00F43921" w:rsidRPr="00F43921" w:rsidRDefault="00F43921" w:rsidP="00F43921">
            <w:pPr>
              <w:pStyle w:val="a7"/>
              <w:numPr>
                <w:ilvl w:val="0"/>
                <w:numId w:val="33"/>
              </w:numPr>
              <w:spacing w:line="360" w:lineRule="auto"/>
              <w:ind w:firstLineChars="0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F43921">
              <w:rPr>
                <w:rFonts w:ascii="Times New Roman" w:hAnsi="宋体" w:hint="eastAsia"/>
                <w:kern w:val="2"/>
                <w:sz w:val="21"/>
                <w:szCs w:val="21"/>
              </w:rPr>
              <w:t>点击发送；</w:t>
            </w:r>
          </w:p>
          <w:p w:rsidR="00F43921" w:rsidRPr="00F43921" w:rsidRDefault="00F43921" w:rsidP="00F43921">
            <w:pPr>
              <w:pStyle w:val="a7"/>
              <w:numPr>
                <w:ilvl w:val="0"/>
                <w:numId w:val="33"/>
              </w:numPr>
              <w:spacing w:line="360" w:lineRule="auto"/>
              <w:ind w:firstLineChars="0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F43921">
              <w:rPr>
                <w:rFonts w:ascii="Times New Roman" w:hAnsi="宋体" w:hint="eastAsia"/>
                <w:kern w:val="2"/>
                <w:sz w:val="21"/>
                <w:szCs w:val="21"/>
              </w:rPr>
              <w:t>系统保存信息，并发送给指定对象，处理完成。</w:t>
            </w:r>
          </w:p>
          <w:p w:rsidR="00017C2B" w:rsidRPr="00017C2B" w:rsidRDefault="00017C2B" w:rsidP="00F43921">
            <w:pPr>
              <w:pStyle w:val="a7"/>
              <w:spacing w:line="360" w:lineRule="auto"/>
              <w:ind w:left="840" w:firstLineChars="0" w:firstLine="0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</w:p>
        </w:tc>
      </w:tr>
      <w:tr w:rsidR="00017C2B" w:rsidRPr="00017C2B" w:rsidTr="00E416AF">
        <w:trPr>
          <w:trHeight w:val="758"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信息内容。</w:t>
            </w:r>
          </w:p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接收人姓名、账号。</w:t>
            </w:r>
          </w:p>
        </w:tc>
      </w:tr>
      <w:tr w:rsidR="00017C2B" w:rsidRPr="00017C2B" w:rsidTr="00E416AF">
        <w:trPr>
          <w:trHeight w:val="769"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lastRenderedPageBreak/>
              <w:t>业务规则</w:t>
            </w:r>
          </w:p>
        </w:tc>
        <w:tc>
          <w:tcPr>
            <w:tcW w:w="7020" w:type="dxa"/>
            <w:gridSpan w:val="5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</w:p>
        </w:tc>
      </w:tr>
      <w:tr w:rsidR="00017C2B" w:rsidRPr="00017C2B" w:rsidTr="00E416AF">
        <w:trPr>
          <w:trHeight w:val="613"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color w:val="FF0000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简洁直观，容易操作</w:t>
            </w:r>
          </w:p>
        </w:tc>
      </w:tr>
    </w:tbl>
    <w:p w:rsidR="00017C2B" w:rsidRPr="00017C2B" w:rsidRDefault="00017C2B" w:rsidP="00017C2B">
      <w:pPr>
        <w:spacing w:line="360" w:lineRule="auto"/>
        <w:rPr>
          <w:sz w:val="24"/>
          <w:szCs w:val="24"/>
        </w:rPr>
      </w:pPr>
    </w:p>
    <w:p w:rsidR="00382FAB" w:rsidRDefault="00382FAB" w:rsidP="00B82507">
      <w:pPr>
        <w:pStyle w:val="4"/>
      </w:pPr>
      <w:bookmarkStart w:id="35" w:name="_Toc458456202"/>
      <w:r w:rsidRPr="00017C2B">
        <w:rPr>
          <w:rFonts w:hint="eastAsia"/>
        </w:rPr>
        <w:t>群发信息</w:t>
      </w:r>
      <w:bookmarkEnd w:id="35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1800"/>
        <w:gridCol w:w="1440"/>
        <w:gridCol w:w="1260"/>
      </w:tblGrid>
      <w:tr w:rsidR="00017C2B" w:rsidRPr="00017C2B" w:rsidTr="00E416AF">
        <w:trPr>
          <w:cantSplit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b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017C2B" w:rsidRPr="00017C2B" w:rsidRDefault="00C0786B" w:rsidP="00017C2B">
            <w:pPr>
              <w:spacing w:line="360" w:lineRule="auto"/>
              <w:jc w:val="both"/>
              <w:rPr>
                <w:rFonts w:ascii="Times New Roman" w:hAnsi="宋体"/>
                <w:bCs/>
                <w:kern w:val="2"/>
                <w:sz w:val="21"/>
                <w:szCs w:val="21"/>
              </w:rPr>
            </w:pPr>
            <w:r>
              <w:rPr>
                <w:rFonts w:ascii="Times New Roman" w:hAnsi="宋体"/>
                <w:bCs/>
                <w:kern w:val="2"/>
                <w:sz w:val="21"/>
                <w:szCs w:val="21"/>
              </w:rPr>
              <w:t>3.1.4</w:t>
            </w:r>
          </w:p>
        </w:tc>
        <w:tc>
          <w:tcPr>
            <w:tcW w:w="126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b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bCs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Cs/>
                <w:kern w:val="2"/>
                <w:sz w:val="21"/>
                <w:szCs w:val="21"/>
              </w:rPr>
              <w:t>群发信息</w:t>
            </w:r>
          </w:p>
        </w:tc>
        <w:tc>
          <w:tcPr>
            <w:tcW w:w="144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b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>
              <w:rPr>
                <w:rFonts w:ascii="Times New Roman" w:hAnsi="宋体" w:hint="eastAsia"/>
                <w:kern w:val="2"/>
                <w:sz w:val="21"/>
                <w:szCs w:val="21"/>
              </w:rPr>
              <w:t>16</w:t>
            </w:r>
            <w:r>
              <w:rPr>
                <w:rFonts w:ascii="Times New Roman" w:hAnsi="宋体" w:hint="eastAsia"/>
                <w:kern w:val="2"/>
                <w:sz w:val="21"/>
                <w:szCs w:val="21"/>
              </w:rPr>
              <w:t>组</w:t>
            </w:r>
          </w:p>
        </w:tc>
      </w:tr>
      <w:tr w:rsidR="00017C2B" w:rsidRPr="00017C2B" w:rsidTr="00E416AF">
        <w:trPr>
          <w:cantSplit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b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调查者</w:t>
            </w:r>
          </w:p>
        </w:tc>
        <w:tc>
          <w:tcPr>
            <w:tcW w:w="126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>
              <w:rPr>
                <w:rFonts w:ascii="Times New Roman" w:hAnsi="宋体" w:hint="eastAsia"/>
                <w:kern w:val="2"/>
                <w:sz w:val="21"/>
                <w:szCs w:val="21"/>
              </w:rPr>
              <w:t>常慧</w:t>
            </w:r>
          </w:p>
        </w:tc>
        <w:tc>
          <w:tcPr>
            <w:tcW w:w="126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/>
                <w:kern w:val="2"/>
                <w:sz w:val="21"/>
                <w:szCs w:val="21"/>
              </w:rPr>
              <w:t>2016-08-06</w:t>
            </w:r>
          </w:p>
        </w:tc>
        <w:tc>
          <w:tcPr>
            <w:tcW w:w="144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审核人</w:t>
            </w:r>
          </w:p>
        </w:tc>
        <w:tc>
          <w:tcPr>
            <w:tcW w:w="126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>
              <w:rPr>
                <w:rFonts w:ascii="Times New Roman" w:hAnsi="宋体" w:hint="eastAsia"/>
                <w:kern w:val="2"/>
                <w:sz w:val="21"/>
                <w:szCs w:val="21"/>
              </w:rPr>
              <w:t>石东硕</w:t>
            </w:r>
          </w:p>
        </w:tc>
      </w:tr>
      <w:tr w:rsidR="00017C2B" w:rsidRPr="00017C2B" w:rsidTr="00E416AF">
        <w:trPr>
          <w:trHeight w:val="937"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功</w:t>
            </w:r>
            <w:r w:rsidRPr="00017C2B">
              <w:rPr>
                <w:rFonts w:ascii="Times New Roman" w:hAnsi="宋体"/>
                <w:kern w:val="2"/>
                <w:sz w:val="21"/>
                <w:szCs w:val="21"/>
              </w:rPr>
              <w:t xml:space="preserve"> </w:t>
            </w: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能</w:t>
            </w:r>
          </w:p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描</w:t>
            </w:r>
            <w:r w:rsidRPr="00017C2B">
              <w:rPr>
                <w:rFonts w:ascii="Times New Roman" w:hAnsi="宋体"/>
                <w:kern w:val="2"/>
                <w:sz w:val="21"/>
                <w:szCs w:val="21"/>
              </w:rPr>
              <w:t xml:space="preserve"> </w:t>
            </w: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本功能实现老师、家长、学生之间的的一对多交流。</w:t>
            </w:r>
          </w:p>
        </w:tc>
      </w:tr>
      <w:tr w:rsidR="00017C2B" w:rsidRPr="00017C2B" w:rsidTr="00E416AF">
        <w:trPr>
          <w:trHeight w:val="604"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</w:tcPr>
          <w:p w:rsidR="00017C2B" w:rsidRPr="00017C2B" w:rsidRDefault="00017C2B" w:rsidP="00017C2B">
            <w:pPr>
              <w:spacing w:line="360" w:lineRule="auto"/>
              <w:ind w:left="12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文字或语音信息。</w:t>
            </w:r>
          </w:p>
        </w:tc>
      </w:tr>
      <w:tr w:rsidR="00017C2B" w:rsidRPr="00017C2B" w:rsidTr="00E416AF">
        <w:trPr>
          <w:trHeight w:val="944"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</w:tcPr>
          <w:p w:rsidR="00017C2B" w:rsidRPr="00017C2B" w:rsidRDefault="00017C2B" w:rsidP="00017C2B">
            <w:pPr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老师选择发布群体信息；</w:t>
            </w:r>
          </w:p>
          <w:p w:rsidR="00017C2B" w:rsidRPr="00017C2B" w:rsidRDefault="00017C2B" w:rsidP="00017C2B">
            <w:pPr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系统显示添加消息界面；</w:t>
            </w:r>
          </w:p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/>
                <w:kern w:val="2"/>
                <w:sz w:val="21"/>
                <w:szCs w:val="21"/>
              </w:rPr>
              <w:t>3</w:t>
            </w: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、</w:t>
            </w:r>
            <w:r w:rsidRPr="00017C2B">
              <w:rPr>
                <w:rFonts w:ascii="Times New Roman" w:hAnsi="宋体"/>
                <w:kern w:val="2"/>
                <w:sz w:val="21"/>
                <w:szCs w:val="21"/>
              </w:rPr>
              <w:t xml:space="preserve"> </w:t>
            </w: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输入文字信息或语音信息；</w:t>
            </w:r>
          </w:p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/>
                <w:kern w:val="2"/>
                <w:sz w:val="21"/>
                <w:szCs w:val="21"/>
              </w:rPr>
              <w:t>4</w:t>
            </w: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、</w:t>
            </w:r>
            <w:r w:rsidRPr="00017C2B">
              <w:rPr>
                <w:rFonts w:ascii="Times New Roman" w:hAnsi="宋体"/>
                <w:kern w:val="2"/>
                <w:sz w:val="21"/>
                <w:szCs w:val="21"/>
              </w:rPr>
              <w:t xml:space="preserve"> </w:t>
            </w: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选择接收群体；</w:t>
            </w:r>
          </w:p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/>
                <w:kern w:val="2"/>
                <w:sz w:val="21"/>
                <w:szCs w:val="21"/>
              </w:rPr>
              <w:t>4</w:t>
            </w: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、</w:t>
            </w:r>
            <w:r w:rsidRPr="00017C2B">
              <w:rPr>
                <w:rFonts w:ascii="Times New Roman" w:hAnsi="宋体"/>
                <w:kern w:val="2"/>
                <w:sz w:val="21"/>
                <w:szCs w:val="21"/>
              </w:rPr>
              <w:t xml:space="preserve"> </w:t>
            </w: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点击发送；</w:t>
            </w:r>
          </w:p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/>
                <w:kern w:val="2"/>
                <w:sz w:val="21"/>
                <w:szCs w:val="21"/>
              </w:rPr>
              <w:t>5</w:t>
            </w: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、</w:t>
            </w:r>
            <w:r w:rsidRPr="00017C2B">
              <w:rPr>
                <w:rFonts w:ascii="Times New Roman" w:hAnsi="宋体"/>
                <w:kern w:val="2"/>
                <w:sz w:val="21"/>
                <w:szCs w:val="21"/>
              </w:rPr>
              <w:t xml:space="preserve"> </w:t>
            </w: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系统接受信息，并发送给指定对象，处理完成。</w:t>
            </w:r>
          </w:p>
        </w:tc>
      </w:tr>
      <w:tr w:rsidR="00017C2B" w:rsidRPr="00017C2B" w:rsidTr="00E416AF">
        <w:trPr>
          <w:trHeight w:val="758"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信息内容。</w:t>
            </w:r>
          </w:p>
        </w:tc>
      </w:tr>
      <w:tr w:rsidR="00017C2B" w:rsidRPr="00017C2B" w:rsidTr="00E416AF">
        <w:trPr>
          <w:trHeight w:val="769"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仅注册用户之间可进行交流。</w:t>
            </w:r>
          </w:p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仅老师和领导可使用此功能。</w:t>
            </w:r>
          </w:p>
        </w:tc>
      </w:tr>
      <w:tr w:rsidR="00017C2B" w:rsidRPr="00017C2B" w:rsidTr="00E416AF">
        <w:trPr>
          <w:trHeight w:val="613"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color w:val="FF0000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简洁直观，容易操作</w:t>
            </w:r>
          </w:p>
        </w:tc>
      </w:tr>
    </w:tbl>
    <w:p w:rsidR="00017C2B" w:rsidRPr="00017C2B" w:rsidRDefault="00017C2B" w:rsidP="00017C2B">
      <w:pPr>
        <w:spacing w:line="360" w:lineRule="auto"/>
        <w:rPr>
          <w:sz w:val="24"/>
          <w:szCs w:val="24"/>
        </w:rPr>
      </w:pPr>
    </w:p>
    <w:p w:rsidR="00382FAB" w:rsidRDefault="00382FAB" w:rsidP="00B82507">
      <w:pPr>
        <w:pStyle w:val="4"/>
      </w:pPr>
      <w:bookmarkStart w:id="36" w:name="_Toc458456203"/>
      <w:r w:rsidRPr="00017C2B">
        <w:rPr>
          <w:rFonts w:hint="eastAsia"/>
        </w:rPr>
        <w:t>查看信息</w:t>
      </w:r>
      <w:bookmarkEnd w:id="36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1800"/>
        <w:gridCol w:w="1440"/>
        <w:gridCol w:w="1260"/>
      </w:tblGrid>
      <w:tr w:rsidR="00017C2B" w:rsidRPr="00017C2B" w:rsidTr="00E416AF">
        <w:trPr>
          <w:cantSplit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b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017C2B" w:rsidRPr="00017C2B" w:rsidRDefault="00C0786B" w:rsidP="00017C2B">
            <w:pPr>
              <w:spacing w:line="360" w:lineRule="auto"/>
              <w:jc w:val="both"/>
              <w:rPr>
                <w:rFonts w:ascii="Times New Roman" w:hAnsi="宋体"/>
                <w:bCs/>
                <w:kern w:val="2"/>
                <w:sz w:val="21"/>
                <w:szCs w:val="21"/>
              </w:rPr>
            </w:pPr>
            <w:r>
              <w:rPr>
                <w:rFonts w:ascii="Times New Roman" w:hAnsi="宋体"/>
                <w:bCs/>
                <w:kern w:val="2"/>
                <w:sz w:val="21"/>
                <w:szCs w:val="21"/>
              </w:rPr>
              <w:t>3.1.4</w:t>
            </w:r>
          </w:p>
        </w:tc>
        <w:tc>
          <w:tcPr>
            <w:tcW w:w="126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b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bCs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Cs/>
                <w:kern w:val="2"/>
                <w:sz w:val="21"/>
                <w:szCs w:val="21"/>
              </w:rPr>
              <w:t>查看信息</w:t>
            </w:r>
          </w:p>
        </w:tc>
        <w:tc>
          <w:tcPr>
            <w:tcW w:w="144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b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>
              <w:rPr>
                <w:rFonts w:ascii="Times New Roman" w:hAnsi="宋体" w:hint="eastAsia"/>
                <w:kern w:val="2"/>
                <w:sz w:val="21"/>
                <w:szCs w:val="21"/>
              </w:rPr>
              <w:t>16</w:t>
            </w:r>
            <w:r>
              <w:rPr>
                <w:rFonts w:ascii="Times New Roman" w:hAnsi="宋体" w:hint="eastAsia"/>
                <w:kern w:val="2"/>
                <w:sz w:val="21"/>
                <w:szCs w:val="21"/>
              </w:rPr>
              <w:t>组</w:t>
            </w:r>
          </w:p>
        </w:tc>
      </w:tr>
      <w:tr w:rsidR="00017C2B" w:rsidRPr="00017C2B" w:rsidTr="00E416AF">
        <w:trPr>
          <w:cantSplit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b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调查者</w:t>
            </w:r>
          </w:p>
        </w:tc>
        <w:tc>
          <w:tcPr>
            <w:tcW w:w="126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常慧</w:t>
            </w:r>
          </w:p>
        </w:tc>
        <w:tc>
          <w:tcPr>
            <w:tcW w:w="126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/>
                <w:kern w:val="2"/>
                <w:sz w:val="21"/>
                <w:szCs w:val="21"/>
              </w:rPr>
              <w:t>2016-08-06</w:t>
            </w:r>
          </w:p>
        </w:tc>
        <w:tc>
          <w:tcPr>
            <w:tcW w:w="144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审核人</w:t>
            </w:r>
          </w:p>
        </w:tc>
        <w:tc>
          <w:tcPr>
            <w:tcW w:w="126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>
              <w:rPr>
                <w:rFonts w:ascii="Times New Roman" w:hAnsi="宋体" w:hint="eastAsia"/>
                <w:kern w:val="2"/>
                <w:sz w:val="21"/>
                <w:szCs w:val="21"/>
              </w:rPr>
              <w:t>石东硕</w:t>
            </w:r>
          </w:p>
        </w:tc>
      </w:tr>
      <w:tr w:rsidR="00017C2B" w:rsidRPr="00017C2B" w:rsidTr="00E416AF">
        <w:trPr>
          <w:trHeight w:val="937"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功</w:t>
            </w:r>
            <w:r w:rsidRPr="00017C2B">
              <w:rPr>
                <w:rFonts w:ascii="Times New Roman" w:hAnsi="宋体"/>
                <w:kern w:val="2"/>
                <w:sz w:val="21"/>
                <w:szCs w:val="21"/>
              </w:rPr>
              <w:t xml:space="preserve"> </w:t>
            </w: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能</w:t>
            </w:r>
          </w:p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描</w:t>
            </w:r>
            <w:r w:rsidRPr="00017C2B">
              <w:rPr>
                <w:rFonts w:ascii="Times New Roman" w:hAnsi="宋体"/>
                <w:kern w:val="2"/>
                <w:sz w:val="21"/>
                <w:szCs w:val="21"/>
              </w:rPr>
              <w:t xml:space="preserve"> </w:t>
            </w: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查看收到的信息</w:t>
            </w:r>
          </w:p>
        </w:tc>
      </w:tr>
      <w:tr w:rsidR="00017C2B" w:rsidRPr="00017C2B" w:rsidTr="00E416AF">
        <w:trPr>
          <w:trHeight w:val="604"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lastRenderedPageBreak/>
              <w:t>输入项</w:t>
            </w:r>
          </w:p>
        </w:tc>
        <w:tc>
          <w:tcPr>
            <w:tcW w:w="7020" w:type="dxa"/>
            <w:gridSpan w:val="5"/>
          </w:tcPr>
          <w:p w:rsidR="00017C2B" w:rsidRPr="00017C2B" w:rsidRDefault="00017C2B" w:rsidP="00017C2B">
            <w:pPr>
              <w:spacing w:line="360" w:lineRule="auto"/>
              <w:ind w:left="12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</w:p>
        </w:tc>
      </w:tr>
      <w:tr w:rsidR="00017C2B" w:rsidRPr="00017C2B" w:rsidTr="00E416AF">
        <w:trPr>
          <w:trHeight w:val="944"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</w:tcPr>
          <w:p w:rsidR="00017C2B" w:rsidRPr="00017C2B" w:rsidRDefault="00017C2B" w:rsidP="00017C2B">
            <w:pPr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选择留言；</w:t>
            </w:r>
          </w:p>
          <w:p w:rsidR="00017C2B" w:rsidRPr="00017C2B" w:rsidRDefault="00017C2B" w:rsidP="00017C2B">
            <w:pPr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系统显示留言列表；</w:t>
            </w:r>
          </w:p>
          <w:p w:rsidR="00017C2B" w:rsidRPr="00017C2B" w:rsidRDefault="00017C2B" w:rsidP="00017C2B">
            <w:pPr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点击标题</w:t>
            </w:r>
            <w:r w:rsidRPr="00017C2B">
              <w:rPr>
                <w:rFonts w:ascii="Times New Roman" w:hAnsi="宋体"/>
                <w:kern w:val="2"/>
                <w:sz w:val="21"/>
                <w:szCs w:val="21"/>
              </w:rPr>
              <w:t>,</w:t>
            </w: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进入留言；</w:t>
            </w:r>
          </w:p>
          <w:p w:rsidR="00017C2B" w:rsidRPr="00017C2B" w:rsidRDefault="00017C2B" w:rsidP="00017C2B">
            <w:pPr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查看留言内容。</w:t>
            </w:r>
          </w:p>
        </w:tc>
      </w:tr>
      <w:tr w:rsidR="00017C2B" w:rsidRPr="00017C2B" w:rsidTr="00E416AF">
        <w:trPr>
          <w:trHeight w:val="758"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信息内容。</w:t>
            </w:r>
          </w:p>
        </w:tc>
      </w:tr>
      <w:tr w:rsidR="00017C2B" w:rsidRPr="00017C2B" w:rsidTr="00E416AF">
        <w:trPr>
          <w:trHeight w:val="769"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仅注册用户之间可进行交流。</w:t>
            </w:r>
          </w:p>
        </w:tc>
      </w:tr>
      <w:tr w:rsidR="00017C2B" w:rsidRPr="00017C2B" w:rsidTr="00E416AF">
        <w:trPr>
          <w:trHeight w:val="613"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color w:val="FF0000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简洁直观，容易操作</w:t>
            </w:r>
          </w:p>
        </w:tc>
      </w:tr>
    </w:tbl>
    <w:p w:rsidR="00017C2B" w:rsidRDefault="00017C2B" w:rsidP="00017C2B">
      <w:pPr>
        <w:spacing w:line="360" w:lineRule="auto"/>
        <w:rPr>
          <w:sz w:val="24"/>
          <w:szCs w:val="24"/>
        </w:rPr>
      </w:pPr>
    </w:p>
    <w:p w:rsidR="00017C2B" w:rsidRPr="00017C2B" w:rsidRDefault="00017C2B" w:rsidP="00017C2B">
      <w:pPr>
        <w:spacing w:line="360" w:lineRule="auto"/>
        <w:rPr>
          <w:sz w:val="24"/>
          <w:szCs w:val="24"/>
        </w:rPr>
      </w:pPr>
    </w:p>
    <w:p w:rsidR="00017C2B" w:rsidRDefault="00017C2B" w:rsidP="00B82507">
      <w:pPr>
        <w:pStyle w:val="4"/>
      </w:pPr>
      <w:bookmarkStart w:id="37" w:name="_Toc458456204"/>
      <w:r w:rsidRPr="00017C2B">
        <w:rPr>
          <w:rFonts w:hint="eastAsia"/>
        </w:rPr>
        <w:t>回复留言</w:t>
      </w:r>
      <w:bookmarkEnd w:id="37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1800"/>
        <w:gridCol w:w="1440"/>
        <w:gridCol w:w="1260"/>
      </w:tblGrid>
      <w:tr w:rsidR="00017C2B" w:rsidRPr="00017C2B" w:rsidTr="00E416AF">
        <w:trPr>
          <w:cantSplit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b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017C2B" w:rsidRPr="00017C2B" w:rsidRDefault="00C0786B" w:rsidP="00017C2B">
            <w:pPr>
              <w:spacing w:line="360" w:lineRule="auto"/>
              <w:jc w:val="both"/>
              <w:rPr>
                <w:rFonts w:ascii="Times New Roman" w:hAnsi="宋体"/>
                <w:bCs/>
                <w:kern w:val="2"/>
                <w:sz w:val="21"/>
                <w:szCs w:val="21"/>
              </w:rPr>
            </w:pPr>
            <w:r>
              <w:rPr>
                <w:rFonts w:ascii="Times New Roman" w:hAnsi="宋体"/>
                <w:bCs/>
                <w:kern w:val="2"/>
                <w:sz w:val="21"/>
                <w:szCs w:val="21"/>
              </w:rPr>
              <w:t>3.1.4</w:t>
            </w:r>
          </w:p>
        </w:tc>
        <w:tc>
          <w:tcPr>
            <w:tcW w:w="126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b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bCs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Cs/>
                <w:kern w:val="2"/>
                <w:sz w:val="21"/>
                <w:szCs w:val="21"/>
              </w:rPr>
              <w:t>回复留言</w:t>
            </w:r>
          </w:p>
        </w:tc>
        <w:tc>
          <w:tcPr>
            <w:tcW w:w="144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b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>
              <w:rPr>
                <w:rFonts w:ascii="Times New Roman" w:hAnsi="宋体" w:hint="eastAsia"/>
                <w:kern w:val="2"/>
                <w:sz w:val="21"/>
                <w:szCs w:val="21"/>
              </w:rPr>
              <w:t>16</w:t>
            </w:r>
            <w:r>
              <w:rPr>
                <w:rFonts w:ascii="Times New Roman" w:hAnsi="宋体" w:hint="eastAsia"/>
                <w:kern w:val="2"/>
                <w:sz w:val="21"/>
                <w:szCs w:val="21"/>
              </w:rPr>
              <w:t>组</w:t>
            </w:r>
          </w:p>
        </w:tc>
      </w:tr>
      <w:tr w:rsidR="00017C2B" w:rsidRPr="00017C2B" w:rsidTr="00E416AF">
        <w:trPr>
          <w:cantSplit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b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调查者</w:t>
            </w:r>
          </w:p>
        </w:tc>
        <w:tc>
          <w:tcPr>
            <w:tcW w:w="126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常慧</w:t>
            </w:r>
          </w:p>
        </w:tc>
        <w:tc>
          <w:tcPr>
            <w:tcW w:w="126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/>
                <w:kern w:val="2"/>
                <w:sz w:val="21"/>
                <w:szCs w:val="21"/>
              </w:rPr>
              <w:t>2016-08-06</w:t>
            </w:r>
          </w:p>
        </w:tc>
        <w:tc>
          <w:tcPr>
            <w:tcW w:w="144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审核人</w:t>
            </w:r>
          </w:p>
        </w:tc>
        <w:tc>
          <w:tcPr>
            <w:tcW w:w="126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>
              <w:rPr>
                <w:rFonts w:ascii="Times New Roman" w:hAnsi="宋体" w:hint="eastAsia"/>
                <w:kern w:val="2"/>
                <w:sz w:val="21"/>
                <w:szCs w:val="21"/>
              </w:rPr>
              <w:t>石东硕</w:t>
            </w:r>
          </w:p>
        </w:tc>
      </w:tr>
      <w:tr w:rsidR="00017C2B" w:rsidRPr="00017C2B" w:rsidTr="00E416AF">
        <w:trPr>
          <w:trHeight w:val="937"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功</w:t>
            </w:r>
            <w:r w:rsidRPr="00017C2B">
              <w:rPr>
                <w:rFonts w:ascii="Times New Roman" w:hAnsi="宋体"/>
                <w:kern w:val="2"/>
                <w:sz w:val="21"/>
                <w:szCs w:val="21"/>
              </w:rPr>
              <w:t xml:space="preserve"> </w:t>
            </w: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能</w:t>
            </w:r>
          </w:p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描</w:t>
            </w:r>
            <w:r w:rsidRPr="00017C2B">
              <w:rPr>
                <w:rFonts w:ascii="Times New Roman" w:hAnsi="宋体"/>
                <w:kern w:val="2"/>
                <w:sz w:val="21"/>
                <w:szCs w:val="21"/>
              </w:rPr>
              <w:t xml:space="preserve"> </w:t>
            </w: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对留言进行回复。</w:t>
            </w:r>
          </w:p>
        </w:tc>
      </w:tr>
      <w:tr w:rsidR="00017C2B" w:rsidRPr="00017C2B" w:rsidTr="00E416AF">
        <w:trPr>
          <w:trHeight w:val="604"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</w:tcPr>
          <w:p w:rsidR="00017C2B" w:rsidRPr="00017C2B" w:rsidRDefault="00017C2B" w:rsidP="00017C2B">
            <w:pPr>
              <w:spacing w:line="360" w:lineRule="auto"/>
              <w:ind w:left="12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文字或语音信息。</w:t>
            </w:r>
          </w:p>
        </w:tc>
      </w:tr>
      <w:tr w:rsidR="00017C2B" w:rsidRPr="00017C2B" w:rsidTr="00E416AF">
        <w:trPr>
          <w:trHeight w:val="944"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</w:tcPr>
          <w:p w:rsidR="00017C2B" w:rsidRPr="00017C2B" w:rsidRDefault="00017C2B" w:rsidP="00017C2B">
            <w:pPr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进入留言列表后，选择回复；</w:t>
            </w:r>
          </w:p>
          <w:p w:rsidR="00017C2B" w:rsidRPr="00017C2B" w:rsidRDefault="00017C2B" w:rsidP="00017C2B">
            <w:pPr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进入回复界面；</w:t>
            </w:r>
          </w:p>
          <w:p w:rsidR="00017C2B" w:rsidRPr="00017C2B" w:rsidRDefault="00017C2B" w:rsidP="00017C2B">
            <w:pPr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输入文字或语音信息；</w:t>
            </w:r>
          </w:p>
          <w:p w:rsidR="00017C2B" w:rsidRPr="00017C2B" w:rsidRDefault="00017C2B" w:rsidP="00017C2B">
            <w:pPr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点击发送；</w:t>
            </w:r>
          </w:p>
          <w:p w:rsidR="00017C2B" w:rsidRPr="00017C2B" w:rsidRDefault="00017C2B" w:rsidP="00017C2B">
            <w:pPr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系统保存回复并发送给联系人。</w:t>
            </w:r>
          </w:p>
        </w:tc>
      </w:tr>
      <w:tr w:rsidR="00017C2B" w:rsidRPr="00017C2B" w:rsidTr="00E416AF">
        <w:trPr>
          <w:trHeight w:val="758"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回复内容。</w:t>
            </w:r>
          </w:p>
        </w:tc>
      </w:tr>
      <w:tr w:rsidR="00017C2B" w:rsidRPr="00017C2B" w:rsidTr="00E416AF">
        <w:trPr>
          <w:trHeight w:val="769"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仅注册用户之间可进行交流。</w:t>
            </w:r>
          </w:p>
        </w:tc>
      </w:tr>
      <w:tr w:rsidR="00017C2B" w:rsidRPr="00017C2B" w:rsidTr="00E416AF">
        <w:trPr>
          <w:trHeight w:val="613"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lastRenderedPageBreak/>
              <w:t>界面要求</w:t>
            </w:r>
          </w:p>
        </w:tc>
        <w:tc>
          <w:tcPr>
            <w:tcW w:w="7020" w:type="dxa"/>
            <w:gridSpan w:val="5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color w:val="FF0000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简洁直观，容易操作</w:t>
            </w:r>
          </w:p>
        </w:tc>
      </w:tr>
    </w:tbl>
    <w:p w:rsidR="00017C2B" w:rsidRPr="00017C2B" w:rsidRDefault="00017C2B" w:rsidP="00017C2B">
      <w:pPr>
        <w:spacing w:line="360" w:lineRule="auto"/>
        <w:rPr>
          <w:sz w:val="24"/>
          <w:szCs w:val="24"/>
        </w:rPr>
      </w:pPr>
    </w:p>
    <w:p w:rsidR="00017C2B" w:rsidRDefault="00017C2B" w:rsidP="00B82507">
      <w:pPr>
        <w:pStyle w:val="4"/>
      </w:pPr>
      <w:bookmarkStart w:id="38" w:name="_Toc458456205"/>
      <w:r w:rsidRPr="00017C2B">
        <w:rPr>
          <w:rFonts w:hint="eastAsia"/>
        </w:rPr>
        <w:t>删除信息</w:t>
      </w:r>
      <w:bookmarkEnd w:id="38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1800"/>
        <w:gridCol w:w="1440"/>
        <w:gridCol w:w="1260"/>
      </w:tblGrid>
      <w:tr w:rsidR="00017C2B" w:rsidRPr="00017C2B" w:rsidTr="00E416AF">
        <w:trPr>
          <w:cantSplit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b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017C2B" w:rsidRPr="00017C2B" w:rsidRDefault="00C0786B" w:rsidP="00017C2B">
            <w:pPr>
              <w:spacing w:line="360" w:lineRule="auto"/>
              <w:jc w:val="both"/>
              <w:rPr>
                <w:rFonts w:ascii="Times New Roman" w:hAnsi="宋体"/>
                <w:bCs/>
                <w:kern w:val="2"/>
                <w:sz w:val="21"/>
                <w:szCs w:val="21"/>
              </w:rPr>
            </w:pPr>
            <w:r>
              <w:rPr>
                <w:rFonts w:ascii="Times New Roman" w:hAnsi="宋体"/>
                <w:bCs/>
                <w:kern w:val="2"/>
                <w:sz w:val="21"/>
                <w:szCs w:val="21"/>
              </w:rPr>
              <w:t>3.1.4</w:t>
            </w:r>
          </w:p>
        </w:tc>
        <w:tc>
          <w:tcPr>
            <w:tcW w:w="126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b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bCs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Cs/>
                <w:kern w:val="2"/>
                <w:sz w:val="21"/>
                <w:szCs w:val="21"/>
              </w:rPr>
              <w:t>删除信息</w:t>
            </w:r>
          </w:p>
        </w:tc>
        <w:tc>
          <w:tcPr>
            <w:tcW w:w="144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b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>
              <w:rPr>
                <w:rFonts w:ascii="Times New Roman" w:hAnsi="宋体" w:hint="eastAsia"/>
                <w:kern w:val="2"/>
                <w:sz w:val="21"/>
                <w:szCs w:val="21"/>
              </w:rPr>
              <w:t>16</w:t>
            </w:r>
            <w:r>
              <w:rPr>
                <w:rFonts w:ascii="Times New Roman" w:hAnsi="宋体" w:hint="eastAsia"/>
                <w:kern w:val="2"/>
                <w:sz w:val="21"/>
                <w:szCs w:val="21"/>
              </w:rPr>
              <w:t>组</w:t>
            </w:r>
          </w:p>
        </w:tc>
      </w:tr>
      <w:tr w:rsidR="00017C2B" w:rsidRPr="00017C2B" w:rsidTr="00E416AF">
        <w:trPr>
          <w:cantSplit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b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调查者</w:t>
            </w:r>
          </w:p>
        </w:tc>
        <w:tc>
          <w:tcPr>
            <w:tcW w:w="126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常慧</w:t>
            </w:r>
          </w:p>
        </w:tc>
        <w:tc>
          <w:tcPr>
            <w:tcW w:w="126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/>
                <w:kern w:val="2"/>
                <w:sz w:val="21"/>
                <w:szCs w:val="21"/>
              </w:rPr>
              <w:t>2016-08-06</w:t>
            </w:r>
          </w:p>
        </w:tc>
        <w:tc>
          <w:tcPr>
            <w:tcW w:w="144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审核人</w:t>
            </w:r>
          </w:p>
        </w:tc>
        <w:tc>
          <w:tcPr>
            <w:tcW w:w="126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>
              <w:rPr>
                <w:rFonts w:ascii="Times New Roman" w:hAnsi="宋体" w:hint="eastAsia"/>
                <w:kern w:val="2"/>
                <w:sz w:val="21"/>
                <w:szCs w:val="21"/>
              </w:rPr>
              <w:t>石东硕</w:t>
            </w:r>
          </w:p>
        </w:tc>
      </w:tr>
      <w:tr w:rsidR="00017C2B" w:rsidRPr="00017C2B" w:rsidTr="00E416AF">
        <w:trPr>
          <w:trHeight w:val="937"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功</w:t>
            </w:r>
            <w:r w:rsidRPr="00017C2B">
              <w:rPr>
                <w:rFonts w:ascii="Times New Roman" w:hAnsi="宋体"/>
                <w:kern w:val="2"/>
                <w:sz w:val="21"/>
                <w:szCs w:val="21"/>
              </w:rPr>
              <w:t xml:space="preserve"> </w:t>
            </w: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能</w:t>
            </w:r>
          </w:p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描</w:t>
            </w:r>
            <w:r w:rsidRPr="00017C2B">
              <w:rPr>
                <w:rFonts w:ascii="Times New Roman" w:hAnsi="宋体"/>
                <w:kern w:val="2"/>
                <w:sz w:val="21"/>
                <w:szCs w:val="21"/>
              </w:rPr>
              <w:t xml:space="preserve"> </w:t>
            </w: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删除接收到的留言。</w:t>
            </w:r>
          </w:p>
        </w:tc>
      </w:tr>
      <w:tr w:rsidR="00017C2B" w:rsidRPr="00017C2B" w:rsidTr="00E416AF">
        <w:trPr>
          <w:trHeight w:val="604"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</w:tcPr>
          <w:p w:rsidR="00017C2B" w:rsidRPr="00017C2B" w:rsidRDefault="00017C2B" w:rsidP="00017C2B">
            <w:pPr>
              <w:spacing w:line="360" w:lineRule="auto"/>
              <w:ind w:left="12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</w:p>
        </w:tc>
      </w:tr>
      <w:tr w:rsidR="00017C2B" w:rsidRPr="00017C2B" w:rsidTr="00E416AF">
        <w:trPr>
          <w:trHeight w:val="944"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</w:tcPr>
          <w:p w:rsidR="00017C2B" w:rsidRPr="00017C2B" w:rsidRDefault="00017C2B" w:rsidP="00017C2B">
            <w:pPr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进入留言列表后。选择一条留言点击删除；</w:t>
            </w:r>
          </w:p>
          <w:p w:rsidR="00017C2B" w:rsidRPr="00017C2B" w:rsidRDefault="00017C2B" w:rsidP="00017C2B">
            <w:pPr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系统删除留言，刷新留言列表。</w:t>
            </w:r>
          </w:p>
        </w:tc>
      </w:tr>
      <w:tr w:rsidR="00017C2B" w:rsidRPr="00017C2B" w:rsidTr="00E416AF">
        <w:trPr>
          <w:trHeight w:val="758"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</w:p>
        </w:tc>
      </w:tr>
      <w:tr w:rsidR="00017C2B" w:rsidRPr="00017C2B" w:rsidTr="00E416AF">
        <w:trPr>
          <w:trHeight w:val="769"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</w:p>
        </w:tc>
      </w:tr>
      <w:tr w:rsidR="00017C2B" w:rsidRPr="00017C2B" w:rsidTr="00E416AF">
        <w:trPr>
          <w:trHeight w:val="613"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color w:val="FF0000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简洁直观，容易操作</w:t>
            </w:r>
          </w:p>
        </w:tc>
      </w:tr>
    </w:tbl>
    <w:p w:rsidR="00017C2B" w:rsidRPr="00017C2B" w:rsidRDefault="00017C2B" w:rsidP="00017C2B">
      <w:pPr>
        <w:spacing w:line="360" w:lineRule="auto"/>
        <w:rPr>
          <w:sz w:val="24"/>
          <w:szCs w:val="24"/>
        </w:rPr>
      </w:pPr>
    </w:p>
    <w:p w:rsidR="00382FAB" w:rsidRDefault="00382FAB" w:rsidP="00B82507">
      <w:pPr>
        <w:pStyle w:val="3"/>
      </w:pPr>
      <w:bookmarkStart w:id="39" w:name="_Toc458456206"/>
      <w:r>
        <w:rPr>
          <w:rFonts w:hint="eastAsia"/>
        </w:rPr>
        <w:t>课后作业</w:t>
      </w:r>
      <w:bookmarkEnd w:id="39"/>
    </w:p>
    <w:p w:rsidR="00017C2B" w:rsidRDefault="00017C2B" w:rsidP="00B82507">
      <w:pPr>
        <w:pStyle w:val="4"/>
      </w:pPr>
      <w:bookmarkStart w:id="40" w:name="_Toc458456207"/>
      <w:r w:rsidRPr="00017C2B">
        <w:rPr>
          <w:rFonts w:hint="eastAsia"/>
        </w:rPr>
        <w:t>课后作业</w:t>
      </w:r>
      <w:r w:rsidRPr="00017C2B">
        <w:t>用例图</w:t>
      </w:r>
      <w:bookmarkEnd w:id="40"/>
    </w:p>
    <w:p w:rsidR="00017C2B" w:rsidRPr="00017C2B" w:rsidRDefault="007B43E6" w:rsidP="00017C2B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95975" cy="27241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C2B" w:rsidRDefault="00017C2B" w:rsidP="00B82507">
      <w:pPr>
        <w:pStyle w:val="4"/>
      </w:pPr>
      <w:bookmarkStart w:id="41" w:name="_Toc458456208"/>
      <w:r w:rsidRPr="00017C2B">
        <w:rPr>
          <w:rFonts w:hint="eastAsia"/>
        </w:rPr>
        <w:lastRenderedPageBreak/>
        <w:t>发布课后作业</w:t>
      </w:r>
      <w:bookmarkEnd w:id="41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1800"/>
        <w:gridCol w:w="1440"/>
        <w:gridCol w:w="1260"/>
      </w:tblGrid>
      <w:tr w:rsidR="00017C2B" w:rsidRPr="00017C2B" w:rsidTr="00E416AF">
        <w:trPr>
          <w:cantSplit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b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017C2B" w:rsidRPr="00017C2B" w:rsidRDefault="00C0786B" w:rsidP="00017C2B">
            <w:pPr>
              <w:spacing w:line="360" w:lineRule="auto"/>
              <w:jc w:val="both"/>
              <w:rPr>
                <w:rFonts w:ascii="Times New Roman" w:hAnsi="宋体"/>
                <w:bCs/>
                <w:kern w:val="2"/>
                <w:sz w:val="21"/>
                <w:szCs w:val="21"/>
              </w:rPr>
            </w:pPr>
            <w:r>
              <w:rPr>
                <w:rFonts w:ascii="Times New Roman" w:hAnsi="宋体"/>
                <w:bCs/>
                <w:kern w:val="2"/>
                <w:sz w:val="21"/>
                <w:szCs w:val="21"/>
              </w:rPr>
              <w:t>3.1.5</w:t>
            </w:r>
          </w:p>
        </w:tc>
        <w:tc>
          <w:tcPr>
            <w:tcW w:w="126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b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bCs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Cs/>
                <w:kern w:val="2"/>
                <w:sz w:val="21"/>
                <w:szCs w:val="21"/>
              </w:rPr>
              <w:t>发布课后作业</w:t>
            </w:r>
          </w:p>
        </w:tc>
        <w:tc>
          <w:tcPr>
            <w:tcW w:w="144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b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>
              <w:rPr>
                <w:rFonts w:ascii="Times New Roman" w:hAnsi="宋体" w:hint="eastAsia"/>
                <w:kern w:val="2"/>
                <w:sz w:val="21"/>
                <w:szCs w:val="21"/>
              </w:rPr>
              <w:t>16</w:t>
            </w:r>
            <w:r>
              <w:rPr>
                <w:rFonts w:ascii="Times New Roman" w:hAnsi="宋体" w:hint="eastAsia"/>
                <w:kern w:val="2"/>
                <w:sz w:val="21"/>
                <w:szCs w:val="21"/>
              </w:rPr>
              <w:t>组</w:t>
            </w:r>
          </w:p>
        </w:tc>
      </w:tr>
      <w:tr w:rsidR="00017C2B" w:rsidRPr="00017C2B" w:rsidTr="00E416AF">
        <w:trPr>
          <w:cantSplit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b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调查者</w:t>
            </w:r>
          </w:p>
        </w:tc>
        <w:tc>
          <w:tcPr>
            <w:tcW w:w="126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常慧</w:t>
            </w:r>
          </w:p>
        </w:tc>
        <w:tc>
          <w:tcPr>
            <w:tcW w:w="126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/>
                <w:kern w:val="2"/>
                <w:sz w:val="21"/>
                <w:szCs w:val="21"/>
              </w:rPr>
              <w:t>2016-08-06</w:t>
            </w:r>
          </w:p>
        </w:tc>
        <w:tc>
          <w:tcPr>
            <w:tcW w:w="144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审核人</w:t>
            </w:r>
          </w:p>
        </w:tc>
        <w:tc>
          <w:tcPr>
            <w:tcW w:w="126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>
              <w:rPr>
                <w:rFonts w:ascii="Times New Roman" w:hAnsi="宋体" w:hint="eastAsia"/>
                <w:kern w:val="2"/>
                <w:sz w:val="21"/>
                <w:szCs w:val="21"/>
              </w:rPr>
              <w:t>石东硕</w:t>
            </w:r>
          </w:p>
        </w:tc>
      </w:tr>
      <w:tr w:rsidR="00017C2B" w:rsidRPr="00017C2B" w:rsidTr="00E416AF">
        <w:trPr>
          <w:trHeight w:val="937"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功</w:t>
            </w:r>
            <w:r w:rsidRPr="00017C2B">
              <w:rPr>
                <w:rFonts w:ascii="Times New Roman" w:hAnsi="宋体"/>
                <w:kern w:val="2"/>
                <w:sz w:val="21"/>
                <w:szCs w:val="21"/>
              </w:rPr>
              <w:t xml:space="preserve"> </w:t>
            </w: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能</w:t>
            </w:r>
          </w:p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描</w:t>
            </w:r>
            <w:r w:rsidRPr="00017C2B">
              <w:rPr>
                <w:rFonts w:ascii="Times New Roman" w:hAnsi="宋体"/>
                <w:kern w:val="2"/>
                <w:sz w:val="21"/>
                <w:szCs w:val="21"/>
              </w:rPr>
              <w:t xml:space="preserve"> </w:t>
            </w: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本功能由老师发布课后作业信息，供家长和学生查询。</w:t>
            </w:r>
          </w:p>
        </w:tc>
      </w:tr>
      <w:tr w:rsidR="00017C2B" w:rsidRPr="00017C2B" w:rsidTr="00E416AF">
        <w:trPr>
          <w:trHeight w:val="604"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</w:tcPr>
          <w:p w:rsidR="00017C2B" w:rsidRPr="00017C2B" w:rsidRDefault="00017C2B" w:rsidP="00017C2B">
            <w:pPr>
              <w:spacing w:line="360" w:lineRule="auto"/>
              <w:ind w:left="12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课后作业信息</w:t>
            </w:r>
          </w:p>
        </w:tc>
      </w:tr>
      <w:tr w:rsidR="00017C2B" w:rsidRPr="00017C2B" w:rsidTr="00E416AF">
        <w:trPr>
          <w:trHeight w:val="944"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</w:tcPr>
          <w:p w:rsidR="00017C2B" w:rsidRPr="00017C2B" w:rsidRDefault="00017C2B" w:rsidP="00017C2B">
            <w:pPr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老师选择课后作业；</w:t>
            </w:r>
          </w:p>
          <w:p w:rsidR="00017C2B" w:rsidRPr="00017C2B" w:rsidRDefault="00017C2B" w:rsidP="00017C2B">
            <w:pPr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系统显示课后作业界面；</w:t>
            </w:r>
          </w:p>
          <w:p w:rsidR="00017C2B" w:rsidRPr="00017C2B" w:rsidRDefault="00017C2B" w:rsidP="00017C2B">
            <w:pPr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老师选择发布课后作业；</w:t>
            </w:r>
          </w:p>
          <w:p w:rsidR="00017C2B" w:rsidRPr="00017C2B" w:rsidRDefault="00017C2B" w:rsidP="00017C2B">
            <w:pPr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系统显示课后作业编辑界面；</w:t>
            </w:r>
          </w:p>
          <w:p w:rsidR="00017C2B" w:rsidRPr="00017C2B" w:rsidRDefault="00017C2B" w:rsidP="00017C2B">
            <w:pPr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选择科目；</w:t>
            </w:r>
          </w:p>
          <w:p w:rsidR="00017C2B" w:rsidRPr="00017C2B" w:rsidRDefault="00017C2B" w:rsidP="00017C2B">
            <w:pPr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输入课后作业内容；</w:t>
            </w:r>
          </w:p>
          <w:p w:rsidR="00017C2B" w:rsidRPr="00017C2B" w:rsidRDefault="00017C2B" w:rsidP="00017C2B">
            <w:pPr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点击发送；</w:t>
            </w:r>
          </w:p>
          <w:p w:rsidR="00017C2B" w:rsidRPr="00017C2B" w:rsidRDefault="00017C2B" w:rsidP="00017C2B">
            <w:pPr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系统刷新课后作业信息。</w:t>
            </w:r>
          </w:p>
        </w:tc>
      </w:tr>
      <w:tr w:rsidR="00017C2B" w:rsidRPr="00017C2B" w:rsidTr="00E416AF">
        <w:trPr>
          <w:trHeight w:val="758"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课后作业信息</w:t>
            </w:r>
          </w:p>
        </w:tc>
      </w:tr>
      <w:tr w:rsidR="00017C2B" w:rsidRPr="00017C2B" w:rsidTr="00E416AF">
        <w:trPr>
          <w:trHeight w:val="769"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仅老师具备此功能。</w:t>
            </w:r>
          </w:p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老师只能发布自己科目的作业。</w:t>
            </w:r>
          </w:p>
        </w:tc>
      </w:tr>
      <w:tr w:rsidR="00017C2B" w:rsidRPr="00017C2B" w:rsidTr="00E416AF">
        <w:trPr>
          <w:trHeight w:val="613"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color w:val="FF0000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简洁直观，容易操作</w:t>
            </w:r>
          </w:p>
        </w:tc>
      </w:tr>
    </w:tbl>
    <w:p w:rsidR="00017C2B" w:rsidRPr="00017C2B" w:rsidRDefault="00017C2B" w:rsidP="00017C2B">
      <w:pPr>
        <w:spacing w:line="360" w:lineRule="auto"/>
        <w:rPr>
          <w:sz w:val="24"/>
          <w:szCs w:val="24"/>
        </w:rPr>
      </w:pPr>
    </w:p>
    <w:p w:rsidR="00017C2B" w:rsidRDefault="00017C2B" w:rsidP="00B82507">
      <w:pPr>
        <w:pStyle w:val="4"/>
      </w:pPr>
      <w:bookmarkStart w:id="42" w:name="_Toc458456209"/>
      <w:r w:rsidRPr="00017C2B">
        <w:rPr>
          <w:rFonts w:hint="eastAsia"/>
        </w:rPr>
        <w:t>查看课后作业</w:t>
      </w:r>
      <w:bookmarkEnd w:id="42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1800"/>
        <w:gridCol w:w="1440"/>
        <w:gridCol w:w="1260"/>
      </w:tblGrid>
      <w:tr w:rsidR="00017C2B" w:rsidRPr="00017C2B" w:rsidTr="00E416AF">
        <w:trPr>
          <w:cantSplit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b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017C2B" w:rsidRPr="00017C2B" w:rsidRDefault="00C0786B" w:rsidP="00017C2B">
            <w:pPr>
              <w:spacing w:line="360" w:lineRule="auto"/>
              <w:jc w:val="both"/>
              <w:rPr>
                <w:rFonts w:ascii="Times New Roman" w:hAnsi="宋体"/>
                <w:bCs/>
                <w:kern w:val="2"/>
                <w:sz w:val="21"/>
                <w:szCs w:val="21"/>
              </w:rPr>
            </w:pPr>
            <w:r>
              <w:rPr>
                <w:rFonts w:ascii="Times New Roman" w:hAnsi="宋体"/>
                <w:bCs/>
                <w:kern w:val="2"/>
                <w:sz w:val="21"/>
                <w:szCs w:val="21"/>
              </w:rPr>
              <w:t>3.1.5</w:t>
            </w:r>
          </w:p>
        </w:tc>
        <w:tc>
          <w:tcPr>
            <w:tcW w:w="126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b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bCs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Cs/>
                <w:kern w:val="2"/>
                <w:sz w:val="21"/>
                <w:szCs w:val="21"/>
              </w:rPr>
              <w:t>查看课后作业</w:t>
            </w:r>
          </w:p>
        </w:tc>
        <w:tc>
          <w:tcPr>
            <w:tcW w:w="144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b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>
              <w:rPr>
                <w:rFonts w:ascii="Times New Roman" w:hAnsi="宋体" w:hint="eastAsia"/>
                <w:kern w:val="2"/>
                <w:sz w:val="21"/>
                <w:szCs w:val="21"/>
              </w:rPr>
              <w:t>16</w:t>
            </w:r>
            <w:r>
              <w:rPr>
                <w:rFonts w:ascii="Times New Roman" w:hAnsi="宋体" w:hint="eastAsia"/>
                <w:kern w:val="2"/>
                <w:sz w:val="21"/>
                <w:szCs w:val="21"/>
              </w:rPr>
              <w:t>组</w:t>
            </w:r>
          </w:p>
        </w:tc>
      </w:tr>
      <w:tr w:rsidR="00017C2B" w:rsidRPr="00017C2B" w:rsidTr="00E416AF">
        <w:trPr>
          <w:cantSplit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b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调查者</w:t>
            </w:r>
          </w:p>
        </w:tc>
        <w:tc>
          <w:tcPr>
            <w:tcW w:w="126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常慧</w:t>
            </w:r>
          </w:p>
        </w:tc>
        <w:tc>
          <w:tcPr>
            <w:tcW w:w="126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/>
                <w:kern w:val="2"/>
                <w:sz w:val="21"/>
                <w:szCs w:val="21"/>
              </w:rPr>
              <w:t>2016-08-06</w:t>
            </w:r>
          </w:p>
        </w:tc>
        <w:tc>
          <w:tcPr>
            <w:tcW w:w="144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审核人</w:t>
            </w:r>
          </w:p>
        </w:tc>
        <w:tc>
          <w:tcPr>
            <w:tcW w:w="126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>
              <w:rPr>
                <w:rFonts w:ascii="Times New Roman" w:hAnsi="宋体" w:hint="eastAsia"/>
                <w:kern w:val="2"/>
                <w:sz w:val="21"/>
                <w:szCs w:val="21"/>
              </w:rPr>
              <w:t>石东硕</w:t>
            </w:r>
          </w:p>
        </w:tc>
      </w:tr>
      <w:tr w:rsidR="00017C2B" w:rsidRPr="00017C2B" w:rsidTr="00E416AF">
        <w:trPr>
          <w:trHeight w:val="937"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功</w:t>
            </w:r>
            <w:r w:rsidRPr="00017C2B">
              <w:rPr>
                <w:rFonts w:ascii="Times New Roman" w:hAnsi="宋体"/>
                <w:kern w:val="2"/>
                <w:sz w:val="21"/>
                <w:szCs w:val="21"/>
              </w:rPr>
              <w:t xml:space="preserve"> </w:t>
            </w: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能</w:t>
            </w:r>
          </w:p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描</w:t>
            </w:r>
            <w:r w:rsidRPr="00017C2B">
              <w:rPr>
                <w:rFonts w:ascii="Times New Roman" w:hAnsi="宋体"/>
                <w:kern w:val="2"/>
                <w:sz w:val="21"/>
                <w:szCs w:val="21"/>
              </w:rPr>
              <w:t xml:space="preserve"> </w:t>
            </w: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本功能浏览老师所发布的课后作业信息。</w:t>
            </w:r>
          </w:p>
        </w:tc>
      </w:tr>
      <w:tr w:rsidR="00017C2B" w:rsidRPr="00017C2B" w:rsidTr="00E416AF">
        <w:trPr>
          <w:trHeight w:val="604"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</w:tcPr>
          <w:p w:rsidR="00017C2B" w:rsidRPr="00017C2B" w:rsidRDefault="00017C2B" w:rsidP="00017C2B">
            <w:pPr>
              <w:spacing w:line="360" w:lineRule="auto"/>
              <w:ind w:left="12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</w:p>
        </w:tc>
      </w:tr>
      <w:tr w:rsidR="00017C2B" w:rsidRPr="00017C2B" w:rsidTr="00E416AF">
        <w:trPr>
          <w:trHeight w:val="944"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lastRenderedPageBreak/>
              <w:t>处理描述</w:t>
            </w:r>
          </w:p>
        </w:tc>
        <w:tc>
          <w:tcPr>
            <w:tcW w:w="7020" w:type="dxa"/>
            <w:gridSpan w:val="5"/>
          </w:tcPr>
          <w:p w:rsidR="00017C2B" w:rsidRPr="00017C2B" w:rsidRDefault="00017C2B" w:rsidP="00017C2B">
            <w:pPr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学生</w:t>
            </w:r>
            <w:r w:rsidRPr="00017C2B">
              <w:rPr>
                <w:rFonts w:ascii="Times New Roman" w:hAnsi="宋体"/>
                <w:kern w:val="2"/>
                <w:sz w:val="21"/>
                <w:szCs w:val="21"/>
              </w:rPr>
              <w:t>/</w:t>
            </w: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家长选择课后作业；</w:t>
            </w:r>
          </w:p>
          <w:p w:rsidR="00017C2B" w:rsidRPr="00017C2B" w:rsidRDefault="00017C2B" w:rsidP="00017C2B">
            <w:pPr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老师</w:t>
            </w:r>
            <w:r w:rsidRPr="00017C2B">
              <w:rPr>
                <w:rFonts w:ascii="Times New Roman" w:hAnsi="宋体"/>
                <w:kern w:val="2"/>
                <w:sz w:val="21"/>
                <w:szCs w:val="21"/>
              </w:rPr>
              <w:t>/</w:t>
            </w: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学生</w:t>
            </w:r>
            <w:r w:rsidRPr="00017C2B">
              <w:rPr>
                <w:rFonts w:ascii="Times New Roman" w:hAnsi="宋体"/>
                <w:kern w:val="2"/>
                <w:sz w:val="21"/>
                <w:szCs w:val="21"/>
              </w:rPr>
              <w:t>/</w:t>
            </w: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家长选择科目；</w:t>
            </w:r>
          </w:p>
          <w:p w:rsidR="00017C2B" w:rsidRPr="00017C2B" w:rsidRDefault="00017C2B" w:rsidP="00017C2B">
            <w:pPr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浏览课后作业；</w:t>
            </w:r>
          </w:p>
          <w:p w:rsidR="00017C2B" w:rsidRPr="00017C2B" w:rsidRDefault="00017C2B" w:rsidP="00017C2B">
            <w:pPr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退出。</w:t>
            </w:r>
          </w:p>
        </w:tc>
      </w:tr>
      <w:tr w:rsidR="00017C2B" w:rsidRPr="00017C2B" w:rsidTr="00E416AF">
        <w:trPr>
          <w:trHeight w:val="758"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</w:p>
        </w:tc>
      </w:tr>
      <w:tr w:rsidR="00017C2B" w:rsidRPr="00017C2B" w:rsidTr="00E416AF">
        <w:trPr>
          <w:trHeight w:val="769"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只能浏览本次课后作业。</w:t>
            </w:r>
          </w:p>
        </w:tc>
      </w:tr>
      <w:tr w:rsidR="00017C2B" w:rsidRPr="00017C2B" w:rsidTr="00E416AF">
        <w:trPr>
          <w:trHeight w:val="613"/>
        </w:trPr>
        <w:tc>
          <w:tcPr>
            <w:tcW w:w="1080" w:type="dxa"/>
            <w:vAlign w:val="center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</w:tcPr>
          <w:p w:rsidR="00017C2B" w:rsidRPr="00017C2B" w:rsidRDefault="00017C2B" w:rsidP="00017C2B">
            <w:pPr>
              <w:spacing w:line="360" w:lineRule="auto"/>
              <w:jc w:val="both"/>
              <w:rPr>
                <w:rFonts w:ascii="Times New Roman" w:hAnsi="宋体"/>
                <w:color w:val="FF0000"/>
                <w:kern w:val="2"/>
                <w:sz w:val="21"/>
                <w:szCs w:val="21"/>
              </w:rPr>
            </w:pPr>
            <w:r w:rsidRPr="00017C2B">
              <w:rPr>
                <w:rFonts w:ascii="Times New Roman" w:hAnsi="宋体" w:hint="eastAsia"/>
                <w:kern w:val="2"/>
                <w:sz w:val="21"/>
                <w:szCs w:val="21"/>
              </w:rPr>
              <w:t>简洁直观，容易操作</w:t>
            </w:r>
          </w:p>
        </w:tc>
      </w:tr>
    </w:tbl>
    <w:p w:rsidR="007B43E6" w:rsidRDefault="007B43E6" w:rsidP="007B43E6">
      <w:pPr>
        <w:pStyle w:val="4"/>
        <w:numPr>
          <w:ilvl w:val="0"/>
          <w:numId w:val="0"/>
        </w:numPr>
      </w:pPr>
    </w:p>
    <w:p w:rsidR="00017C2B" w:rsidRDefault="007B43E6" w:rsidP="007B43E6">
      <w:pPr>
        <w:pStyle w:val="4"/>
      </w:pPr>
      <w:bookmarkStart w:id="43" w:name="_Toc458456210"/>
      <w:r>
        <w:rPr>
          <w:rFonts w:hint="eastAsia"/>
        </w:rPr>
        <w:t>删除</w:t>
      </w:r>
      <w:r>
        <w:t>课后作业</w:t>
      </w:r>
      <w:bookmarkEnd w:id="43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1800"/>
        <w:gridCol w:w="1440"/>
        <w:gridCol w:w="1260"/>
      </w:tblGrid>
      <w:tr w:rsidR="007B43E6" w:rsidRPr="007B43E6" w:rsidTr="006F4AA2">
        <w:trPr>
          <w:cantSplit/>
        </w:trPr>
        <w:tc>
          <w:tcPr>
            <w:tcW w:w="1080" w:type="dxa"/>
            <w:vAlign w:val="center"/>
          </w:tcPr>
          <w:p w:rsidR="007B43E6" w:rsidRPr="007B43E6" w:rsidRDefault="007B43E6" w:rsidP="007B43E6">
            <w:pPr>
              <w:spacing w:line="360" w:lineRule="auto"/>
              <w:jc w:val="both"/>
              <w:rPr>
                <w:rFonts w:ascii="Times New Roman" w:hAnsi="宋体"/>
                <w:b/>
                <w:kern w:val="2"/>
                <w:sz w:val="21"/>
                <w:szCs w:val="21"/>
              </w:rPr>
            </w:pPr>
            <w:r w:rsidRPr="007B43E6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7B43E6" w:rsidRPr="007B43E6" w:rsidRDefault="007B43E6" w:rsidP="007B43E6">
            <w:pPr>
              <w:spacing w:line="360" w:lineRule="auto"/>
              <w:jc w:val="both"/>
              <w:rPr>
                <w:rFonts w:ascii="Times New Roman" w:hAnsi="宋体"/>
                <w:bCs/>
                <w:kern w:val="2"/>
                <w:sz w:val="21"/>
                <w:szCs w:val="21"/>
              </w:rPr>
            </w:pPr>
            <w:r w:rsidRPr="007B43E6">
              <w:rPr>
                <w:rFonts w:ascii="Times New Roman" w:hAnsi="宋体"/>
                <w:bCs/>
                <w:kern w:val="2"/>
                <w:sz w:val="21"/>
                <w:szCs w:val="21"/>
              </w:rPr>
              <w:t>3.1.5</w:t>
            </w:r>
          </w:p>
        </w:tc>
        <w:tc>
          <w:tcPr>
            <w:tcW w:w="1260" w:type="dxa"/>
            <w:vAlign w:val="center"/>
          </w:tcPr>
          <w:p w:rsidR="007B43E6" w:rsidRPr="007B43E6" w:rsidRDefault="007B43E6" w:rsidP="007B43E6">
            <w:pPr>
              <w:spacing w:line="360" w:lineRule="auto"/>
              <w:jc w:val="both"/>
              <w:rPr>
                <w:rFonts w:ascii="Times New Roman" w:hAnsi="宋体"/>
                <w:b/>
                <w:kern w:val="2"/>
                <w:sz w:val="21"/>
                <w:szCs w:val="21"/>
              </w:rPr>
            </w:pPr>
            <w:r w:rsidRPr="007B43E6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vAlign w:val="center"/>
          </w:tcPr>
          <w:p w:rsidR="007B43E6" w:rsidRPr="007B43E6" w:rsidRDefault="007B43E6" w:rsidP="007B43E6">
            <w:pPr>
              <w:spacing w:line="360" w:lineRule="auto"/>
              <w:jc w:val="both"/>
              <w:rPr>
                <w:rFonts w:ascii="Times New Roman" w:hAnsi="宋体"/>
                <w:bCs/>
                <w:kern w:val="2"/>
                <w:sz w:val="21"/>
                <w:szCs w:val="21"/>
              </w:rPr>
            </w:pPr>
            <w:r w:rsidRPr="007B43E6">
              <w:rPr>
                <w:rFonts w:ascii="Times New Roman" w:hAnsi="宋体" w:hint="eastAsia"/>
                <w:bCs/>
                <w:kern w:val="2"/>
                <w:sz w:val="21"/>
                <w:szCs w:val="21"/>
              </w:rPr>
              <w:t>删除课后作业</w:t>
            </w:r>
          </w:p>
        </w:tc>
        <w:tc>
          <w:tcPr>
            <w:tcW w:w="1440" w:type="dxa"/>
            <w:vAlign w:val="center"/>
          </w:tcPr>
          <w:p w:rsidR="007B43E6" w:rsidRPr="007B43E6" w:rsidRDefault="007B43E6" w:rsidP="007B43E6">
            <w:pPr>
              <w:spacing w:line="360" w:lineRule="auto"/>
              <w:jc w:val="both"/>
              <w:rPr>
                <w:rFonts w:ascii="Times New Roman" w:hAnsi="宋体"/>
                <w:b/>
                <w:kern w:val="2"/>
                <w:sz w:val="21"/>
                <w:szCs w:val="21"/>
              </w:rPr>
            </w:pPr>
            <w:r w:rsidRPr="007B43E6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vAlign w:val="center"/>
          </w:tcPr>
          <w:p w:rsidR="007B43E6" w:rsidRPr="007B43E6" w:rsidRDefault="007B43E6" w:rsidP="007B43E6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7B43E6">
              <w:rPr>
                <w:rFonts w:ascii="Times New Roman" w:hAnsi="宋体"/>
                <w:kern w:val="2"/>
                <w:sz w:val="21"/>
                <w:szCs w:val="21"/>
              </w:rPr>
              <w:t>16</w:t>
            </w:r>
            <w:r w:rsidRPr="007B43E6">
              <w:rPr>
                <w:rFonts w:ascii="Times New Roman" w:hAnsi="宋体" w:hint="eastAsia"/>
                <w:kern w:val="2"/>
                <w:sz w:val="21"/>
                <w:szCs w:val="21"/>
              </w:rPr>
              <w:t>组</w:t>
            </w:r>
          </w:p>
        </w:tc>
      </w:tr>
      <w:tr w:rsidR="007B43E6" w:rsidRPr="007B43E6" w:rsidTr="006F4AA2">
        <w:trPr>
          <w:cantSplit/>
        </w:trPr>
        <w:tc>
          <w:tcPr>
            <w:tcW w:w="1080" w:type="dxa"/>
            <w:vAlign w:val="center"/>
          </w:tcPr>
          <w:p w:rsidR="007B43E6" w:rsidRPr="007B43E6" w:rsidRDefault="007B43E6" w:rsidP="007B43E6">
            <w:pPr>
              <w:spacing w:line="360" w:lineRule="auto"/>
              <w:jc w:val="both"/>
              <w:rPr>
                <w:rFonts w:ascii="Times New Roman" w:hAnsi="宋体"/>
                <w:b/>
                <w:kern w:val="2"/>
                <w:sz w:val="21"/>
                <w:szCs w:val="21"/>
              </w:rPr>
            </w:pPr>
            <w:r w:rsidRPr="007B43E6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调查者</w:t>
            </w:r>
          </w:p>
        </w:tc>
        <w:tc>
          <w:tcPr>
            <w:tcW w:w="1260" w:type="dxa"/>
            <w:vAlign w:val="center"/>
          </w:tcPr>
          <w:p w:rsidR="007B43E6" w:rsidRPr="007B43E6" w:rsidRDefault="007B43E6" w:rsidP="007B43E6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7B43E6">
              <w:rPr>
                <w:rFonts w:ascii="Times New Roman" w:hAnsi="宋体" w:hint="eastAsia"/>
                <w:kern w:val="2"/>
                <w:sz w:val="21"/>
                <w:szCs w:val="21"/>
              </w:rPr>
              <w:t>常慧</w:t>
            </w:r>
          </w:p>
        </w:tc>
        <w:tc>
          <w:tcPr>
            <w:tcW w:w="1260" w:type="dxa"/>
            <w:vAlign w:val="center"/>
          </w:tcPr>
          <w:p w:rsidR="007B43E6" w:rsidRPr="007B43E6" w:rsidRDefault="007B43E6" w:rsidP="007B43E6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7B43E6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vAlign w:val="center"/>
          </w:tcPr>
          <w:p w:rsidR="007B43E6" w:rsidRPr="007B43E6" w:rsidRDefault="007B43E6" w:rsidP="007B43E6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7B43E6">
              <w:rPr>
                <w:rFonts w:ascii="Times New Roman" w:hAnsi="宋体"/>
                <w:kern w:val="2"/>
                <w:sz w:val="21"/>
                <w:szCs w:val="21"/>
              </w:rPr>
              <w:t>2016-08-06</w:t>
            </w:r>
          </w:p>
        </w:tc>
        <w:tc>
          <w:tcPr>
            <w:tcW w:w="1440" w:type="dxa"/>
            <w:vAlign w:val="center"/>
          </w:tcPr>
          <w:p w:rsidR="007B43E6" w:rsidRPr="007B43E6" w:rsidRDefault="007B43E6" w:rsidP="007B43E6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7B43E6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审核人</w:t>
            </w:r>
          </w:p>
        </w:tc>
        <w:tc>
          <w:tcPr>
            <w:tcW w:w="1260" w:type="dxa"/>
            <w:vAlign w:val="center"/>
          </w:tcPr>
          <w:p w:rsidR="007B43E6" w:rsidRPr="007B43E6" w:rsidRDefault="007B43E6" w:rsidP="007B43E6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7B43E6">
              <w:rPr>
                <w:rFonts w:ascii="Times New Roman" w:hAnsi="宋体" w:hint="eastAsia"/>
                <w:kern w:val="2"/>
                <w:sz w:val="21"/>
                <w:szCs w:val="21"/>
              </w:rPr>
              <w:t>石东硕</w:t>
            </w:r>
          </w:p>
        </w:tc>
      </w:tr>
      <w:tr w:rsidR="007B43E6" w:rsidRPr="007B43E6" w:rsidTr="006F4AA2">
        <w:trPr>
          <w:trHeight w:val="937"/>
        </w:trPr>
        <w:tc>
          <w:tcPr>
            <w:tcW w:w="1080" w:type="dxa"/>
            <w:vAlign w:val="center"/>
          </w:tcPr>
          <w:p w:rsidR="007B43E6" w:rsidRPr="007B43E6" w:rsidRDefault="007B43E6" w:rsidP="007B43E6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7B43E6">
              <w:rPr>
                <w:rFonts w:ascii="Times New Roman" w:hAnsi="宋体" w:hint="eastAsia"/>
                <w:kern w:val="2"/>
                <w:sz w:val="21"/>
                <w:szCs w:val="21"/>
              </w:rPr>
              <w:t>功</w:t>
            </w:r>
            <w:r w:rsidRPr="007B43E6">
              <w:rPr>
                <w:rFonts w:ascii="Times New Roman" w:hAnsi="宋体"/>
                <w:kern w:val="2"/>
                <w:sz w:val="21"/>
                <w:szCs w:val="21"/>
              </w:rPr>
              <w:t xml:space="preserve"> </w:t>
            </w:r>
            <w:r w:rsidRPr="007B43E6">
              <w:rPr>
                <w:rFonts w:ascii="Times New Roman" w:hAnsi="宋体" w:hint="eastAsia"/>
                <w:kern w:val="2"/>
                <w:sz w:val="21"/>
                <w:szCs w:val="21"/>
              </w:rPr>
              <w:t>能</w:t>
            </w:r>
          </w:p>
          <w:p w:rsidR="007B43E6" w:rsidRPr="007B43E6" w:rsidRDefault="007B43E6" w:rsidP="007B43E6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7B43E6">
              <w:rPr>
                <w:rFonts w:ascii="Times New Roman" w:hAnsi="宋体" w:hint="eastAsia"/>
                <w:kern w:val="2"/>
                <w:sz w:val="21"/>
                <w:szCs w:val="21"/>
              </w:rPr>
              <w:t>描</w:t>
            </w:r>
            <w:r w:rsidRPr="007B43E6">
              <w:rPr>
                <w:rFonts w:ascii="Times New Roman" w:hAnsi="宋体"/>
                <w:kern w:val="2"/>
                <w:sz w:val="21"/>
                <w:szCs w:val="21"/>
              </w:rPr>
              <w:t xml:space="preserve"> </w:t>
            </w:r>
            <w:r w:rsidRPr="007B43E6">
              <w:rPr>
                <w:rFonts w:ascii="Times New Roman" w:hAnsi="宋体" w:hint="eastAsia"/>
                <w:kern w:val="2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</w:tcPr>
          <w:p w:rsidR="007B43E6" w:rsidRPr="007B43E6" w:rsidRDefault="007B43E6" w:rsidP="007B43E6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7B43E6">
              <w:rPr>
                <w:rFonts w:ascii="Times New Roman" w:hAnsi="宋体" w:hint="eastAsia"/>
                <w:kern w:val="2"/>
                <w:sz w:val="21"/>
                <w:szCs w:val="21"/>
              </w:rPr>
              <w:t>删除发布的课后作业。</w:t>
            </w:r>
          </w:p>
        </w:tc>
      </w:tr>
      <w:tr w:rsidR="007B43E6" w:rsidRPr="007B43E6" w:rsidTr="006F4AA2">
        <w:trPr>
          <w:trHeight w:val="604"/>
        </w:trPr>
        <w:tc>
          <w:tcPr>
            <w:tcW w:w="1080" w:type="dxa"/>
            <w:vAlign w:val="center"/>
          </w:tcPr>
          <w:p w:rsidR="007B43E6" w:rsidRPr="007B43E6" w:rsidRDefault="007B43E6" w:rsidP="007B43E6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7B43E6">
              <w:rPr>
                <w:rFonts w:ascii="Times New Roman" w:hAnsi="宋体" w:hint="eastAsia"/>
                <w:kern w:val="2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</w:tcPr>
          <w:p w:rsidR="007B43E6" w:rsidRPr="007B43E6" w:rsidRDefault="007B43E6" w:rsidP="007B43E6">
            <w:pPr>
              <w:spacing w:line="360" w:lineRule="auto"/>
              <w:ind w:left="12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</w:p>
        </w:tc>
      </w:tr>
      <w:tr w:rsidR="007B43E6" w:rsidRPr="007B43E6" w:rsidTr="006F4AA2">
        <w:trPr>
          <w:trHeight w:val="944"/>
        </w:trPr>
        <w:tc>
          <w:tcPr>
            <w:tcW w:w="1080" w:type="dxa"/>
            <w:vAlign w:val="center"/>
          </w:tcPr>
          <w:p w:rsidR="007B43E6" w:rsidRPr="007B43E6" w:rsidRDefault="007B43E6" w:rsidP="007B43E6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7B43E6">
              <w:rPr>
                <w:rFonts w:ascii="Times New Roman" w:hAnsi="宋体" w:hint="eastAsia"/>
                <w:kern w:val="2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</w:tcPr>
          <w:p w:rsidR="007B43E6" w:rsidRPr="007B43E6" w:rsidRDefault="007B43E6" w:rsidP="007B43E6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7B43E6">
              <w:rPr>
                <w:rFonts w:ascii="Times New Roman" w:hAnsi="宋体"/>
                <w:kern w:val="2"/>
                <w:sz w:val="21"/>
                <w:szCs w:val="21"/>
              </w:rPr>
              <w:t>1</w:t>
            </w:r>
            <w:r w:rsidRPr="007B43E6">
              <w:rPr>
                <w:rFonts w:ascii="Times New Roman" w:hAnsi="宋体" w:hint="eastAsia"/>
                <w:kern w:val="2"/>
                <w:sz w:val="21"/>
                <w:szCs w:val="21"/>
              </w:rPr>
              <w:t>、老师选择课后作业；</w:t>
            </w:r>
          </w:p>
          <w:p w:rsidR="007B43E6" w:rsidRPr="007B43E6" w:rsidRDefault="007B43E6" w:rsidP="007B43E6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7B43E6">
              <w:rPr>
                <w:rFonts w:ascii="Times New Roman" w:hAnsi="宋体"/>
                <w:kern w:val="2"/>
                <w:sz w:val="21"/>
                <w:szCs w:val="21"/>
              </w:rPr>
              <w:t>2</w:t>
            </w:r>
            <w:r w:rsidRPr="007B43E6">
              <w:rPr>
                <w:rFonts w:ascii="Times New Roman" w:hAnsi="宋体" w:hint="eastAsia"/>
                <w:kern w:val="2"/>
                <w:sz w:val="21"/>
                <w:szCs w:val="21"/>
              </w:rPr>
              <w:t>、老师选择科目；</w:t>
            </w:r>
          </w:p>
          <w:p w:rsidR="007B43E6" w:rsidRPr="007B43E6" w:rsidRDefault="007B43E6" w:rsidP="007B43E6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7B43E6">
              <w:rPr>
                <w:rFonts w:ascii="Times New Roman" w:hAnsi="宋体"/>
                <w:kern w:val="2"/>
                <w:sz w:val="21"/>
                <w:szCs w:val="21"/>
              </w:rPr>
              <w:t>3</w:t>
            </w:r>
            <w:r w:rsidRPr="007B43E6">
              <w:rPr>
                <w:rFonts w:ascii="Times New Roman" w:hAnsi="宋体" w:hint="eastAsia"/>
                <w:kern w:val="2"/>
                <w:sz w:val="21"/>
                <w:szCs w:val="21"/>
              </w:rPr>
              <w:t>、系统显示课后作业列表；</w:t>
            </w:r>
          </w:p>
          <w:p w:rsidR="007B43E6" w:rsidRPr="007B43E6" w:rsidRDefault="007B43E6" w:rsidP="007B43E6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7B43E6">
              <w:rPr>
                <w:rFonts w:ascii="Times New Roman" w:hAnsi="宋体"/>
                <w:kern w:val="2"/>
                <w:sz w:val="21"/>
                <w:szCs w:val="21"/>
              </w:rPr>
              <w:t>4</w:t>
            </w:r>
            <w:r w:rsidRPr="007B43E6">
              <w:rPr>
                <w:rFonts w:ascii="Times New Roman" w:hAnsi="宋体" w:hint="eastAsia"/>
                <w:kern w:val="2"/>
                <w:sz w:val="21"/>
                <w:szCs w:val="21"/>
              </w:rPr>
              <w:t>、选择一条课后作业点击删除；</w:t>
            </w:r>
          </w:p>
          <w:p w:rsidR="007B43E6" w:rsidRPr="007B43E6" w:rsidRDefault="007B43E6" w:rsidP="007B43E6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7B43E6">
              <w:rPr>
                <w:rFonts w:ascii="Times New Roman" w:hAnsi="宋体"/>
                <w:kern w:val="2"/>
                <w:sz w:val="21"/>
                <w:szCs w:val="21"/>
              </w:rPr>
              <w:t>5</w:t>
            </w:r>
            <w:r w:rsidRPr="007B43E6">
              <w:rPr>
                <w:rFonts w:ascii="Times New Roman" w:hAnsi="宋体" w:hint="eastAsia"/>
                <w:kern w:val="2"/>
                <w:sz w:val="21"/>
                <w:szCs w:val="21"/>
              </w:rPr>
              <w:t>、系统保存更改并刷新列表；</w:t>
            </w:r>
          </w:p>
          <w:p w:rsidR="007B43E6" w:rsidRPr="007B43E6" w:rsidRDefault="007B43E6" w:rsidP="007B43E6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7B43E6">
              <w:rPr>
                <w:rFonts w:ascii="Times New Roman" w:hAnsi="宋体"/>
                <w:kern w:val="2"/>
                <w:sz w:val="21"/>
                <w:szCs w:val="21"/>
              </w:rPr>
              <w:t>6</w:t>
            </w:r>
            <w:r w:rsidRPr="007B43E6">
              <w:rPr>
                <w:rFonts w:ascii="Times New Roman" w:hAnsi="宋体" w:hint="eastAsia"/>
                <w:kern w:val="2"/>
                <w:sz w:val="21"/>
                <w:szCs w:val="21"/>
              </w:rPr>
              <w:t>、退出。</w:t>
            </w:r>
          </w:p>
        </w:tc>
      </w:tr>
      <w:tr w:rsidR="007B43E6" w:rsidRPr="007B43E6" w:rsidTr="006F4AA2">
        <w:trPr>
          <w:trHeight w:val="758"/>
        </w:trPr>
        <w:tc>
          <w:tcPr>
            <w:tcW w:w="1080" w:type="dxa"/>
            <w:vAlign w:val="center"/>
          </w:tcPr>
          <w:p w:rsidR="007B43E6" w:rsidRPr="007B43E6" w:rsidRDefault="007B43E6" w:rsidP="007B43E6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7B43E6">
              <w:rPr>
                <w:rFonts w:ascii="Times New Roman" w:hAnsi="宋体" w:hint="eastAsia"/>
                <w:kern w:val="2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</w:tcPr>
          <w:p w:rsidR="007B43E6" w:rsidRPr="007B43E6" w:rsidRDefault="007B43E6" w:rsidP="007B43E6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</w:p>
        </w:tc>
      </w:tr>
      <w:tr w:rsidR="007B43E6" w:rsidRPr="007B43E6" w:rsidTr="006F4AA2">
        <w:trPr>
          <w:trHeight w:val="769"/>
        </w:trPr>
        <w:tc>
          <w:tcPr>
            <w:tcW w:w="1080" w:type="dxa"/>
            <w:vAlign w:val="center"/>
          </w:tcPr>
          <w:p w:rsidR="007B43E6" w:rsidRPr="007B43E6" w:rsidRDefault="007B43E6" w:rsidP="007B43E6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7B43E6">
              <w:rPr>
                <w:rFonts w:ascii="Times New Roman" w:hAnsi="宋体" w:hint="eastAsia"/>
                <w:kern w:val="2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</w:tcPr>
          <w:p w:rsidR="007B43E6" w:rsidRPr="007B43E6" w:rsidRDefault="007B43E6" w:rsidP="007B43E6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</w:p>
        </w:tc>
      </w:tr>
      <w:tr w:rsidR="007B43E6" w:rsidRPr="007B43E6" w:rsidTr="006F4AA2">
        <w:trPr>
          <w:trHeight w:val="613"/>
        </w:trPr>
        <w:tc>
          <w:tcPr>
            <w:tcW w:w="1080" w:type="dxa"/>
            <w:vAlign w:val="center"/>
          </w:tcPr>
          <w:p w:rsidR="007B43E6" w:rsidRPr="007B43E6" w:rsidRDefault="007B43E6" w:rsidP="007B43E6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7B43E6">
              <w:rPr>
                <w:rFonts w:ascii="Times New Roman" w:hAnsi="宋体" w:hint="eastAsia"/>
                <w:kern w:val="2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</w:tcPr>
          <w:p w:rsidR="007B43E6" w:rsidRPr="007B43E6" w:rsidRDefault="007B43E6" w:rsidP="007B43E6">
            <w:pPr>
              <w:spacing w:line="360" w:lineRule="auto"/>
              <w:jc w:val="both"/>
              <w:rPr>
                <w:rFonts w:ascii="Times New Roman" w:hAnsi="宋体"/>
                <w:color w:val="FF0000"/>
                <w:kern w:val="2"/>
                <w:sz w:val="21"/>
                <w:szCs w:val="21"/>
              </w:rPr>
            </w:pPr>
            <w:r w:rsidRPr="007B43E6">
              <w:rPr>
                <w:rFonts w:ascii="Times New Roman" w:hAnsi="宋体" w:hint="eastAsia"/>
                <w:kern w:val="2"/>
                <w:sz w:val="21"/>
                <w:szCs w:val="21"/>
              </w:rPr>
              <w:t>简洁直观，容易操作</w:t>
            </w:r>
          </w:p>
        </w:tc>
      </w:tr>
    </w:tbl>
    <w:p w:rsidR="00E416AF" w:rsidRDefault="00E416AF" w:rsidP="00017C2B">
      <w:pPr>
        <w:spacing w:line="360" w:lineRule="auto"/>
        <w:rPr>
          <w:sz w:val="24"/>
          <w:szCs w:val="24"/>
        </w:rPr>
      </w:pPr>
    </w:p>
    <w:p w:rsidR="00E416AF" w:rsidRDefault="00E416AF" w:rsidP="00017C2B">
      <w:pPr>
        <w:spacing w:line="360" w:lineRule="auto"/>
        <w:rPr>
          <w:sz w:val="24"/>
          <w:szCs w:val="24"/>
        </w:rPr>
      </w:pPr>
    </w:p>
    <w:p w:rsidR="00E416AF" w:rsidRPr="00017C2B" w:rsidRDefault="00E416AF" w:rsidP="00017C2B">
      <w:pPr>
        <w:spacing w:line="360" w:lineRule="auto"/>
        <w:rPr>
          <w:sz w:val="24"/>
          <w:szCs w:val="24"/>
        </w:rPr>
      </w:pPr>
    </w:p>
    <w:p w:rsidR="00382FAB" w:rsidRDefault="00382FAB" w:rsidP="00B82507">
      <w:pPr>
        <w:pStyle w:val="3"/>
      </w:pPr>
      <w:bookmarkStart w:id="44" w:name="_Toc458456211"/>
      <w:r>
        <w:rPr>
          <w:rFonts w:hint="eastAsia"/>
        </w:rPr>
        <w:t>学生活动</w:t>
      </w:r>
      <w:bookmarkEnd w:id="44"/>
    </w:p>
    <w:p w:rsidR="00E416AF" w:rsidRPr="00E416AF" w:rsidRDefault="00E416AF" w:rsidP="00B82507">
      <w:pPr>
        <w:pStyle w:val="4"/>
      </w:pPr>
      <w:bookmarkStart w:id="45" w:name="_Toc458456212"/>
      <w:r w:rsidRPr="00E416AF">
        <w:rPr>
          <w:rFonts w:hint="eastAsia"/>
        </w:rPr>
        <w:t>学生活动</w:t>
      </w:r>
      <w:r w:rsidRPr="00E416AF">
        <w:t>用例图</w:t>
      </w:r>
      <w:bookmarkEnd w:id="45"/>
    </w:p>
    <w:p w:rsidR="00E416AF" w:rsidRPr="00E416AF" w:rsidRDefault="00E416AF" w:rsidP="00E416AF">
      <w:pPr>
        <w:spacing w:line="360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C243CF2" wp14:editId="6542BA2C">
            <wp:extent cx="5238750" cy="2486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6AF" w:rsidRPr="00E416AF" w:rsidRDefault="00E416AF" w:rsidP="00B82507">
      <w:pPr>
        <w:pStyle w:val="4"/>
      </w:pPr>
      <w:bookmarkStart w:id="46" w:name="_Toc458456213"/>
      <w:r w:rsidRPr="00E416AF">
        <w:rPr>
          <w:rFonts w:hint="eastAsia"/>
        </w:rPr>
        <w:t>发布活动信息</w:t>
      </w:r>
      <w:bookmarkEnd w:id="46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1800"/>
        <w:gridCol w:w="1440"/>
        <w:gridCol w:w="1260"/>
      </w:tblGrid>
      <w:tr w:rsidR="00E416AF" w:rsidRPr="00E416AF" w:rsidTr="00E416AF">
        <w:trPr>
          <w:cantSplit/>
        </w:trPr>
        <w:tc>
          <w:tcPr>
            <w:tcW w:w="1080" w:type="dxa"/>
            <w:vAlign w:val="center"/>
          </w:tcPr>
          <w:p w:rsidR="00E416AF" w:rsidRPr="00C0786B" w:rsidRDefault="00E416AF" w:rsidP="00E416AF">
            <w:pPr>
              <w:spacing w:line="360" w:lineRule="auto"/>
              <w:jc w:val="both"/>
              <w:rPr>
                <w:rFonts w:hAnsi="宋体"/>
                <w:b/>
                <w:kern w:val="2"/>
                <w:sz w:val="21"/>
                <w:szCs w:val="21"/>
              </w:rPr>
            </w:pPr>
            <w:r w:rsidRPr="00C0786B">
              <w:rPr>
                <w:rFonts w:hAnsi="宋体" w:hint="eastAsia"/>
                <w:b/>
                <w:kern w:val="2"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E416AF" w:rsidRPr="00C0786B" w:rsidRDefault="00C0786B" w:rsidP="00E416AF">
            <w:pPr>
              <w:spacing w:line="360" w:lineRule="auto"/>
              <w:jc w:val="both"/>
              <w:rPr>
                <w:rFonts w:hAnsi="宋体"/>
                <w:bCs/>
                <w:kern w:val="2"/>
                <w:sz w:val="21"/>
                <w:szCs w:val="21"/>
              </w:rPr>
            </w:pPr>
            <w:r w:rsidRPr="00C0786B">
              <w:rPr>
                <w:rFonts w:hAnsi="宋体"/>
                <w:bCs/>
                <w:kern w:val="2"/>
                <w:sz w:val="21"/>
                <w:szCs w:val="21"/>
              </w:rPr>
              <w:t>3.1.6</w:t>
            </w:r>
          </w:p>
        </w:tc>
        <w:tc>
          <w:tcPr>
            <w:tcW w:w="126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b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bCs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bCs/>
                <w:kern w:val="2"/>
                <w:sz w:val="21"/>
                <w:szCs w:val="21"/>
              </w:rPr>
              <w:t>发布活动信息</w:t>
            </w:r>
          </w:p>
        </w:tc>
        <w:tc>
          <w:tcPr>
            <w:tcW w:w="144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b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>
              <w:rPr>
                <w:rFonts w:ascii="Times New Roman" w:hAnsi="宋体" w:hint="eastAsia"/>
                <w:kern w:val="2"/>
                <w:sz w:val="21"/>
                <w:szCs w:val="21"/>
              </w:rPr>
              <w:t>16</w:t>
            </w:r>
            <w:r>
              <w:rPr>
                <w:rFonts w:ascii="Times New Roman" w:hAnsi="宋体" w:hint="eastAsia"/>
                <w:kern w:val="2"/>
                <w:sz w:val="21"/>
                <w:szCs w:val="21"/>
              </w:rPr>
              <w:t>组</w:t>
            </w:r>
          </w:p>
        </w:tc>
      </w:tr>
      <w:tr w:rsidR="00E416AF" w:rsidRPr="00E416AF" w:rsidTr="00E416AF">
        <w:trPr>
          <w:cantSplit/>
        </w:trPr>
        <w:tc>
          <w:tcPr>
            <w:tcW w:w="108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b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调查者</w:t>
            </w:r>
          </w:p>
        </w:tc>
        <w:tc>
          <w:tcPr>
            <w:tcW w:w="126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常慧</w:t>
            </w:r>
          </w:p>
        </w:tc>
        <w:tc>
          <w:tcPr>
            <w:tcW w:w="126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/>
                <w:kern w:val="2"/>
                <w:sz w:val="21"/>
                <w:szCs w:val="21"/>
              </w:rPr>
              <w:t>2016-08-06</w:t>
            </w:r>
          </w:p>
        </w:tc>
        <w:tc>
          <w:tcPr>
            <w:tcW w:w="144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审核人</w:t>
            </w:r>
          </w:p>
        </w:tc>
        <w:tc>
          <w:tcPr>
            <w:tcW w:w="126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>
              <w:rPr>
                <w:rFonts w:ascii="Times New Roman" w:hAnsi="宋体" w:hint="eastAsia"/>
                <w:kern w:val="2"/>
                <w:sz w:val="21"/>
                <w:szCs w:val="21"/>
              </w:rPr>
              <w:t>石东硕</w:t>
            </w:r>
          </w:p>
        </w:tc>
      </w:tr>
      <w:tr w:rsidR="00E416AF" w:rsidRPr="00E416AF" w:rsidTr="00E416AF">
        <w:trPr>
          <w:trHeight w:val="937"/>
        </w:trPr>
        <w:tc>
          <w:tcPr>
            <w:tcW w:w="108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功</w:t>
            </w:r>
            <w:r w:rsidRPr="00E416AF">
              <w:rPr>
                <w:rFonts w:ascii="Times New Roman" w:hAnsi="宋体"/>
                <w:kern w:val="2"/>
                <w:sz w:val="21"/>
                <w:szCs w:val="21"/>
              </w:rPr>
              <w:t xml:space="preserve"> </w:t>
            </w: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能</w:t>
            </w:r>
          </w:p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描</w:t>
            </w:r>
            <w:r w:rsidRPr="00E416AF">
              <w:rPr>
                <w:rFonts w:ascii="Times New Roman" w:hAnsi="宋体"/>
                <w:kern w:val="2"/>
                <w:sz w:val="21"/>
                <w:szCs w:val="21"/>
              </w:rPr>
              <w:t xml:space="preserve"> </w:t>
            </w: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本功能发布学生活动信息，包括文字描述和照片。</w:t>
            </w:r>
          </w:p>
        </w:tc>
      </w:tr>
      <w:tr w:rsidR="00E416AF" w:rsidRPr="00E416AF" w:rsidTr="00E416AF">
        <w:trPr>
          <w:trHeight w:val="604"/>
        </w:trPr>
        <w:tc>
          <w:tcPr>
            <w:tcW w:w="108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</w:tcPr>
          <w:p w:rsidR="00E416AF" w:rsidRPr="00E416AF" w:rsidRDefault="00E416AF" w:rsidP="00E416AF">
            <w:pPr>
              <w:spacing w:line="360" w:lineRule="auto"/>
              <w:ind w:left="12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学生活动信息</w:t>
            </w:r>
          </w:p>
        </w:tc>
      </w:tr>
      <w:tr w:rsidR="00E416AF" w:rsidRPr="00E416AF" w:rsidTr="00E416AF">
        <w:trPr>
          <w:trHeight w:val="944"/>
        </w:trPr>
        <w:tc>
          <w:tcPr>
            <w:tcW w:w="108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</w:tcPr>
          <w:p w:rsidR="00E416AF" w:rsidRPr="00E416AF" w:rsidRDefault="00E416AF" w:rsidP="00E416AF">
            <w:pPr>
              <w:numPr>
                <w:ilvl w:val="0"/>
                <w:numId w:val="11"/>
              </w:numPr>
              <w:spacing w:line="360" w:lineRule="auto"/>
              <w:ind w:left="0" w:firstLine="0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老师选择活动信息；</w:t>
            </w:r>
          </w:p>
          <w:p w:rsidR="00E416AF" w:rsidRPr="00E416AF" w:rsidRDefault="00E416AF" w:rsidP="00E416AF">
            <w:pPr>
              <w:numPr>
                <w:ilvl w:val="0"/>
                <w:numId w:val="11"/>
              </w:numPr>
              <w:spacing w:line="360" w:lineRule="auto"/>
              <w:ind w:left="0" w:firstLine="0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系统显示活动信息界面；</w:t>
            </w:r>
          </w:p>
          <w:p w:rsidR="00E416AF" w:rsidRPr="00E416AF" w:rsidRDefault="00E416AF" w:rsidP="00E416AF">
            <w:pPr>
              <w:numPr>
                <w:ilvl w:val="0"/>
                <w:numId w:val="11"/>
              </w:numPr>
              <w:spacing w:line="360" w:lineRule="auto"/>
              <w:ind w:left="0" w:firstLine="0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老师选择发布活动；</w:t>
            </w:r>
          </w:p>
          <w:p w:rsidR="00E416AF" w:rsidRPr="00E416AF" w:rsidRDefault="00E416AF" w:rsidP="00E416AF">
            <w:pPr>
              <w:numPr>
                <w:ilvl w:val="0"/>
                <w:numId w:val="11"/>
              </w:numPr>
              <w:spacing w:line="360" w:lineRule="auto"/>
              <w:ind w:left="0" w:firstLine="0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系统显示活动信息编辑界面；</w:t>
            </w:r>
          </w:p>
          <w:p w:rsidR="00E416AF" w:rsidRPr="00E416AF" w:rsidRDefault="00E416AF" w:rsidP="00E416AF">
            <w:pPr>
              <w:numPr>
                <w:ilvl w:val="0"/>
                <w:numId w:val="11"/>
              </w:numPr>
              <w:spacing w:line="360" w:lineRule="auto"/>
              <w:ind w:left="0" w:firstLine="0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老师添加活动信息内容；</w:t>
            </w:r>
          </w:p>
          <w:p w:rsidR="00E416AF" w:rsidRPr="00E416AF" w:rsidRDefault="00E416AF" w:rsidP="00E416AF">
            <w:pPr>
              <w:numPr>
                <w:ilvl w:val="0"/>
                <w:numId w:val="11"/>
              </w:numPr>
              <w:spacing w:line="360" w:lineRule="auto"/>
              <w:ind w:left="0" w:firstLine="0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点击发布；</w:t>
            </w:r>
          </w:p>
          <w:p w:rsidR="00E416AF" w:rsidRPr="00E416AF" w:rsidRDefault="00E416AF" w:rsidP="00E416AF">
            <w:pPr>
              <w:numPr>
                <w:ilvl w:val="0"/>
                <w:numId w:val="11"/>
              </w:numPr>
              <w:spacing w:line="360" w:lineRule="auto"/>
              <w:ind w:left="0" w:firstLine="0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系统保存信息，并发布在活动信息界面。</w:t>
            </w:r>
          </w:p>
        </w:tc>
      </w:tr>
      <w:tr w:rsidR="00E416AF" w:rsidRPr="00E416AF" w:rsidTr="00E416AF">
        <w:trPr>
          <w:trHeight w:val="758"/>
        </w:trPr>
        <w:tc>
          <w:tcPr>
            <w:tcW w:w="108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lastRenderedPageBreak/>
              <w:t>输出项</w:t>
            </w:r>
          </w:p>
        </w:tc>
        <w:tc>
          <w:tcPr>
            <w:tcW w:w="7020" w:type="dxa"/>
            <w:gridSpan w:val="5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活动信息内容。</w:t>
            </w:r>
          </w:p>
        </w:tc>
      </w:tr>
      <w:tr w:rsidR="00E416AF" w:rsidRPr="00E416AF" w:rsidTr="00E416AF">
        <w:trPr>
          <w:trHeight w:val="769"/>
        </w:trPr>
        <w:tc>
          <w:tcPr>
            <w:tcW w:w="108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仅老师可执行此功能。</w:t>
            </w:r>
          </w:p>
        </w:tc>
      </w:tr>
    </w:tbl>
    <w:p w:rsidR="00E416AF" w:rsidRDefault="00E416AF" w:rsidP="00B82507">
      <w:pPr>
        <w:pStyle w:val="4"/>
      </w:pPr>
      <w:bookmarkStart w:id="47" w:name="_Toc458456214"/>
      <w:r w:rsidRPr="00E416AF">
        <w:rPr>
          <w:rFonts w:hint="eastAsia"/>
        </w:rPr>
        <w:t>查看活动信息</w:t>
      </w:r>
      <w:bookmarkEnd w:id="47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1800"/>
        <w:gridCol w:w="1440"/>
        <w:gridCol w:w="1260"/>
      </w:tblGrid>
      <w:tr w:rsidR="00E416AF" w:rsidRPr="00E416AF" w:rsidTr="00E416AF">
        <w:trPr>
          <w:cantSplit/>
        </w:trPr>
        <w:tc>
          <w:tcPr>
            <w:tcW w:w="108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b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E416AF" w:rsidRPr="00E416AF" w:rsidRDefault="00C0786B" w:rsidP="00E416AF">
            <w:pPr>
              <w:spacing w:line="360" w:lineRule="auto"/>
              <w:jc w:val="both"/>
              <w:rPr>
                <w:rFonts w:ascii="Times New Roman" w:hAnsi="宋体"/>
                <w:bCs/>
                <w:kern w:val="2"/>
                <w:sz w:val="21"/>
                <w:szCs w:val="21"/>
              </w:rPr>
            </w:pPr>
            <w:r>
              <w:rPr>
                <w:rFonts w:ascii="Times New Roman" w:hAnsi="宋体"/>
                <w:bCs/>
                <w:kern w:val="2"/>
                <w:sz w:val="21"/>
                <w:szCs w:val="21"/>
              </w:rPr>
              <w:t>3.1.6</w:t>
            </w:r>
          </w:p>
        </w:tc>
        <w:tc>
          <w:tcPr>
            <w:tcW w:w="126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b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bCs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bCs/>
                <w:kern w:val="2"/>
                <w:sz w:val="21"/>
                <w:szCs w:val="21"/>
              </w:rPr>
              <w:t>查看活动信息</w:t>
            </w:r>
          </w:p>
        </w:tc>
        <w:tc>
          <w:tcPr>
            <w:tcW w:w="144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b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>
              <w:rPr>
                <w:rFonts w:ascii="Times New Roman" w:hAnsi="宋体" w:hint="eastAsia"/>
                <w:kern w:val="2"/>
                <w:sz w:val="21"/>
                <w:szCs w:val="21"/>
              </w:rPr>
              <w:t>16</w:t>
            </w:r>
            <w:r>
              <w:rPr>
                <w:rFonts w:ascii="Times New Roman" w:hAnsi="宋体" w:hint="eastAsia"/>
                <w:kern w:val="2"/>
                <w:sz w:val="21"/>
                <w:szCs w:val="21"/>
              </w:rPr>
              <w:t>组</w:t>
            </w:r>
          </w:p>
        </w:tc>
      </w:tr>
      <w:tr w:rsidR="00E416AF" w:rsidRPr="00E416AF" w:rsidTr="00E416AF">
        <w:trPr>
          <w:cantSplit/>
        </w:trPr>
        <w:tc>
          <w:tcPr>
            <w:tcW w:w="108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b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调查者</w:t>
            </w:r>
          </w:p>
        </w:tc>
        <w:tc>
          <w:tcPr>
            <w:tcW w:w="126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常慧</w:t>
            </w:r>
          </w:p>
        </w:tc>
        <w:tc>
          <w:tcPr>
            <w:tcW w:w="126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/>
                <w:kern w:val="2"/>
                <w:sz w:val="21"/>
                <w:szCs w:val="21"/>
              </w:rPr>
              <w:t>2016-08-06</w:t>
            </w:r>
          </w:p>
        </w:tc>
        <w:tc>
          <w:tcPr>
            <w:tcW w:w="144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审核人</w:t>
            </w:r>
          </w:p>
        </w:tc>
        <w:tc>
          <w:tcPr>
            <w:tcW w:w="126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>
              <w:rPr>
                <w:rFonts w:ascii="Times New Roman" w:hAnsi="宋体" w:hint="eastAsia"/>
                <w:kern w:val="2"/>
                <w:sz w:val="21"/>
                <w:szCs w:val="21"/>
              </w:rPr>
              <w:t>石东硕</w:t>
            </w:r>
          </w:p>
        </w:tc>
      </w:tr>
      <w:tr w:rsidR="00E416AF" w:rsidRPr="00E416AF" w:rsidTr="00E416AF">
        <w:trPr>
          <w:trHeight w:val="937"/>
        </w:trPr>
        <w:tc>
          <w:tcPr>
            <w:tcW w:w="108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功</w:t>
            </w:r>
            <w:r w:rsidRPr="00E416AF">
              <w:rPr>
                <w:rFonts w:ascii="Times New Roman" w:hAnsi="宋体"/>
                <w:kern w:val="2"/>
                <w:sz w:val="21"/>
                <w:szCs w:val="21"/>
              </w:rPr>
              <w:t xml:space="preserve"> </w:t>
            </w: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能</w:t>
            </w:r>
          </w:p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描</w:t>
            </w:r>
            <w:r w:rsidRPr="00E416AF">
              <w:rPr>
                <w:rFonts w:ascii="Times New Roman" w:hAnsi="宋体"/>
                <w:kern w:val="2"/>
                <w:sz w:val="21"/>
                <w:szCs w:val="21"/>
              </w:rPr>
              <w:t xml:space="preserve"> </w:t>
            </w: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本功能查看老师发表的学生活动信息。</w:t>
            </w:r>
          </w:p>
        </w:tc>
      </w:tr>
      <w:tr w:rsidR="00E416AF" w:rsidRPr="00E416AF" w:rsidTr="00E416AF">
        <w:trPr>
          <w:trHeight w:val="604"/>
        </w:trPr>
        <w:tc>
          <w:tcPr>
            <w:tcW w:w="108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</w:tcPr>
          <w:p w:rsidR="00E416AF" w:rsidRPr="00E416AF" w:rsidRDefault="00E416AF" w:rsidP="00E416AF">
            <w:pPr>
              <w:spacing w:line="360" w:lineRule="auto"/>
              <w:ind w:left="12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</w:p>
        </w:tc>
      </w:tr>
      <w:tr w:rsidR="00E416AF" w:rsidRPr="00E416AF" w:rsidTr="00E416AF">
        <w:trPr>
          <w:trHeight w:val="944"/>
        </w:trPr>
        <w:tc>
          <w:tcPr>
            <w:tcW w:w="108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</w:tcPr>
          <w:p w:rsidR="00E416AF" w:rsidRPr="00E416AF" w:rsidRDefault="00E416AF" w:rsidP="00E416AF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学生</w:t>
            </w:r>
            <w:r w:rsidRPr="00E416AF">
              <w:rPr>
                <w:rFonts w:ascii="Times New Roman" w:hAnsi="宋体"/>
                <w:kern w:val="2"/>
                <w:sz w:val="21"/>
                <w:szCs w:val="21"/>
              </w:rPr>
              <w:t>/</w:t>
            </w: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家长选择活动信息；</w:t>
            </w:r>
          </w:p>
          <w:p w:rsidR="00E416AF" w:rsidRPr="00E416AF" w:rsidRDefault="00E416AF" w:rsidP="00E416AF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系统显示活动信息界面；</w:t>
            </w:r>
          </w:p>
          <w:p w:rsidR="00E416AF" w:rsidRPr="00E416AF" w:rsidRDefault="00E416AF" w:rsidP="00E416AF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点击标题；</w:t>
            </w:r>
          </w:p>
          <w:p w:rsidR="00E416AF" w:rsidRPr="00E416AF" w:rsidRDefault="00E416AF" w:rsidP="00E416AF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浏览活动信息内容；</w:t>
            </w:r>
          </w:p>
          <w:p w:rsidR="00E416AF" w:rsidRPr="00E416AF" w:rsidRDefault="00E416AF" w:rsidP="00E416AF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退出。</w:t>
            </w:r>
          </w:p>
        </w:tc>
      </w:tr>
      <w:tr w:rsidR="00E416AF" w:rsidRPr="00E416AF" w:rsidTr="00E416AF">
        <w:trPr>
          <w:trHeight w:val="758"/>
        </w:trPr>
        <w:tc>
          <w:tcPr>
            <w:tcW w:w="108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</w:p>
        </w:tc>
      </w:tr>
      <w:tr w:rsidR="00E416AF" w:rsidRPr="00E416AF" w:rsidTr="00E416AF">
        <w:trPr>
          <w:trHeight w:val="769"/>
        </w:trPr>
        <w:tc>
          <w:tcPr>
            <w:tcW w:w="108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</w:p>
        </w:tc>
      </w:tr>
      <w:tr w:rsidR="00E416AF" w:rsidRPr="00E416AF" w:rsidTr="00E416AF">
        <w:trPr>
          <w:trHeight w:val="613"/>
        </w:trPr>
        <w:tc>
          <w:tcPr>
            <w:tcW w:w="108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color w:val="FF0000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简洁直观，容易操作</w:t>
            </w:r>
          </w:p>
        </w:tc>
      </w:tr>
    </w:tbl>
    <w:p w:rsidR="00E416AF" w:rsidRPr="00E416AF" w:rsidRDefault="00E416AF" w:rsidP="00E416AF">
      <w:pPr>
        <w:spacing w:line="360" w:lineRule="auto"/>
        <w:rPr>
          <w:sz w:val="24"/>
          <w:szCs w:val="24"/>
        </w:rPr>
      </w:pPr>
    </w:p>
    <w:p w:rsidR="00E416AF" w:rsidRDefault="00E416AF" w:rsidP="00B82507">
      <w:pPr>
        <w:pStyle w:val="4"/>
      </w:pPr>
      <w:bookmarkStart w:id="48" w:name="_Toc458456215"/>
      <w:r w:rsidRPr="00E416AF">
        <w:rPr>
          <w:rFonts w:hint="eastAsia"/>
        </w:rPr>
        <w:t>留言</w:t>
      </w:r>
      <w:bookmarkEnd w:id="48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1800"/>
        <w:gridCol w:w="1440"/>
        <w:gridCol w:w="1260"/>
      </w:tblGrid>
      <w:tr w:rsidR="00E416AF" w:rsidRPr="00E416AF" w:rsidTr="00E416AF">
        <w:trPr>
          <w:cantSplit/>
        </w:trPr>
        <w:tc>
          <w:tcPr>
            <w:tcW w:w="108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b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E416AF" w:rsidRPr="00E416AF" w:rsidRDefault="00242A12" w:rsidP="00E416AF">
            <w:pPr>
              <w:spacing w:line="360" w:lineRule="auto"/>
              <w:jc w:val="both"/>
              <w:rPr>
                <w:rFonts w:ascii="Times New Roman" w:hAnsi="宋体"/>
                <w:bCs/>
                <w:kern w:val="2"/>
                <w:sz w:val="21"/>
                <w:szCs w:val="21"/>
              </w:rPr>
            </w:pPr>
            <w:r>
              <w:rPr>
                <w:rFonts w:ascii="Times New Roman" w:hAnsi="宋体"/>
                <w:bCs/>
                <w:kern w:val="2"/>
                <w:sz w:val="21"/>
                <w:szCs w:val="21"/>
              </w:rPr>
              <w:t>3.1.6</w:t>
            </w:r>
          </w:p>
        </w:tc>
        <w:tc>
          <w:tcPr>
            <w:tcW w:w="126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b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bCs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bCs/>
                <w:kern w:val="2"/>
                <w:sz w:val="21"/>
                <w:szCs w:val="21"/>
              </w:rPr>
              <w:t>留言</w:t>
            </w:r>
          </w:p>
        </w:tc>
        <w:tc>
          <w:tcPr>
            <w:tcW w:w="144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b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>
              <w:rPr>
                <w:rFonts w:ascii="Times New Roman" w:hAnsi="宋体" w:hint="eastAsia"/>
                <w:kern w:val="2"/>
                <w:sz w:val="21"/>
                <w:szCs w:val="21"/>
              </w:rPr>
              <w:t>16</w:t>
            </w:r>
            <w:r>
              <w:rPr>
                <w:rFonts w:ascii="Times New Roman" w:hAnsi="宋体" w:hint="eastAsia"/>
                <w:kern w:val="2"/>
                <w:sz w:val="21"/>
                <w:szCs w:val="21"/>
              </w:rPr>
              <w:t>组</w:t>
            </w:r>
          </w:p>
        </w:tc>
      </w:tr>
      <w:tr w:rsidR="00E416AF" w:rsidRPr="00E416AF" w:rsidTr="00E416AF">
        <w:trPr>
          <w:cantSplit/>
        </w:trPr>
        <w:tc>
          <w:tcPr>
            <w:tcW w:w="108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b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调查者</w:t>
            </w:r>
          </w:p>
        </w:tc>
        <w:tc>
          <w:tcPr>
            <w:tcW w:w="126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常慧</w:t>
            </w:r>
          </w:p>
        </w:tc>
        <w:tc>
          <w:tcPr>
            <w:tcW w:w="126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/>
                <w:kern w:val="2"/>
                <w:sz w:val="21"/>
                <w:szCs w:val="21"/>
              </w:rPr>
              <w:t>2016-08-06</w:t>
            </w:r>
          </w:p>
        </w:tc>
        <w:tc>
          <w:tcPr>
            <w:tcW w:w="144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b/>
                <w:kern w:val="2"/>
                <w:sz w:val="21"/>
                <w:szCs w:val="21"/>
              </w:rPr>
              <w:t>审核人</w:t>
            </w:r>
          </w:p>
        </w:tc>
        <w:tc>
          <w:tcPr>
            <w:tcW w:w="126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>
              <w:rPr>
                <w:rFonts w:ascii="Times New Roman" w:hAnsi="宋体" w:hint="eastAsia"/>
                <w:kern w:val="2"/>
                <w:sz w:val="21"/>
                <w:szCs w:val="21"/>
              </w:rPr>
              <w:t>石东硕</w:t>
            </w:r>
          </w:p>
        </w:tc>
      </w:tr>
      <w:tr w:rsidR="00E416AF" w:rsidRPr="00E416AF" w:rsidTr="00E416AF">
        <w:trPr>
          <w:trHeight w:val="937"/>
        </w:trPr>
        <w:tc>
          <w:tcPr>
            <w:tcW w:w="108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功</w:t>
            </w:r>
            <w:r w:rsidRPr="00E416AF">
              <w:rPr>
                <w:rFonts w:ascii="Times New Roman" w:hAnsi="宋体"/>
                <w:kern w:val="2"/>
                <w:sz w:val="21"/>
                <w:szCs w:val="21"/>
              </w:rPr>
              <w:t xml:space="preserve"> </w:t>
            </w: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能</w:t>
            </w:r>
          </w:p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描</w:t>
            </w:r>
            <w:r w:rsidRPr="00E416AF">
              <w:rPr>
                <w:rFonts w:ascii="Times New Roman" w:hAnsi="宋体"/>
                <w:kern w:val="2"/>
                <w:sz w:val="21"/>
                <w:szCs w:val="21"/>
              </w:rPr>
              <w:t xml:space="preserve"> </w:t>
            </w: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家长和学生在活动信息下方留言。</w:t>
            </w:r>
          </w:p>
        </w:tc>
      </w:tr>
      <w:tr w:rsidR="00E416AF" w:rsidRPr="00E416AF" w:rsidTr="00E416AF">
        <w:trPr>
          <w:trHeight w:val="604"/>
        </w:trPr>
        <w:tc>
          <w:tcPr>
            <w:tcW w:w="108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</w:tcPr>
          <w:p w:rsidR="00E416AF" w:rsidRPr="00E416AF" w:rsidRDefault="00E416AF" w:rsidP="00E416AF">
            <w:pPr>
              <w:spacing w:line="360" w:lineRule="auto"/>
              <w:ind w:left="12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</w:p>
        </w:tc>
      </w:tr>
      <w:tr w:rsidR="00E416AF" w:rsidRPr="00E416AF" w:rsidTr="00E416AF">
        <w:trPr>
          <w:trHeight w:val="944"/>
        </w:trPr>
        <w:tc>
          <w:tcPr>
            <w:tcW w:w="108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lastRenderedPageBreak/>
              <w:t>处理描述</w:t>
            </w:r>
          </w:p>
        </w:tc>
        <w:tc>
          <w:tcPr>
            <w:tcW w:w="7020" w:type="dxa"/>
            <w:gridSpan w:val="5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/>
                <w:kern w:val="2"/>
                <w:sz w:val="21"/>
                <w:szCs w:val="21"/>
              </w:rPr>
              <w:t>1</w:t>
            </w: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、查看活动信息；</w:t>
            </w:r>
          </w:p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/>
                <w:kern w:val="2"/>
                <w:sz w:val="21"/>
                <w:szCs w:val="21"/>
              </w:rPr>
              <w:t>2</w:t>
            </w: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、点击留言；</w:t>
            </w:r>
          </w:p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/>
                <w:kern w:val="2"/>
                <w:sz w:val="21"/>
                <w:szCs w:val="21"/>
              </w:rPr>
              <w:t>3</w:t>
            </w: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、系统显示留言编辑界面；</w:t>
            </w:r>
          </w:p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/>
                <w:kern w:val="2"/>
                <w:sz w:val="21"/>
                <w:szCs w:val="21"/>
              </w:rPr>
              <w:t>4</w:t>
            </w: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、编辑留言；</w:t>
            </w:r>
          </w:p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/>
                <w:kern w:val="2"/>
                <w:sz w:val="21"/>
                <w:szCs w:val="21"/>
              </w:rPr>
              <w:t>5</w:t>
            </w: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、点击发布；</w:t>
            </w:r>
          </w:p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/>
                <w:kern w:val="2"/>
                <w:sz w:val="21"/>
                <w:szCs w:val="21"/>
              </w:rPr>
              <w:t>6</w:t>
            </w: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、系统保存留言并在活动信息内容界面显示。</w:t>
            </w:r>
          </w:p>
        </w:tc>
      </w:tr>
      <w:tr w:rsidR="00E416AF" w:rsidRPr="00E416AF" w:rsidTr="00E416AF">
        <w:trPr>
          <w:trHeight w:val="758"/>
        </w:trPr>
        <w:tc>
          <w:tcPr>
            <w:tcW w:w="108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</w:p>
        </w:tc>
      </w:tr>
      <w:tr w:rsidR="00E416AF" w:rsidRPr="00E416AF" w:rsidTr="00E416AF">
        <w:trPr>
          <w:trHeight w:val="769"/>
        </w:trPr>
        <w:tc>
          <w:tcPr>
            <w:tcW w:w="108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</w:p>
        </w:tc>
      </w:tr>
      <w:tr w:rsidR="00E416AF" w:rsidRPr="00E416AF" w:rsidTr="00E416AF">
        <w:trPr>
          <w:trHeight w:val="613"/>
        </w:trPr>
        <w:tc>
          <w:tcPr>
            <w:tcW w:w="1080" w:type="dxa"/>
            <w:vAlign w:val="center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</w:tcPr>
          <w:p w:rsidR="00E416AF" w:rsidRPr="00E416AF" w:rsidRDefault="00E416AF" w:rsidP="00E416AF">
            <w:pPr>
              <w:spacing w:line="360" w:lineRule="auto"/>
              <w:jc w:val="both"/>
              <w:rPr>
                <w:rFonts w:ascii="Times New Roman" w:hAnsi="宋体"/>
                <w:color w:val="FF0000"/>
                <w:kern w:val="2"/>
                <w:sz w:val="21"/>
                <w:szCs w:val="21"/>
              </w:rPr>
            </w:pPr>
            <w:r w:rsidRPr="00E416AF">
              <w:rPr>
                <w:rFonts w:ascii="Times New Roman" w:hAnsi="宋体" w:hint="eastAsia"/>
                <w:kern w:val="2"/>
                <w:sz w:val="21"/>
                <w:szCs w:val="21"/>
              </w:rPr>
              <w:t>简洁直观，容易操作</w:t>
            </w:r>
          </w:p>
        </w:tc>
      </w:tr>
    </w:tbl>
    <w:p w:rsidR="00E416AF" w:rsidRPr="00E416AF" w:rsidRDefault="00E416AF" w:rsidP="00E416AF">
      <w:pPr>
        <w:spacing w:line="360" w:lineRule="auto"/>
        <w:rPr>
          <w:sz w:val="24"/>
          <w:szCs w:val="24"/>
        </w:rPr>
      </w:pPr>
    </w:p>
    <w:p w:rsidR="00382FAB" w:rsidRDefault="00382FAB" w:rsidP="00B82507">
      <w:pPr>
        <w:pStyle w:val="3"/>
      </w:pPr>
      <w:bookmarkStart w:id="49" w:name="_Toc458456216"/>
      <w:r>
        <w:rPr>
          <w:rFonts w:hint="eastAsia"/>
        </w:rPr>
        <w:t>学生考勤</w:t>
      </w:r>
      <w:bookmarkEnd w:id="49"/>
    </w:p>
    <w:p w:rsidR="00E416AF" w:rsidRPr="00E416AF" w:rsidRDefault="00E416AF" w:rsidP="00B82507">
      <w:pPr>
        <w:pStyle w:val="4"/>
      </w:pPr>
      <w:bookmarkStart w:id="50" w:name="_Toc458456217"/>
      <w:r w:rsidRPr="00E416AF">
        <w:rPr>
          <w:rFonts w:hint="eastAsia"/>
        </w:rPr>
        <w:t>学生考勤</w:t>
      </w:r>
      <w:r w:rsidRPr="00E416AF">
        <w:t>用例图</w:t>
      </w:r>
      <w:bookmarkEnd w:id="50"/>
    </w:p>
    <w:p w:rsidR="00E416AF" w:rsidRPr="00E416AF" w:rsidRDefault="00E416AF" w:rsidP="00E416AF">
      <w:pPr>
        <w:spacing w:line="360" w:lineRule="auto"/>
        <w:ind w:left="126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4BED14E8" wp14:editId="6147E9D6">
            <wp:extent cx="4409524" cy="33904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6AF" w:rsidRDefault="00E416AF" w:rsidP="00B82507">
      <w:pPr>
        <w:pStyle w:val="4"/>
      </w:pPr>
      <w:bookmarkStart w:id="51" w:name="_Toc458456218"/>
      <w:r w:rsidRPr="00E416AF">
        <w:rPr>
          <w:rFonts w:hint="eastAsia"/>
        </w:rPr>
        <w:t>读取</w:t>
      </w:r>
      <w:r w:rsidRPr="00E416AF">
        <w:t>卡片信息</w:t>
      </w:r>
      <w:bookmarkEnd w:id="51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1800"/>
        <w:gridCol w:w="1440"/>
        <w:gridCol w:w="1260"/>
      </w:tblGrid>
      <w:tr w:rsidR="00E416AF" w:rsidTr="00E416AF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6AF" w:rsidRPr="00E416AF" w:rsidRDefault="00E416AF" w:rsidP="00E416AF">
            <w:pPr>
              <w:spacing w:line="360" w:lineRule="auto"/>
              <w:rPr>
                <w:rFonts w:hAnsi="宋体"/>
                <w:b/>
                <w:sz w:val="21"/>
                <w:szCs w:val="21"/>
              </w:rPr>
            </w:pPr>
            <w:r w:rsidRPr="00E416AF">
              <w:rPr>
                <w:rFonts w:hAnsi="宋体" w:hint="eastAsia"/>
                <w:b/>
                <w:sz w:val="21"/>
                <w:szCs w:val="21"/>
              </w:rPr>
              <w:lastRenderedPageBreak/>
              <w:t>功能编号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6AF" w:rsidRPr="00E416AF" w:rsidRDefault="00242A12" w:rsidP="00E416AF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>3.1.7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6AF" w:rsidRPr="00E416AF" w:rsidRDefault="00E416AF" w:rsidP="00E416AF">
            <w:pPr>
              <w:spacing w:line="360" w:lineRule="auto"/>
              <w:rPr>
                <w:rFonts w:hAnsi="宋体"/>
                <w:b/>
                <w:sz w:val="21"/>
                <w:szCs w:val="21"/>
              </w:rPr>
            </w:pPr>
            <w:r w:rsidRPr="00E416AF">
              <w:rPr>
                <w:rFonts w:hAnsi="宋体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6AF" w:rsidRPr="00E416AF" w:rsidRDefault="00E416AF" w:rsidP="00E416AF">
            <w:pPr>
              <w:pStyle w:val="40"/>
              <w:numPr>
                <w:ilvl w:val="0"/>
                <w:numId w:val="0"/>
              </w:numPr>
              <w:spacing w:line="360" w:lineRule="auto"/>
              <w:rPr>
                <w:snapToGrid w:val="0"/>
                <w:sz w:val="21"/>
                <w:szCs w:val="21"/>
              </w:rPr>
            </w:pPr>
            <w:r w:rsidRPr="00E416AF">
              <w:rPr>
                <w:rFonts w:hint="eastAsia"/>
                <w:snapToGrid w:val="0"/>
                <w:sz w:val="21"/>
                <w:szCs w:val="21"/>
              </w:rPr>
              <w:t>读取卡片信息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6AF" w:rsidRPr="00E416AF" w:rsidRDefault="00E416AF" w:rsidP="00E416AF">
            <w:pPr>
              <w:spacing w:line="360" w:lineRule="auto"/>
              <w:rPr>
                <w:rFonts w:hAnsi="宋体"/>
                <w:b/>
                <w:sz w:val="21"/>
                <w:szCs w:val="21"/>
              </w:rPr>
            </w:pPr>
            <w:r w:rsidRPr="00E416AF">
              <w:rPr>
                <w:rFonts w:hAnsi="宋体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6AF" w:rsidRPr="00E416AF" w:rsidRDefault="00E416AF" w:rsidP="00E416AF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E416AF">
              <w:rPr>
                <w:rFonts w:hAnsi="宋体" w:hint="eastAsia"/>
                <w:sz w:val="21"/>
                <w:szCs w:val="21"/>
              </w:rPr>
              <w:t>16组</w:t>
            </w:r>
          </w:p>
        </w:tc>
      </w:tr>
      <w:tr w:rsidR="00E416AF" w:rsidTr="00E416AF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6AF" w:rsidRPr="00E416AF" w:rsidRDefault="00E416AF" w:rsidP="00E416AF">
            <w:pPr>
              <w:spacing w:line="360" w:lineRule="auto"/>
              <w:rPr>
                <w:rFonts w:hAnsi="宋体"/>
                <w:b/>
                <w:sz w:val="21"/>
                <w:szCs w:val="21"/>
              </w:rPr>
            </w:pPr>
            <w:r w:rsidRPr="00E416AF">
              <w:rPr>
                <w:rFonts w:hAnsi="宋体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6AF" w:rsidRPr="00E416AF" w:rsidRDefault="00E416AF" w:rsidP="00E416AF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E416AF">
              <w:rPr>
                <w:rFonts w:hAnsi="宋体" w:hint="eastAsia"/>
                <w:sz w:val="21"/>
                <w:szCs w:val="21"/>
              </w:rPr>
              <w:t>马建伟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6AF" w:rsidRPr="00E416AF" w:rsidRDefault="00E416AF" w:rsidP="00E416AF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E416AF">
              <w:rPr>
                <w:rFonts w:hAnsi="宋体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6AF" w:rsidRPr="00E416AF" w:rsidRDefault="00E416AF" w:rsidP="00E416AF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E416AF">
              <w:rPr>
                <w:rFonts w:hAnsi="宋体" w:hint="eastAsia"/>
                <w:sz w:val="21"/>
                <w:szCs w:val="21"/>
              </w:rPr>
              <w:t>2016-08-07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6AF" w:rsidRPr="00E416AF" w:rsidRDefault="00E416AF" w:rsidP="00E416AF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E416AF">
              <w:rPr>
                <w:rFonts w:hAnsi="宋体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6AF" w:rsidRPr="00E416AF" w:rsidRDefault="00242A12" w:rsidP="00E416AF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石东硕</w:t>
            </w:r>
          </w:p>
        </w:tc>
      </w:tr>
      <w:tr w:rsidR="00E416AF" w:rsidTr="00E416AF">
        <w:trPr>
          <w:trHeight w:val="6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6AF" w:rsidRPr="00E416AF" w:rsidRDefault="00E416AF" w:rsidP="00E416AF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E416AF">
              <w:rPr>
                <w:rFonts w:hAnsi="宋体" w:hint="eastAsia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6AF" w:rsidRPr="00E416AF" w:rsidRDefault="00E416AF" w:rsidP="00E416AF">
            <w:pPr>
              <w:spacing w:line="360" w:lineRule="auto"/>
              <w:rPr>
                <w:rFonts w:ascii="仿宋_GB2312"/>
                <w:sz w:val="21"/>
                <w:szCs w:val="21"/>
              </w:rPr>
            </w:pPr>
            <w:r w:rsidRPr="00E416AF">
              <w:rPr>
                <w:rFonts w:ascii="仿宋_GB2312" w:hint="eastAsia"/>
                <w:sz w:val="21"/>
                <w:szCs w:val="21"/>
              </w:rPr>
              <w:t>当学生考勤刷卡时，读卡器会读取卡片的信息</w:t>
            </w:r>
          </w:p>
        </w:tc>
      </w:tr>
      <w:tr w:rsidR="00E416AF" w:rsidTr="00E416AF">
        <w:trPr>
          <w:trHeight w:val="6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6AF" w:rsidRPr="00E416AF" w:rsidRDefault="00E416AF" w:rsidP="00E416AF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E416AF">
              <w:rPr>
                <w:rFonts w:hAnsi="宋体" w:hint="eastAsia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6AF" w:rsidRPr="00E416AF" w:rsidRDefault="00E416AF" w:rsidP="00E416AF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E416AF">
              <w:rPr>
                <w:rFonts w:hAnsi="宋体" w:hint="eastAsia"/>
                <w:sz w:val="21"/>
                <w:szCs w:val="21"/>
              </w:rPr>
              <w:t>卡片信息</w:t>
            </w:r>
          </w:p>
        </w:tc>
      </w:tr>
      <w:tr w:rsidR="00E416AF" w:rsidTr="00E416AF">
        <w:trPr>
          <w:trHeight w:val="6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6AF" w:rsidRPr="00E416AF" w:rsidRDefault="00E416AF" w:rsidP="00E416AF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E416AF">
              <w:rPr>
                <w:rFonts w:hAnsi="宋体" w:hint="eastAsia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6AF" w:rsidRPr="00C0786B" w:rsidRDefault="00E416AF" w:rsidP="00C0786B">
            <w:pPr>
              <w:pStyle w:val="a7"/>
              <w:numPr>
                <w:ilvl w:val="0"/>
                <w:numId w:val="31"/>
              </w:numPr>
              <w:spacing w:line="360" w:lineRule="auto"/>
              <w:ind w:firstLineChars="0"/>
              <w:jc w:val="both"/>
              <w:rPr>
                <w:sz w:val="21"/>
                <w:szCs w:val="21"/>
              </w:rPr>
            </w:pPr>
            <w:r w:rsidRPr="00C0786B">
              <w:rPr>
                <w:rFonts w:hint="eastAsia"/>
                <w:sz w:val="21"/>
                <w:szCs w:val="21"/>
              </w:rPr>
              <w:t>学生在读卡器刷卡</w:t>
            </w:r>
          </w:p>
          <w:p w:rsidR="00E416AF" w:rsidRPr="00C0786B" w:rsidRDefault="00E416AF" w:rsidP="00C0786B">
            <w:pPr>
              <w:pStyle w:val="a7"/>
              <w:numPr>
                <w:ilvl w:val="0"/>
                <w:numId w:val="31"/>
              </w:numPr>
              <w:spacing w:line="360" w:lineRule="auto"/>
              <w:ind w:firstLineChars="0"/>
              <w:jc w:val="both"/>
              <w:rPr>
                <w:rFonts w:hAnsi="宋体"/>
                <w:sz w:val="21"/>
                <w:szCs w:val="21"/>
              </w:rPr>
            </w:pPr>
            <w:r w:rsidRPr="00C0786B">
              <w:rPr>
                <w:rFonts w:hint="eastAsia"/>
                <w:sz w:val="21"/>
                <w:szCs w:val="21"/>
              </w:rPr>
              <w:t>读卡器会读取卡片的信息。</w:t>
            </w:r>
          </w:p>
        </w:tc>
      </w:tr>
      <w:tr w:rsidR="00E416AF" w:rsidTr="00E416AF">
        <w:trPr>
          <w:trHeight w:val="6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6AF" w:rsidRPr="00E416AF" w:rsidRDefault="00E416AF" w:rsidP="00E416AF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E416AF">
              <w:rPr>
                <w:rFonts w:hAnsi="宋体" w:hint="eastAsia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6AF" w:rsidRPr="00E416AF" w:rsidRDefault="00E416AF" w:rsidP="00E416AF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E416AF">
              <w:rPr>
                <w:rFonts w:hAnsi="宋体" w:hint="eastAsia"/>
                <w:sz w:val="21"/>
                <w:szCs w:val="21"/>
              </w:rPr>
              <w:t>卡片信息</w:t>
            </w:r>
          </w:p>
        </w:tc>
      </w:tr>
      <w:tr w:rsidR="00E416AF" w:rsidTr="00E416AF">
        <w:trPr>
          <w:trHeight w:val="6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6AF" w:rsidRPr="00E416AF" w:rsidRDefault="00E416AF" w:rsidP="00E416AF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E416AF">
              <w:rPr>
                <w:rFonts w:hAnsi="宋体" w:hint="eastAsia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6AF" w:rsidRPr="00E416AF" w:rsidRDefault="00E416AF" w:rsidP="00E416AF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E416AF">
              <w:rPr>
                <w:rFonts w:hAnsi="宋体" w:hint="eastAsia"/>
                <w:sz w:val="21"/>
                <w:szCs w:val="21"/>
              </w:rPr>
              <w:t>仅读取，无修改内容</w:t>
            </w:r>
          </w:p>
        </w:tc>
      </w:tr>
      <w:tr w:rsidR="00E416AF" w:rsidTr="00E416AF">
        <w:trPr>
          <w:trHeight w:val="6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6AF" w:rsidRPr="00E416AF" w:rsidRDefault="00E416AF" w:rsidP="00E416AF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E416AF">
              <w:rPr>
                <w:rFonts w:hAnsi="宋体" w:hint="eastAsia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6AF" w:rsidRPr="00E416AF" w:rsidRDefault="00E416AF" w:rsidP="00E416AF">
            <w:pPr>
              <w:spacing w:line="360" w:lineRule="auto"/>
              <w:rPr>
                <w:rFonts w:hAnsi="宋体"/>
                <w:color w:val="FF0000"/>
                <w:sz w:val="21"/>
                <w:szCs w:val="21"/>
              </w:rPr>
            </w:pPr>
            <w:r w:rsidRPr="00E416AF">
              <w:rPr>
                <w:rFonts w:hAnsi="宋体" w:hint="eastAsia"/>
                <w:sz w:val="21"/>
                <w:szCs w:val="21"/>
              </w:rPr>
              <w:t>简洁直观，容易操作</w:t>
            </w:r>
          </w:p>
        </w:tc>
      </w:tr>
    </w:tbl>
    <w:p w:rsidR="00E416AF" w:rsidRPr="00E416AF" w:rsidRDefault="00E416AF" w:rsidP="00E416AF">
      <w:pPr>
        <w:spacing w:line="360" w:lineRule="auto"/>
        <w:rPr>
          <w:sz w:val="24"/>
          <w:szCs w:val="24"/>
        </w:rPr>
      </w:pPr>
    </w:p>
    <w:p w:rsidR="00E416AF" w:rsidRDefault="00E416AF" w:rsidP="00B82507">
      <w:pPr>
        <w:pStyle w:val="4"/>
      </w:pPr>
      <w:bookmarkStart w:id="52" w:name="_Toc458456219"/>
      <w:r w:rsidRPr="00E416AF">
        <w:rPr>
          <w:rFonts w:hint="eastAsia"/>
        </w:rPr>
        <w:t>记录</w:t>
      </w:r>
      <w:r w:rsidRPr="00E416AF">
        <w:t>信息</w:t>
      </w:r>
      <w:bookmarkEnd w:id="52"/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1800"/>
        <w:gridCol w:w="1440"/>
        <w:gridCol w:w="1260"/>
      </w:tblGrid>
      <w:tr w:rsidR="00242A12" w:rsidTr="00701D9A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A12" w:rsidRPr="00242A12" w:rsidRDefault="00242A12" w:rsidP="00701D9A">
            <w:pPr>
              <w:spacing w:line="360" w:lineRule="auto"/>
              <w:rPr>
                <w:rFonts w:hAnsi="宋体"/>
                <w:b/>
                <w:sz w:val="21"/>
                <w:szCs w:val="21"/>
              </w:rPr>
            </w:pPr>
            <w:r w:rsidRPr="00242A12">
              <w:rPr>
                <w:rFonts w:hAnsi="宋体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A12" w:rsidRPr="00242A12" w:rsidRDefault="00242A12" w:rsidP="00242A12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/>
                <w:bCs/>
                <w:sz w:val="21"/>
                <w:szCs w:val="21"/>
              </w:rPr>
              <w:t>3.1.7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A12" w:rsidRPr="00242A12" w:rsidRDefault="00242A12" w:rsidP="00701D9A">
            <w:pPr>
              <w:spacing w:line="360" w:lineRule="auto"/>
              <w:rPr>
                <w:rFonts w:hAnsi="宋体"/>
                <w:b/>
                <w:sz w:val="21"/>
                <w:szCs w:val="21"/>
              </w:rPr>
            </w:pPr>
            <w:r w:rsidRPr="00242A12">
              <w:rPr>
                <w:rFonts w:hAnsi="宋体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A12" w:rsidRPr="00242A12" w:rsidRDefault="00242A12" w:rsidP="00701D9A">
            <w:pPr>
              <w:pStyle w:val="40"/>
              <w:numPr>
                <w:ilvl w:val="0"/>
                <w:numId w:val="0"/>
              </w:numPr>
              <w:spacing w:line="360" w:lineRule="auto"/>
              <w:rPr>
                <w:snapToGrid w:val="0"/>
                <w:sz w:val="21"/>
                <w:szCs w:val="21"/>
              </w:rPr>
            </w:pPr>
            <w:r w:rsidRPr="00242A12">
              <w:rPr>
                <w:rFonts w:hint="eastAsia"/>
                <w:snapToGrid w:val="0"/>
                <w:sz w:val="21"/>
                <w:szCs w:val="21"/>
              </w:rPr>
              <w:t>记录信息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A12" w:rsidRPr="00242A12" w:rsidRDefault="00242A12" w:rsidP="00701D9A">
            <w:pPr>
              <w:spacing w:line="360" w:lineRule="auto"/>
              <w:rPr>
                <w:rFonts w:hAnsi="宋体"/>
                <w:b/>
                <w:sz w:val="21"/>
                <w:szCs w:val="21"/>
              </w:rPr>
            </w:pPr>
            <w:r w:rsidRPr="00242A12">
              <w:rPr>
                <w:rFonts w:hAnsi="宋体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A12" w:rsidRPr="00242A12" w:rsidRDefault="00242A12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242A12">
              <w:rPr>
                <w:rFonts w:hAnsi="宋体" w:hint="eastAsia"/>
                <w:sz w:val="21"/>
                <w:szCs w:val="21"/>
              </w:rPr>
              <w:t>16组</w:t>
            </w:r>
          </w:p>
        </w:tc>
      </w:tr>
      <w:tr w:rsidR="00242A12" w:rsidTr="00701D9A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A12" w:rsidRPr="00242A12" w:rsidRDefault="00242A12" w:rsidP="00701D9A">
            <w:pPr>
              <w:spacing w:line="360" w:lineRule="auto"/>
              <w:rPr>
                <w:rFonts w:hAnsi="宋体"/>
                <w:b/>
                <w:sz w:val="21"/>
                <w:szCs w:val="21"/>
              </w:rPr>
            </w:pPr>
            <w:r w:rsidRPr="00242A12">
              <w:rPr>
                <w:rFonts w:hAnsi="宋体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A12" w:rsidRPr="00242A12" w:rsidRDefault="00242A12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242A12">
              <w:rPr>
                <w:rFonts w:hAnsi="宋体" w:hint="eastAsia"/>
                <w:sz w:val="21"/>
                <w:szCs w:val="21"/>
              </w:rPr>
              <w:t>马建伟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A12" w:rsidRPr="00242A12" w:rsidRDefault="00242A12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242A12">
              <w:rPr>
                <w:rFonts w:hAnsi="宋体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A12" w:rsidRPr="00242A12" w:rsidRDefault="00242A12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242A12">
              <w:rPr>
                <w:rFonts w:hAnsi="宋体" w:hint="eastAsia"/>
                <w:sz w:val="21"/>
                <w:szCs w:val="21"/>
              </w:rPr>
              <w:t>2016-08-07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A12" w:rsidRPr="00242A12" w:rsidRDefault="00242A12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242A12">
              <w:rPr>
                <w:rFonts w:hAnsi="宋体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A12" w:rsidRPr="00242A12" w:rsidRDefault="00242A12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石东硕</w:t>
            </w:r>
          </w:p>
        </w:tc>
      </w:tr>
      <w:tr w:rsidR="00242A12" w:rsidTr="00701D9A">
        <w:trPr>
          <w:trHeight w:val="6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A12" w:rsidRPr="00242A12" w:rsidRDefault="00242A12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242A12">
              <w:rPr>
                <w:rFonts w:hAnsi="宋体" w:hint="eastAsia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12" w:rsidRPr="00242A12" w:rsidRDefault="00242A12" w:rsidP="00701D9A">
            <w:pPr>
              <w:spacing w:line="360" w:lineRule="auto"/>
              <w:rPr>
                <w:rFonts w:ascii="仿宋_GB2312"/>
                <w:sz w:val="21"/>
                <w:szCs w:val="21"/>
              </w:rPr>
            </w:pPr>
            <w:r w:rsidRPr="00242A12">
              <w:rPr>
                <w:rFonts w:hint="eastAsia"/>
                <w:sz w:val="21"/>
                <w:szCs w:val="21"/>
              </w:rPr>
              <w:t>将考勤信息记录到APP中。</w:t>
            </w:r>
          </w:p>
        </w:tc>
      </w:tr>
      <w:tr w:rsidR="00242A12" w:rsidTr="00701D9A">
        <w:trPr>
          <w:trHeight w:val="6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A12" w:rsidRPr="00242A12" w:rsidRDefault="00242A12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242A12">
              <w:rPr>
                <w:rFonts w:hAnsi="宋体" w:hint="eastAsia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12" w:rsidRPr="00242A12" w:rsidRDefault="00242A12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242A12">
              <w:rPr>
                <w:rFonts w:hAnsi="宋体" w:hint="eastAsia"/>
                <w:sz w:val="21"/>
                <w:szCs w:val="21"/>
              </w:rPr>
              <w:t>时间</w:t>
            </w:r>
          </w:p>
        </w:tc>
      </w:tr>
      <w:tr w:rsidR="00242A12" w:rsidTr="00701D9A">
        <w:trPr>
          <w:trHeight w:val="6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A12" w:rsidRPr="00242A12" w:rsidRDefault="00242A12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242A12">
              <w:rPr>
                <w:rFonts w:hAnsi="宋体" w:hint="eastAsia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12" w:rsidRPr="00242A12" w:rsidRDefault="00242A12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242A12">
              <w:rPr>
                <w:rFonts w:hint="eastAsia"/>
                <w:sz w:val="21"/>
                <w:szCs w:val="21"/>
              </w:rPr>
              <w:t>学生刷卡后，由读卡器将该行为时间记录到APP总的数据库中</w:t>
            </w:r>
          </w:p>
        </w:tc>
      </w:tr>
      <w:tr w:rsidR="00242A12" w:rsidTr="00701D9A">
        <w:trPr>
          <w:trHeight w:val="6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A12" w:rsidRPr="00242A12" w:rsidRDefault="00242A12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242A12">
              <w:rPr>
                <w:rFonts w:hAnsi="宋体" w:hint="eastAsia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12" w:rsidRPr="00242A12" w:rsidRDefault="00242A12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242A12">
              <w:rPr>
                <w:rFonts w:hAnsi="宋体" w:hint="eastAsia"/>
                <w:sz w:val="21"/>
                <w:szCs w:val="21"/>
              </w:rPr>
              <w:t>考勤时间</w:t>
            </w:r>
          </w:p>
        </w:tc>
      </w:tr>
      <w:tr w:rsidR="00242A12" w:rsidTr="00701D9A">
        <w:trPr>
          <w:trHeight w:val="6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A12" w:rsidRPr="00242A12" w:rsidRDefault="00242A12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242A12">
              <w:rPr>
                <w:rFonts w:hAnsi="宋体" w:hint="eastAsia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12" w:rsidRPr="00242A12" w:rsidRDefault="00242A12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242A12">
              <w:rPr>
                <w:rFonts w:hAnsi="宋体" w:hint="eastAsia"/>
                <w:sz w:val="21"/>
                <w:szCs w:val="21"/>
              </w:rPr>
              <w:t>记录存储后，不能认为修改，删除等。</w:t>
            </w:r>
          </w:p>
        </w:tc>
      </w:tr>
      <w:tr w:rsidR="00242A12" w:rsidTr="00701D9A">
        <w:trPr>
          <w:trHeight w:val="6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A12" w:rsidRPr="00242A12" w:rsidRDefault="00242A12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242A12">
              <w:rPr>
                <w:rFonts w:hAnsi="宋体" w:hint="eastAsia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12" w:rsidRPr="00242A12" w:rsidRDefault="00242A12" w:rsidP="00701D9A">
            <w:pPr>
              <w:spacing w:line="360" w:lineRule="auto"/>
              <w:rPr>
                <w:rFonts w:hAnsi="宋体"/>
                <w:color w:val="FF0000"/>
                <w:sz w:val="21"/>
                <w:szCs w:val="21"/>
              </w:rPr>
            </w:pPr>
            <w:r w:rsidRPr="00242A12">
              <w:rPr>
                <w:rFonts w:hAnsi="宋体" w:hint="eastAsia"/>
                <w:sz w:val="21"/>
                <w:szCs w:val="21"/>
              </w:rPr>
              <w:t>简洁直观，容易操作</w:t>
            </w:r>
          </w:p>
        </w:tc>
      </w:tr>
    </w:tbl>
    <w:p w:rsidR="00242A12" w:rsidRPr="00242A12" w:rsidRDefault="00242A12" w:rsidP="00242A12">
      <w:pPr>
        <w:spacing w:line="360" w:lineRule="auto"/>
        <w:rPr>
          <w:sz w:val="24"/>
          <w:szCs w:val="24"/>
        </w:rPr>
      </w:pPr>
    </w:p>
    <w:p w:rsidR="00E416AF" w:rsidRDefault="00E416AF" w:rsidP="00B82507">
      <w:pPr>
        <w:pStyle w:val="4"/>
      </w:pPr>
      <w:bookmarkStart w:id="53" w:name="_Toc458456220"/>
      <w:r w:rsidRPr="00E416AF">
        <w:rPr>
          <w:rFonts w:hint="eastAsia"/>
        </w:rPr>
        <w:t>查询</w:t>
      </w:r>
      <w:r w:rsidRPr="00E416AF">
        <w:t>考勤记录</w:t>
      </w:r>
      <w:bookmarkEnd w:id="53"/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1800"/>
        <w:gridCol w:w="1440"/>
        <w:gridCol w:w="1260"/>
      </w:tblGrid>
      <w:tr w:rsidR="00242A12" w:rsidTr="00701D9A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A12" w:rsidRPr="00242A12" w:rsidRDefault="00242A12" w:rsidP="00701D9A">
            <w:pPr>
              <w:spacing w:line="360" w:lineRule="auto"/>
              <w:rPr>
                <w:rFonts w:hAnsi="宋体"/>
                <w:b/>
                <w:sz w:val="21"/>
                <w:szCs w:val="21"/>
              </w:rPr>
            </w:pPr>
            <w:r w:rsidRPr="00242A12">
              <w:rPr>
                <w:rFonts w:hAnsi="宋体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A12" w:rsidRPr="00242A12" w:rsidRDefault="00242A12" w:rsidP="00701D9A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/>
                <w:bCs/>
                <w:sz w:val="21"/>
                <w:szCs w:val="21"/>
              </w:rPr>
              <w:t>3.1.7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A12" w:rsidRPr="00242A12" w:rsidRDefault="00242A12" w:rsidP="00701D9A">
            <w:pPr>
              <w:spacing w:line="360" w:lineRule="auto"/>
              <w:rPr>
                <w:rFonts w:hAnsi="宋体"/>
                <w:b/>
                <w:sz w:val="21"/>
                <w:szCs w:val="21"/>
              </w:rPr>
            </w:pPr>
            <w:r w:rsidRPr="00242A12">
              <w:rPr>
                <w:rFonts w:hAnsi="宋体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A12" w:rsidRPr="00242A12" w:rsidRDefault="00242A12" w:rsidP="00701D9A">
            <w:pPr>
              <w:pStyle w:val="40"/>
              <w:numPr>
                <w:ilvl w:val="0"/>
                <w:numId w:val="0"/>
              </w:numPr>
              <w:spacing w:line="360" w:lineRule="auto"/>
              <w:rPr>
                <w:snapToGrid w:val="0"/>
                <w:sz w:val="21"/>
                <w:szCs w:val="21"/>
              </w:rPr>
            </w:pPr>
            <w:r w:rsidRPr="00242A12">
              <w:rPr>
                <w:rFonts w:hint="eastAsia"/>
                <w:snapToGrid w:val="0"/>
                <w:sz w:val="21"/>
                <w:szCs w:val="21"/>
              </w:rPr>
              <w:t>查询考勤记录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A12" w:rsidRPr="00242A12" w:rsidRDefault="00242A12" w:rsidP="00701D9A">
            <w:pPr>
              <w:spacing w:line="360" w:lineRule="auto"/>
              <w:rPr>
                <w:rFonts w:hAnsi="宋体"/>
                <w:b/>
                <w:sz w:val="21"/>
                <w:szCs w:val="21"/>
              </w:rPr>
            </w:pPr>
            <w:r w:rsidRPr="00242A12">
              <w:rPr>
                <w:rFonts w:hAnsi="宋体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A12" w:rsidRPr="00242A12" w:rsidRDefault="00242A12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242A12">
              <w:rPr>
                <w:rFonts w:hAnsi="宋体" w:hint="eastAsia"/>
                <w:sz w:val="21"/>
                <w:szCs w:val="21"/>
              </w:rPr>
              <w:t>16组</w:t>
            </w:r>
          </w:p>
        </w:tc>
      </w:tr>
      <w:tr w:rsidR="00242A12" w:rsidTr="00701D9A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A12" w:rsidRPr="00242A12" w:rsidRDefault="00242A12" w:rsidP="00701D9A">
            <w:pPr>
              <w:spacing w:line="360" w:lineRule="auto"/>
              <w:rPr>
                <w:rFonts w:hAnsi="宋体"/>
                <w:b/>
                <w:sz w:val="21"/>
                <w:szCs w:val="21"/>
              </w:rPr>
            </w:pPr>
            <w:r w:rsidRPr="00242A12">
              <w:rPr>
                <w:rFonts w:hAnsi="宋体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A12" w:rsidRPr="00242A12" w:rsidRDefault="00242A12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242A12">
              <w:rPr>
                <w:rFonts w:hAnsi="宋体" w:hint="eastAsia"/>
                <w:sz w:val="21"/>
                <w:szCs w:val="21"/>
              </w:rPr>
              <w:t>马建伟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A12" w:rsidRPr="00242A12" w:rsidRDefault="00242A12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242A12">
              <w:rPr>
                <w:rFonts w:hAnsi="宋体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A12" w:rsidRPr="00242A12" w:rsidRDefault="00242A12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242A12">
              <w:rPr>
                <w:rFonts w:hAnsi="宋体" w:hint="eastAsia"/>
                <w:sz w:val="21"/>
                <w:szCs w:val="21"/>
              </w:rPr>
              <w:t>2016-08-07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A12" w:rsidRPr="00242A12" w:rsidRDefault="00242A12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242A12">
              <w:rPr>
                <w:rFonts w:hAnsi="宋体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A12" w:rsidRPr="00242A12" w:rsidRDefault="00242A12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石东硕</w:t>
            </w:r>
          </w:p>
        </w:tc>
      </w:tr>
      <w:tr w:rsidR="00242A12" w:rsidTr="00701D9A">
        <w:trPr>
          <w:trHeight w:val="7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A12" w:rsidRPr="00242A12" w:rsidRDefault="00242A12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242A12">
              <w:rPr>
                <w:rFonts w:hAnsi="宋体" w:hint="eastAsia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12" w:rsidRPr="00242A12" w:rsidRDefault="00242A12" w:rsidP="00701D9A">
            <w:pPr>
              <w:spacing w:line="360" w:lineRule="auto"/>
              <w:rPr>
                <w:sz w:val="21"/>
                <w:szCs w:val="21"/>
              </w:rPr>
            </w:pPr>
            <w:r w:rsidRPr="00242A12">
              <w:rPr>
                <w:rFonts w:hint="eastAsia"/>
                <w:sz w:val="21"/>
                <w:szCs w:val="21"/>
              </w:rPr>
              <w:t>家长查询孩子的考勤记录</w:t>
            </w:r>
          </w:p>
        </w:tc>
      </w:tr>
      <w:tr w:rsidR="00242A12" w:rsidTr="00701D9A">
        <w:trPr>
          <w:trHeight w:val="20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A12" w:rsidRPr="00242A12" w:rsidRDefault="00242A12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242A12">
              <w:rPr>
                <w:rFonts w:hAnsi="宋体" w:hint="eastAsia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12" w:rsidRPr="00242A12" w:rsidRDefault="00242A12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242A12">
              <w:rPr>
                <w:rFonts w:hAnsi="宋体" w:hint="eastAsia"/>
                <w:sz w:val="21"/>
                <w:szCs w:val="21"/>
              </w:rPr>
              <w:t>查询时间段</w:t>
            </w:r>
          </w:p>
        </w:tc>
      </w:tr>
      <w:tr w:rsidR="00242A12" w:rsidTr="00701D9A">
        <w:trPr>
          <w:trHeight w:val="9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A12" w:rsidRPr="00242A12" w:rsidRDefault="00242A12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242A12">
              <w:rPr>
                <w:rFonts w:hAnsi="宋体" w:hint="eastAsia"/>
                <w:sz w:val="21"/>
                <w:szCs w:val="21"/>
              </w:rPr>
              <w:lastRenderedPageBreak/>
              <w:t>处理描述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12" w:rsidRPr="00C0786B" w:rsidRDefault="00242A12" w:rsidP="00C0786B">
            <w:pPr>
              <w:pStyle w:val="a7"/>
              <w:numPr>
                <w:ilvl w:val="0"/>
                <w:numId w:val="30"/>
              </w:numPr>
              <w:spacing w:line="360" w:lineRule="auto"/>
              <w:ind w:firstLineChars="0"/>
              <w:jc w:val="both"/>
              <w:rPr>
                <w:sz w:val="21"/>
                <w:szCs w:val="21"/>
              </w:rPr>
            </w:pPr>
            <w:r w:rsidRPr="00C0786B">
              <w:rPr>
                <w:rFonts w:hint="eastAsia"/>
                <w:sz w:val="21"/>
                <w:szCs w:val="21"/>
              </w:rPr>
              <w:t>家长选择所要查询的时间段</w:t>
            </w:r>
          </w:p>
          <w:p w:rsidR="00242A12" w:rsidRPr="00242A12" w:rsidRDefault="00C0786B" w:rsidP="00C0786B">
            <w:pPr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2</w:t>
            </w:r>
            <w:r>
              <w:rPr>
                <w:rFonts w:hAnsi="宋体" w:hint="eastAsia"/>
                <w:sz w:val="21"/>
                <w:szCs w:val="21"/>
              </w:rPr>
              <w:t>、</w:t>
            </w:r>
            <w:r w:rsidR="00242A12" w:rsidRPr="00242A12">
              <w:rPr>
                <w:rFonts w:hAnsi="宋体" w:hint="eastAsia"/>
                <w:sz w:val="21"/>
                <w:szCs w:val="21"/>
              </w:rPr>
              <w:t>APP输出该时间段的考勤记录</w:t>
            </w:r>
          </w:p>
        </w:tc>
      </w:tr>
      <w:tr w:rsidR="00242A12" w:rsidTr="00701D9A">
        <w:trPr>
          <w:trHeight w:val="6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A12" w:rsidRPr="00242A12" w:rsidRDefault="00242A12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242A12">
              <w:rPr>
                <w:rFonts w:hAnsi="宋体" w:hint="eastAsia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12" w:rsidRPr="00242A12" w:rsidRDefault="00242A12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242A12">
              <w:rPr>
                <w:rFonts w:hAnsi="宋体" w:hint="eastAsia"/>
                <w:sz w:val="21"/>
                <w:szCs w:val="21"/>
              </w:rPr>
              <w:t>考勤记录</w:t>
            </w:r>
          </w:p>
        </w:tc>
      </w:tr>
      <w:tr w:rsidR="00242A12" w:rsidTr="00701D9A">
        <w:trPr>
          <w:trHeight w:val="6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A12" w:rsidRPr="00242A12" w:rsidRDefault="00242A12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242A12">
              <w:rPr>
                <w:rFonts w:hAnsi="宋体" w:hint="eastAsia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12" w:rsidRPr="00242A12" w:rsidRDefault="00242A12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242A12">
              <w:rPr>
                <w:rFonts w:hint="eastAsia"/>
                <w:sz w:val="21"/>
                <w:szCs w:val="21"/>
              </w:rPr>
              <w:t>记录只供查询，不提供修改能功能</w:t>
            </w:r>
          </w:p>
        </w:tc>
      </w:tr>
      <w:tr w:rsidR="00242A12" w:rsidTr="00242A12">
        <w:trPr>
          <w:trHeight w:val="46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A12" w:rsidRPr="00242A12" w:rsidRDefault="00242A12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242A12">
              <w:rPr>
                <w:rFonts w:hAnsi="宋体" w:hint="eastAsia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12" w:rsidRPr="00242A12" w:rsidRDefault="00242A12" w:rsidP="00701D9A">
            <w:pPr>
              <w:spacing w:line="360" w:lineRule="auto"/>
              <w:rPr>
                <w:rFonts w:hAnsi="宋体"/>
                <w:color w:val="FF0000"/>
                <w:sz w:val="21"/>
                <w:szCs w:val="21"/>
              </w:rPr>
            </w:pPr>
            <w:r w:rsidRPr="00242A12">
              <w:rPr>
                <w:rFonts w:hAnsi="宋体" w:hint="eastAsia"/>
                <w:sz w:val="21"/>
                <w:szCs w:val="21"/>
              </w:rPr>
              <w:t>简洁直观，容易操作</w:t>
            </w:r>
          </w:p>
        </w:tc>
      </w:tr>
    </w:tbl>
    <w:p w:rsidR="00242A12" w:rsidRDefault="00382FAB" w:rsidP="00B82507">
      <w:pPr>
        <w:pStyle w:val="3"/>
      </w:pPr>
      <w:bookmarkStart w:id="54" w:name="_Toc458456221"/>
      <w:r>
        <w:rPr>
          <w:rFonts w:hint="eastAsia"/>
        </w:rPr>
        <w:t>学生成绩</w:t>
      </w:r>
      <w:bookmarkEnd w:id="54"/>
    </w:p>
    <w:p w:rsidR="00242A12" w:rsidRDefault="00242A12" w:rsidP="00B82507">
      <w:pPr>
        <w:pStyle w:val="4"/>
      </w:pPr>
      <w:bookmarkStart w:id="55" w:name="_Toc458456222"/>
      <w:r w:rsidRPr="00242A12">
        <w:rPr>
          <w:rFonts w:hint="eastAsia"/>
        </w:rPr>
        <w:t>学生成绩</w:t>
      </w:r>
      <w:r w:rsidRPr="00242A12">
        <w:t>用例图</w:t>
      </w:r>
      <w:bookmarkEnd w:id="55"/>
    </w:p>
    <w:p w:rsidR="00242A12" w:rsidRPr="00242A12" w:rsidRDefault="00242A12" w:rsidP="00242A12">
      <w:pPr>
        <w:spacing w:line="360" w:lineRule="auto"/>
        <w:ind w:left="84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1EE2A39E" wp14:editId="77AB94F3">
            <wp:extent cx="4571429" cy="232380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12" w:rsidRDefault="00242A12" w:rsidP="00B82507">
      <w:pPr>
        <w:pStyle w:val="4"/>
      </w:pPr>
      <w:bookmarkStart w:id="56" w:name="_Toc458456223"/>
      <w:r w:rsidRPr="00242A12">
        <w:rPr>
          <w:rFonts w:hint="eastAsia"/>
        </w:rPr>
        <w:t>查询所有成绩</w:t>
      </w:r>
      <w:bookmarkEnd w:id="56"/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8"/>
        <w:gridCol w:w="1102"/>
        <w:gridCol w:w="1260"/>
        <w:gridCol w:w="1800"/>
        <w:gridCol w:w="1440"/>
        <w:gridCol w:w="1260"/>
      </w:tblGrid>
      <w:tr w:rsidR="00C0786B" w:rsidTr="00701D9A">
        <w:trPr>
          <w:cantSplit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b/>
                <w:sz w:val="21"/>
                <w:szCs w:val="21"/>
              </w:rPr>
            </w:pPr>
            <w:r w:rsidRPr="00C0786B">
              <w:rPr>
                <w:rFonts w:hAnsi="宋体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 w:rsidRPr="00C0786B">
              <w:rPr>
                <w:rFonts w:hAnsi="宋体"/>
                <w:bCs/>
                <w:sz w:val="21"/>
                <w:szCs w:val="21"/>
              </w:rPr>
              <w:t>3.1.8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b/>
                <w:sz w:val="21"/>
                <w:szCs w:val="21"/>
              </w:rPr>
            </w:pPr>
            <w:r w:rsidRPr="00C0786B">
              <w:rPr>
                <w:rFonts w:hAnsi="宋体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pStyle w:val="40"/>
              <w:numPr>
                <w:ilvl w:val="0"/>
                <w:numId w:val="0"/>
              </w:numPr>
              <w:spacing w:line="360" w:lineRule="auto"/>
              <w:rPr>
                <w:snapToGrid w:val="0"/>
                <w:sz w:val="21"/>
                <w:szCs w:val="21"/>
              </w:rPr>
            </w:pPr>
            <w:r w:rsidRPr="00C0786B">
              <w:rPr>
                <w:rFonts w:hint="eastAsia"/>
                <w:snapToGrid w:val="0"/>
                <w:sz w:val="21"/>
                <w:szCs w:val="21"/>
              </w:rPr>
              <w:t>查询所有成绩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b/>
                <w:sz w:val="21"/>
                <w:szCs w:val="21"/>
              </w:rPr>
            </w:pPr>
            <w:r w:rsidRPr="00C0786B">
              <w:rPr>
                <w:rFonts w:hAnsi="宋体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16组</w:t>
            </w:r>
          </w:p>
        </w:tc>
      </w:tr>
      <w:tr w:rsidR="00C0786B" w:rsidTr="00701D9A">
        <w:trPr>
          <w:cantSplit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b/>
                <w:sz w:val="21"/>
                <w:szCs w:val="21"/>
              </w:rPr>
            </w:pPr>
            <w:r w:rsidRPr="00C0786B">
              <w:rPr>
                <w:rFonts w:hAnsi="宋体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马建伟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2016-08-07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石东硕</w:t>
            </w:r>
          </w:p>
        </w:tc>
      </w:tr>
      <w:tr w:rsidR="00C0786B" w:rsidTr="00701D9A">
        <w:trPr>
          <w:trHeight w:val="15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功能描述</w:t>
            </w:r>
          </w:p>
        </w:tc>
        <w:tc>
          <w:tcPr>
            <w:tcW w:w="68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86B" w:rsidRPr="00C0786B" w:rsidRDefault="00C0786B" w:rsidP="00701D9A">
            <w:pPr>
              <w:spacing w:line="360" w:lineRule="auto"/>
              <w:rPr>
                <w:sz w:val="21"/>
                <w:szCs w:val="21"/>
              </w:rPr>
            </w:pPr>
            <w:r w:rsidRPr="00C0786B">
              <w:rPr>
                <w:rFonts w:hint="eastAsia"/>
                <w:sz w:val="21"/>
                <w:szCs w:val="21"/>
              </w:rPr>
              <w:t>家长查询学生的所有历史成绩</w:t>
            </w:r>
          </w:p>
        </w:tc>
      </w:tr>
      <w:tr w:rsidR="00C0786B" w:rsidTr="00701D9A">
        <w:trPr>
          <w:trHeight w:val="604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输入项</w:t>
            </w:r>
          </w:p>
        </w:tc>
        <w:tc>
          <w:tcPr>
            <w:tcW w:w="68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查询选项</w:t>
            </w:r>
          </w:p>
        </w:tc>
      </w:tr>
      <w:tr w:rsidR="00C0786B" w:rsidTr="00701D9A">
        <w:trPr>
          <w:trHeight w:val="944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处理描述</w:t>
            </w:r>
          </w:p>
        </w:tc>
        <w:tc>
          <w:tcPr>
            <w:tcW w:w="68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86B" w:rsidRPr="00C0786B" w:rsidRDefault="00C0786B" w:rsidP="00701D9A">
            <w:pPr>
              <w:spacing w:line="360" w:lineRule="auto"/>
              <w:rPr>
                <w:sz w:val="21"/>
                <w:szCs w:val="21"/>
              </w:rPr>
            </w:pPr>
            <w:r w:rsidRPr="00C0786B">
              <w:rPr>
                <w:rFonts w:hint="eastAsia"/>
                <w:sz w:val="21"/>
                <w:szCs w:val="21"/>
              </w:rPr>
              <w:t>系统根据输入的学号等内容在数据库中查询该学生的成绩，排名等</w:t>
            </w:r>
          </w:p>
        </w:tc>
      </w:tr>
      <w:tr w:rsidR="00C0786B" w:rsidTr="00701D9A">
        <w:trPr>
          <w:trHeight w:val="68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输出项</w:t>
            </w:r>
          </w:p>
        </w:tc>
        <w:tc>
          <w:tcPr>
            <w:tcW w:w="68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该学生的所有成绩</w:t>
            </w:r>
          </w:p>
        </w:tc>
      </w:tr>
      <w:tr w:rsidR="00C0786B" w:rsidTr="00701D9A">
        <w:trPr>
          <w:trHeight w:val="68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ind w:firstLineChars="50" w:firstLine="105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业务规则</w:t>
            </w:r>
          </w:p>
        </w:tc>
        <w:tc>
          <w:tcPr>
            <w:tcW w:w="68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86B" w:rsidRPr="00C0786B" w:rsidRDefault="00C0786B" w:rsidP="00701D9A">
            <w:pPr>
              <w:spacing w:line="360" w:lineRule="auto"/>
              <w:rPr>
                <w:sz w:val="21"/>
                <w:szCs w:val="21"/>
              </w:rPr>
            </w:pPr>
            <w:r w:rsidRPr="00C0786B">
              <w:rPr>
                <w:rFonts w:hint="eastAsia"/>
                <w:sz w:val="21"/>
                <w:szCs w:val="21"/>
              </w:rPr>
              <w:t>成绩只供查询、打印。</w:t>
            </w:r>
          </w:p>
        </w:tc>
      </w:tr>
      <w:tr w:rsidR="00C0786B" w:rsidTr="00701D9A">
        <w:trPr>
          <w:trHeight w:val="68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界面要求</w:t>
            </w:r>
          </w:p>
        </w:tc>
        <w:tc>
          <w:tcPr>
            <w:tcW w:w="68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color w:val="FF0000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简洁直观，容易操作</w:t>
            </w:r>
          </w:p>
        </w:tc>
      </w:tr>
    </w:tbl>
    <w:p w:rsidR="00C0786B" w:rsidRPr="00C0786B" w:rsidRDefault="00C0786B" w:rsidP="00C0786B">
      <w:pPr>
        <w:spacing w:line="360" w:lineRule="auto"/>
        <w:rPr>
          <w:sz w:val="24"/>
          <w:szCs w:val="24"/>
        </w:rPr>
      </w:pPr>
    </w:p>
    <w:p w:rsidR="00242A12" w:rsidRDefault="00242A12" w:rsidP="00B82507">
      <w:pPr>
        <w:pStyle w:val="4"/>
      </w:pPr>
      <w:bookmarkStart w:id="57" w:name="_Toc458456224"/>
      <w:r w:rsidRPr="00242A12">
        <w:rPr>
          <w:rFonts w:hint="eastAsia"/>
        </w:rPr>
        <w:lastRenderedPageBreak/>
        <w:t>查询不及格</w:t>
      </w:r>
      <w:r w:rsidRPr="00242A12">
        <w:t>成绩</w:t>
      </w:r>
      <w:bookmarkEnd w:id="57"/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008"/>
        <w:gridCol w:w="1134"/>
        <w:gridCol w:w="2552"/>
        <w:gridCol w:w="29"/>
        <w:gridCol w:w="1037"/>
        <w:gridCol w:w="1260"/>
      </w:tblGrid>
      <w:tr w:rsidR="00C0786B" w:rsidRPr="00C0786B" w:rsidTr="00701D9A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b/>
                <w:sz w:val="21"/>
                <w:szCs w:val="21"/>
              </w:rPr>
            </w:pPr>
            <w:r w:rsidRPr="00C0786B">
              <w:rPr>
                <w:rFonts w:hAnsi="宋体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 w:rsidRPr="00C0786B">
              <w:rPr>
                <w:rFonts w:hAnsi="宋体"/>
                <w:bCs/>
                <w:sz w:val="21"/>
                <w:szCs w:val="21"/>
              </w:rPr>
              <w:t>3.1.8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b/>
                <w:sz w:val="21"/>
                <w:szCs w:val="21"/>
              </w:rPr>
            </w:pPr>
            <w:r w:rsidRPr="00C0786B">
              <w:rPr>
                <w:rFonts w:hAnsi="宋体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pStyle w:val="40"/>
              <w:numPr>
                <w:ilvl w:val="0"/>
                <w:numId w:val="0"/>
              </w:numPr>
              <w:spacing w:line="360" w:lineRule="auto"/>
              <w:rPr>
                <w:sz w:val="21"/>
                <w:szCs w:val="21"/>
              </w:rPr>
            </w:pPr>
            <w:r w:rsidRPr="00C0786B">
              <w:rPr>
                <w:rFonts w:hint="eastAsia"/>
                <w:sz w:val="21"/>
                <w:szCs w:val="21"/>
              </w:rPr>
              <w:t>查询所有不及格成绩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b/>
                <w:sz w:val="21"/>
                <w:szCs w:val="21"/>
              </w:rPr>
            </w:pPr>
            <w:r w:rsidRPr="00C0786B">
              <w:rPr>
                <w:rFonts w:hAnsi="宋体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1</w:t>
            </w:r>
            <w:r w:rsidRPr="00C0786B">
              <w:rPr>
                <w:rFonts w:hAnsi="宋体"/>
                <w:sz w:val="21"/>
                <w:szCs w:val="21"/>
              </w:rPr>
              <w:t>6</w:t>
            </w:r>
            <w:r w:rsidRPr="00C0786B">
              <w:rPr>
                <w:rFonts w:hAnsi="宋体" w:hint="eastAsia"/>
                <w:sz w:val="21"/>
                <w:szCs w:val="21"/>
              </w:rPr>
              <w:t>组</w:t>
            </w:r>
          </w:p>
        </w:tc>
      </w:tr>
      <w:tr w:rsidR="00C0786B" w:rsidRPr="00C0786B" w:rsidTr="00701D9A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b/>
                <w:sz w:val="21"/>
                <w:szCs w:val="21"/>
              </w:rPr>
            </w:pPr>
            <w:r w:rsidRPr="00C0786B">
              <w:rPr>
                <w:rFonts w:hAnsi="宋体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马建伟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2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2016-08-07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石东硕</w:t>
            </w:r>
          </w:p>
        </w:tc>
      </w:tr>
      <w:tr w:rsidR="00C0786B" w:rsidRPr="00C0786B" w:rsidTr="00701D9A">
        <w:trPr>
          <w:trHeight w:val="6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86B" w:rsidRPr="00C0786B" w:rsidRDefault="00C0786B" w:rsidP="00701D9A">
            <w:pPr>
              <w:spacing w:line="360" w:lineRule="auto"/>
              <w:rPr>
                <w:rFonts w:ascii="仿宋_GB2312"/>
                <w:sz w:val="21"/>
                <w:szCs w:val="21"/>
              </w:rPr>
            </w:pPr>
            <w:r w:rsidRPr="00C0786B">
              <w:rPr>
                <w:rFonts w:ascii="仿宋_GB2312" w:hint="eastAsia"/>
                <w:sz w:val="21"/>
                <w:szCs w:val="21"/>
              </w:rPr>
              <w:t>家长可以单独查询学生的所有不及格成绩</w:t>
            </w:r>
          </w:p>
        </w:tc>
      </w:tr>
      <w:tr w:rsidR="00C0786B" w:rsidRPr="00C0786B" w:rsidTr="00701D9A">
        <w:trPr>
          <w:trHeight w:val="6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86B" w:rsidRPr="00C0786B" w:rsidRDefault="00C0786B" w:rsidP="00701D9A">
            <w:pPr>
              <w:spacing w:line="360" w:lineRule="auto"/>
              <w:rPr>
                <w:sz w:val="21"/>
                <w:szCs w:val="21"/>
              </w:rPr>
            </w:pPr>
            <w:r w:rsidRPr="00C0786B">
              <w:rPr>
                <w:rFonts w:hint="eastAsia"/>
                <w:sz w:val="21"/>
                <w:szCs w:val="21"/>
              </w:rPr>
              <w:t>查询不及格成绩的选项</w:t>
            </w:r>
          </w:p>
        </w:tc>
      </w:tr>
      <w:tr w:rsidR="00C0786B" w:rsidRPr="00C0786B" w:rsidTr="00701D9A">
        <w:trPr>
          <w:trHeight w:val="6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86B" w:rsidRPr="00C0786B" w:rsidRDefault="00C0786B" w:rsidP="00C0786B">
            <w:pPr>
              <w:numPr>
                <w:ilvl w:val="0"/>
                <w:numId w:val="29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C0786B">
              <w:rPr>
                <w:rFonts w:hint="eastAsia"/>
                <w:sz w:val="21"/>
                <w:szCs w:val="21"/>
              </w:rPr>
              <w:t>家长选择查询学生的不及格成绩</w:t>
            </w:r>
          </w:p>
          <w:p w:rsidR="00C0786B" w:rsidRPr="00C0786B" w:rsidRDefault="00C0786B" w:rsidP="00C0786B">
            <w:pPr>
              <w:numPr>
                <w:ilvl w:val="0"/>
                <w:numId w:val="29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C0786B">
              <w:rPr>
                <w:rFonts w:hint="eastAsia"/>
                <w:sz w:val="21"/>
                <w:szCs w:val="21"/>
              </w:rPr>
              <w:t>系统在数据库中查询所选内容。</w:t>
            </w:r>
          </w:p>
        </w:tc>
      </w:tr>
      <w:tr w:rsidR="00C0786B" w:rsidRPr="00C0786B" w:rsidTr="00701D9A">
        <w:trPr>
          <w:trHeight w:val="6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该学生在校期间所有的不及格成绩</w:t>
            </w:r>
          </w:p>
        </w:tc>
      </w:tr>
      <w:tr w:rsidR="00C0786B" w:rsidRPr="00C0786B" w:rsidTr="00701D9A">
        <w:trPr>
          <w:trHeight w:val="6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int="eastAsia"/>
                <w:sz w:val="21"/>
                <w:szCs w:val="21"/>
              </w:rPr>
              <w:t>仅输出，可打印</w:t>
            </w:r>
          </w:p>
        </w:tc>
      </w:tr>
      <w:tr w:rsidR="00C0786B" w:rsidRPr="00C0786B" w:rsidTr="00701D9A">
        <w:trPr>
          <w:trHeight w:val="6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color w:val="FF0000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简洁直观，容易操作</w:t>
            </w:r>
          </w:p>
        </w:tc>
      </w:tr>
    </w:tbl>
    <w:p w:rsidR="00242A12" w:rsidRDefault="00242A12" w:rsidP="00B82507">
      <w:pPr>
        <w:pStyle w:val="4"/>
      </w:pPr>
      <w:bookmarkStart w:id="58" w:name="_Toc458456225"/>
      <w:r w:rsidRPr="00242A12">
        <w:rPr>
          <w:rFonts w:hint="eastAsia"/>
        </w:rPr>
        <w:t>查询某次</w:t>
      </w:r>
      <w:r w:rsidRPr="00242A12">
        <w:t>考试成绩</w:t>
      </w:r>
      <w:bookmarkEnd w:id="58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2032"/>
        <w:gridCol w:w="1208"/>
        <w:gridCol w:w="1260"/>
      </w:tblGrid>
      <w:tr w:rsidR="00C0786B" w:rsidTr="00701D9A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b/>
                <w:sz w:val="21"/>
                <w:szCs w:val="21"/>
              </w:rPr>
            </w:pPr>
            <w:r w:rsidRPr="00C0786B">
              <w:rPr>
                <w:rFonts w:hAnsi="宋体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/>
                <w:bCs/>
                <w:sz w:val="21"/>
                <w:szCs w:val="21"/>
              </w:rPr>
              <w:t>3.1.8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b/>
                <w:sz w:val="21"/>
                <w:szCs w:val="21"/>
              </w:rPr>
            </w:pPr>
            <w:r w:rsidRPr="00C0786B">
              <w:rPr>
                <w:rFonts w:hAnsi="宋体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pStyle w:val="40"/>
              <w:numPr>
                <w:ilvl w:val="0"/>
                <w:numId w:val="0"/>
              </w:numPr>
              <w:spacing w:line="360" w:lineRule="auto"/>
              <w:rPr>
                <w:snapToGrid w:val="0"/>
                <w:sz w:val="21"/>
                <w:szCs w:val="21"/>
              </w:rPr>
            </w:pPr>
            <w:r w:rsidRPr="00C0786B">
              <w:rPr>
                <w:rFonts w:hint="eastAsia"/>
                <w:snapToGrid w:val="0"/>
                <w:sz w:val="21"/>
                <w:szCs w:val="21"/>
              </w:rPr>
              <w:t>查询某次考试成绩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b/>
                <w:sz w:val="21"/>
                <w:szCs w:val="21"/>
              </w:rPr>
            </w:pPr>
            <w:r w:rsidRPr="00C0786B">
              <w:rPr>
                <w:rFonts w:hAnsi="宋体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16组</w:t>
            </w:r>
          </w:p>
        </w:tc>
      </w:tr>
      <w:tr w:rsidR="00C0786B" w:rsidTr="00701D9A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b/>
                <w:sz w:val="21"/>
                <w:szCs w:val="21"/>
              </w:rPr>
            </w:pPr>
            <w:r w:rsidRPr="00C0786B">
              <w:rPr>
                <w:rFonts w:hAnsi="宋体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马建伟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2016-08-07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石东硕</w:t>
            </w:r>
          </w:p>
        </w:tc>
      </w:tr>
      <w:tr w:rsidR="00C0786B" w:rsidTr="00701D9A">
        <w:trPr>
          <w:trHeight w:val="24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86B" w:rsidRPr="00C0786B" w:rsidRDefault="00C0786B" w:rsidP="00701D9A">
            <w:pPr>
              <w:spacing w:line="360" w:lineRule="auto"/>
              <w:rPr>
                <w:rFonts w:ascii="仿宋_GB2312"/>
                <w:sz w:val="21"/>
                <w:szCs w:val="21"/>
              </w:rPr>
            </w:pPr>
            <w:r w:rsidRPr="00C0786B">
              <w:rPr>
                <w:rFonts w:ascii="仿宋_GB2312" w:hint="eastAsia"/>
                <w:sz w:val="21"/>
                <w:szCs w:val="21"/>
              </w:rPr>
              <w:t>家长查询所学生在某次考试中所有科目的成绩以及排名等</w:t>
            </w:r>
          </w:p>
        </w:tc>
      </w:tr>
      <w:tr w:rsidR="00C0786B" w:rsidTr="00701D9A">
        <w:trPr>
          <w:trHeight w:val="60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86B" w:rsidRPr="00C0786B" w:rsidRDefault="00C0786B" w:rsidP="00701D9A">
            <w:pPr>
              <w:spacing w:line="360" w:lineRule="auto"/>
              <w:ind w:left="12"/>
              <w:rPr>
                <w:rFonts w:hAnsi="宋体"/>
                <w:sz w:val="21"/>
                <w:szCs w:val="21"/>
              </w:rPr>
            </w:pPr>
            <w:r w:rsidRPr="00C0786B">
              <w:rPr>
                <w:rFonts w:hint="eastAsia"/>
                <w:sz w:val="21"/>
                <w:szCs w:val="21"/>
              </w:rPr>
              <w:t>某次考试的编号</w:t>
            </w:r>
          </w:p>
        </w:tc>
      </w:tr>
      <w:tr w:rsidR="00C0786B" w:rsidTr="00701D9A">
        <w:trPr>
          <w:trHeight w:val="32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86B" w:rsidRPr="00C0786B" w:rsidRDefault="00C0786B" w:rsidP="00C0786B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ascii="仿宋_GB2312" w:hint="eastAsia"/>
                <w:sz w:val="21"/>
                <w:szCs w:val="21"/>
              </w:rPr>
              <w:t>1</w:t>
            </w:r>
            <w:r w:rsidRPr="00C0786B">
              <w:rPr>
                <w:rFonts w:ascii="仿宋_GB2312" w:hint="eastAsia"/>
                <w:sz w:val="21"/>
                <w:szCs w:val="21"/>
              </w:rPr>
              <w:t>家长选择某次考试</w:t>
            </w:r>
          </w:p>
          <w:p w:rsidR="00C0786B" w:rsidRPr="00C0786B" w:rsidRDefault="00C0786B" w:rsidP="00C0786B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2</w:t>
            </w:r>
            <w:r w:rsidRPr="00C0786B">
              <w:rPr>
                <w:rFonts w:hAnsi="宋体" w:hint="eastAsia"/>
                <w:sz w:val="21"/>
                <w:szCs w:val="21"/>
              </w:rPr>
              <w:t>系统在数据库中查询该学生在此次考试中的成绩</w:t>
            </w:r>
          </w:p>
        </w:tc>
      </w:tr>
      <w:tr w:rsidR="00C0786B" w:rsidTr="00701D9A">
        <w:trPr>
          <w:trHeight w:val="6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该学生在本次考试中所有的成绩，</w:t>
            </w:r>
          </w:p>
        </w:tc>
      </w:tr>
      <w:tr w:rsidR="00C0786B" w:rsidTr="00701D9A">
        <w:trPr>
          <w:trHeight w:val="16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系统可打印。</w:t>
            </w:r>
          </w:p>
        </w:tc>
      </w:tr>
      <w:tr w:rsidR="00C0786B" w:rsidTr="00701D9A">
        <w:trPr>
          <w:trHeight w:val="17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color w:val="FF0000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简洁直观，容易操作</w:t>
            </w:r>
          </w:p>
        </w:tc>
      </w:tr>
    </w:tbl>
    <w:p w:rsidR="00382FAB" w:rsidRDefault="00382FAB" w:rsidP="00B82507">
      <w:pPr>
        <w:pStyle w:val="3"/>
      </w:pPr>
      <w:bookmarkStart w:id="59" w:name="_Toc458456226"/>
      <w:r>
        <w:rPr>
          <w:rFonts w:hint="eastAsia"/>
        </w:rPr>
        <w:t>学生奖罚</w:t>
      </w:r>
      <w:bookmarkEnd w:id="59"/>
    </w:p>
    <w:p w:rsidR="00C0786B" w:rsidRPr="00C0786B" w:rsidRDefault="00C0786B" w:rsidP="00B82507">
      <w:pPr>
        <w:pStyle w:val="4"/>
      </w:pPr>
      <w:bookmarkStart w:id="60" w:name="_Toc458456227"/>
      <w:r w:rsidRPr="00C0786B">
        <w:rPr>
          <w:rFonts w:hint="eastAsia"/>
        </w:rPr>
        <w:t>学生奖罚</w:t>
      </w:r>
      <w:r w:rsidRPr="00C0786B">
        <w:t>用例图</w:t>
      </w:r>
      <w:bookmarkEnd w:id="60"/>
    </w:p>
    <w:p w:rsidR="00C0786B" w:rsidRPr="00C0786B" w:rsidRDefault="00C0786B" w:rsidP="00C0786B">
      <w:pPr>
        <w:spacing w:line="360" w:lineRule="auto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7E2318" wp14:editId="5E150A16">
            <wp:extent cx="4647619" cy="275238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86B" w:rsidRPr="00C0786B" w:rsidRDefault="00C0786B" w:rsidP="00B82507">
      <w:pPr>
        <w:pStyle w:val="4"/>
      </w:pPr>
      <w:bookmarkStart w:id="61" w:name="_Toc458456228"/>
      <w:r>
        <w:rPr>
          <w:rFonts w:hint="eastAsia"/>
        </w:rPr>
        <w:t>添加</w:t>
      </w:r>
      <w:r>
        <w:t>奖</w:t>
      </w:r>
      <w:r>
        <w:rPr>
          <w:rFonts w:hint="eastAsia"/>
        </w:rPr>
        <w:t>罚</w:t>
      </w:r>
      <w:r>
        <w:t>信息</w:t>
      </w:r>
      <w:bookmarkEnd w:id="61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2032"/>
        <w:gridCol w:w="1208"/>
        <w:gridCol w:w="1260"/>
      </w:tblGrid>
      <w:tr w:rsidR="00C0786B" w:rsidRPr="00C0786B" w:rsidTr="00701D9A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b/>
                <w:sz w:val="21"/>
                <w:szCs w:val="21"/>
              </w:rPr>
            </w:pPr>
            <w:r w:rsidRPr="00C0786B">
              <w:rPr>
                <w:rFonts w:hAnsi="宋体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C0786B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/>
                <w:bCs/>
                <w:sz w:val="21"/>
                <w:szCs w:val="21"/>
              </w:rPr>
              <w:t>3.1.9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b/>
                <w:sz w:val="21"/>
                <w:szCs w:val="21"/>
              </w:rPr>
            </w:pPr>
            <w:r w:rsidRPr="00C0786B">
              <w:rPr>
                <w:rFonts w:hAnsi="宋体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C0786B">
            <w:pPr>
              <w:pStyle w:val="40"/>
              <w:numPr>
                <w:ilvl w:val="0"/>
                <w:numId w:val="0"/>
              </w:numPr>
              <w:spacing w:line="360" w:lineRule="auto"/>
              <w:rPr>
                <w:snapToGrid w:val="0"/>
                <w:sz w:val="21"/>
                <w:szCs w:val="21"/>
              </w:rPr>
            </w:pPr>
            <w:r>
              <w:rPr>
                <w:rFonts w:hint="eastAsia"/>
                <w:snapToGrid w:val="0"/>
                <w:sz w:val="21"/>
                <w:szCs w:val="21"/>
              </w:rPr>
              <w:t>添加奖罚信息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b/>
                <w:sz w:val="21"/>
                <w:szCs w:val="21"/>
              </w:rPr>
            </w:pPr>
            <w:r w:rsidRPr="00C0786B">
              <w:rPr>
                <w:rFonts w:hAnsi="宋体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16组</w:t>
            </w:r>
          </w:p>
        </w:tc>
      </w:tr>
      <w:tr w:rsidR="00C0786B" w:rsidRPr="00C0786B" w:rsidTr="00701D9A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b/>
                <w:sz w:val="21"/>
                <w:szCs w:val="21"/>
              </w:rPr>
            </w:pPr>
            <w:r w:rsidRPr="00C0786B">
              <w:rPr>
                <w:rFonts w:hAnsi="宋体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李鹏飞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C0786B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2016-08-0</w:t>
            </w:r>
            <w:r>
              <w:rPr>
                <w:rFonts w:hAnsi="宋体"/>
                <w:sz w:val="21"/>
                <w:szCs w:val="21"/>
              </w:rPr>
              <w:t>8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石东硕</w:t>
            </w:r>
          </w:p>
        </w:tc>
      </w:tr>
      <w:tr w:rsidR="00C0786B" w:rsidRPr="00C0786B" w:rsidTr="00701D9A">
        <w:trPr>
          <w:trHeight w:val="24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86B" w:rsidRPr="00C0786B" w:rsidRDefault="00C0786B" w:rsidP="00C0786B">
            <w:pPr>
              <w:pStyle w:val="GW-"/>
              <w:spacing w:before="93" w:after="93"/>
              <w:ind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将</w:t>
            </w:r>
            <w:r>
              <w:rPr>
                <w:color w:val="000000"/>
                <w:sz w:val="21"/>
                <w:szCs w:val="21"/>
              </w:rPr>
              <w:t>学生奖罚信息集成到该</w:t>
            </w:r>
            <w:r>
              <w:rPr>
                <w:rFonts w:hint="eastAsia"/>
                <w:color w:val="000000"/>
                <w:sz w:val="21"/>
                <w:szCs w:val="21"/>
              </w:rPr>
              <w:t>平台</w:t>
            </w:r>
            <w:r>
              <w:rPr>
                <w:color w:val="000000"/>
                <w:sz w:val="21"/>
                <w:szCs w:val="21"/>
              </w:rPr>
              <w:t>，学工系统（学生管理）提供学</w:t>
            </w:r>
            <w:r>
              <w:rPr>
                <w:rFonts w:hint="eastAsia"/>
                <w:color w:val="000000"/>
                <w:sz w:val="21"/>
                <w:szCs w:val="21"/>
              </w:rPr>
              <w:t>号</w:t>
            </w:r>
            <w:r>
              <w:rPr>
                <w:color w:val="000000"/>
                <w:sz w:val="21"/>
                <w:szCs w:val="21"/>
              </w:rPr>
              <w:t>、学生姓名、奖罚信息，家长可及时关注</w:t>
            </w:r>
            <w:r>
              <w:rPr>
                <w:rFonts w:hint="eastAsia"/>
                <w:color w:val="000000"/>
                <w:sz w:val="21"/>
                <w:szCs w:val="21"/>
              </w:rPr>
              <w:t>子女</w:t>
            </w:r>
            <w:r>
              <w:rPr>
                <w:color w:val="000000"/>
                <w:sz w:val="21"/>
                <w:szCs w:val="21"/>
              </w:rPr>
              <w:t>的</w:t>
            </w:r>
            <w:r>
              <w:rPr>
                <w:rFonts w:hint="eastAsia"/>
                <w:color w:val="000000"/>
                <w:sz w:val="21"/>
                <w:szCs w:val="21"/>
              </w:rPr>
              <w:t>奖</w:t>
            </w:r>
            <w:r>
              <w:rPr>
                <w:color w:val="000000"/>
                <w:sz w:val="21"/>
                <w:szCs w:val="21"/>
              </w:rPr>
              <w:t>罚情况。</w:t>
            </w:r>
          </w:p>
        </w:tc>
      </w:tr>
      <w:tr w:rsidR="00C0786B" w:rsidRPr="00C0786B" w:rsidTr="00701D9A">
        <w:trPr>
          <w:trHeight w:val="60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86B" w:rsidRPr="00C0786B" w:rsidRDefault="00C0786B" w:rsidP="00701D9A">
            <w:pPr>
              <w:spacing w:line="360" w:lineRule="auto"/>
              <w:ind w:left="12"/>
              <w:rPr>
                <w:rFonts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学生奖罚信息</w:t>
            </w:r>
          </w:p>
        </w:tc>
      </w:tr>
      <w:tr w:rsidR="00C0786B" w:rsidRPr="00C0786B" w:rsidTr="00701D9A">
        <w:trPr>
          <w:trHeight w:val="32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86B" w:rsidRPr="00C0786B" w:rsidRDefault="00C0786B" w:rsidP="00701D9A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ascii="仿宋_GB2312" w:hint="eastAsia"/>
                <w:sz w:val="21"/>
                <w:szCs w:val="21"/>
              </w:rPr>
              <w:t>管理员</w:t>
            </w:r>
            <w:r>
              <w:rPr>
                <w:rFonts w:ascii="仿宋_GB2312"/>
                <w:sz w:val="21"/>
                <w:szCs w:val="21"/>
              </w:rPr>
              <w:t>选择某位学生</w:t>
            </w:r>
            <w:r w:rsidRPr="00C0786B">
              <w:rPr>
                <w:rFonts w:hAnsi="宋体"/>
                <w:sz w:val="21"/>
                <w:szCs w:val="21"/>
              </w:rPr>
              <w:t xml:space="preserve"> </w:t>
            </w:r>
          </w:p>
          <w:p w:rsidR="00C0786B" w:rsidRDefault="00C0786B" w:rsidP="00C0786B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输入</w:t>
            </w:r>
            <w:r>
              <w:rPr>
                <w:rFonts w:hAnsi="宋体"/>
                <w:sz w:val="21"/>
                <w:szCs w:val="21"/>
              </w:rPr>
              <w:t>该学生的</w:t>
            </w:r>
            <w:r>
              <w:rPr>
                <w:rFonts w:hAnsi="宋体" w:hint="eastAsia"/>
                <w:sz w:val="21"/>
                <w:szCs w:val="21"/>
              </w:rPr>
              <w:t>奖罚</w:t>
            </w:r>
            <w:r>
              <w:rPr>
                <w:rFonts w:hAnsi="宋体"/>
                <w:sz w:val="21"/>
                <w:szCs w:val="21"/>
              </w:rPr>
              <w:t>信息</w:t>
            </w:r>
          </w:p>
          <w:p w:rsidR="00C0786B" w:rsidRPr="00C0786B" w:rsidRDefault="00C0786B" w:rsidP="00C0786B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</w:t>
            </w:r>
            <w:r>
              <w:rPr>
                <w:rFonts w:hAnsi="宋体"/>
                <w:sz w:val="21"/>
                <w:szCs w:val="21"/>
              </w:rPr>
              <w:t>将信息输入数据库</w:t>
            </w:r>
          </w:p>
        </w:tc>
      </w:tr>
      <w:tr w:rsidR="00C0786B" w:rsidRPr="00C0786B" w:rsidTr="00701D9A">
        <w:trPr>
          <w:trHeight w:val="6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86B" w:rsidRPr="00C0786B" w:rsidRDefault="00C0786B" w:rsidP="00C0786B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学生奖罚信息</w:t>
            </w:r>
          </w:p>
        </w:tc>
      </w:tr>
      <w:tr w:rsidR="00C0786B" w:rsidRPr="00C0786B" w:rsidTr="00701D9A">
        <w:trPr>
          <w:trHeight w:val="16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</w:p>
        </w:tc>
      </w:tr>
      <w:tr w:rsidR="00C0786B" w:rsidRPr="00C0786B" w:rsidTr="00701D9A">
        <w:trPr>
          <w:trHeight w:val="17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color w:val="FF0000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简洁直观，容易操作</w:t>
            </w:r>
          </w:p>
        </w:tc>
      </w:tr>
    </w:tbl>
    <w:p w:rsidR="00E40D19" w:rsidRPr="00E40D19" w:rsidRDefault="00E40D19" w:rsidP="00E40D19">
      <w:pPr>
        <w:spacing w:line="360" w:lineRule="auto"/>
        <w:rPr>
          <w:sz w:val="24"/>
          <w:szCs w:val="24"/>
        </w:rPr>
      </w:pPr>
    </w:p>
    <w:p w:rsidR="00C0786B" w:rsidRDefault="00C0786B" w:rsidP="00B82507">
      <w:pPr>
        <w:pStyle w:val="4"/>
      </w:pPr>
      <w:bookmarkStart w:id="62" w:name="_Toc458456229"/>
      <w:r w:rsidRPr="00C0786B">
        <w:rPr>
          <w:rFonts w:hint="eastAsia"/>
        </w:rPr>
        <w:t>查看</w:t>
      </w:r>
      <w:r w:rsidRPr="00C0786B">
        <w:t>奖</w:t>
      </w:r>
      <w:r w:rsidR="00E40D19">
        <w:rPr>
          <w:rFonts w:hint="eastAsia"/>
        </w:rPr>
        <w:t>罚</w:t>
      </w:r>
      <w:r w:rsidRPr="00C0786B">
        <w:t>信息</w:t>
      </w:r>
      <w:bookmarkEnd w:id="62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2032"/>
        <w:gridCol w:w="1208"/>
        <w:gridCol w:w="1260"/>
      </w:tblGrid>
      <w:tr w:rsidR="00C0786B" w:rsidRPr="00C0786B" w:rsidTr="00701D9A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b/>
                <w:sz w:val="21"/>
                <w:szCs w:val="21"/>
              </w:rPr>
            </w:pPr>
            <w:r w:rsidRPr="00C0786B">
              <w:rPr>
                <w:rFonts w:hAnsi="宋体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/>
                <w:bCs/>
                <w:sz w:val="21"/>
                <w:szCs w:val="21"/>
              </w:rPr>
              <w:t>3.1.9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b/>
                <w:sz w:val="21"/>
                <w:szCs w:val="21"/>
              </w:rPr>
            </w:pPr>
            <w:r w:rsidRPr="00C0786B">
              <w:rPr>
                <w:rFonts w:hAnsi="宋体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E40D19">
            <w:pPr>
              <w:pStyle w:val="40"/>
              <w:numPr>
                <w:ilvl w:val="0"/>
                <w:numId w:val="0"/>
              </w:numPr>
              <w:spacing w:line="360" w:lineRule="auto"/>
              <w:rPr>
                <w:snapToGrid w:val="0"/>
                <w:sz w:val="21"/>
                <w:szCs w:val="21"/>
              </w:rPr>
            </w:pPr>
            <w:r>
              <w:rPr>
                <w:rFonts w:hint="eastAsia"/>
                <w:snapToGrid w:val="0"/>
                <w:sz w:val="21"/>
                <w:szCs w:val="21"/>
              </w:rPr>
              <w:t>查看奖</w:t>
            </w:r>
            <w:r w:rsidR="00E40D19">
              <w:rPr>
                <w:rFonts w:hint="eastAsia"/>
                <w:snapToGrid w:val="0"/>
                <w:sz w:val="21"/>
                <w:szCs w:val="21"/>
              </w:rPr>
              <w:t>罚</w:t>
            </w:r>
            <w:r>
              <w:rPr>
                <w:rFonts w:hint="eastAsia"/>
                <w:snapToGrid w:val="0"/>
                <w:sz w:val="21"/>
                <w:szCs w:val="21"/>
              </w:rPr>
              <w:t>信息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b/>
                <w:sz w:val="21"/>
                <w:szCs w:val="21"/>
              </w:rPr>
            </w:pPr>
            <w:r w:rsidRPr="00C0786B">
              <w:rPr>
                <w:rFonts w:hAnsi="宋体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16组</w:t>
            </w:r>
          </w:p>
        </w:tc>
      </w:tr>
      <w:tr w:rsidR="00C0786B" w:rsidRPr="00C0786B" w:rsidTr="00701D9A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b/>
                <w:sz w:val="21"/>
                <w:szCs w:val="21"/>
              </w:rPr>
            </w:pPr>
            <w:r w:rsidRPr="00C0786B">
              <w:rPr>
                <w:rFonts w:hAnsi="宋体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李鹏飞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2016-08-0</w:t>
            </w:r>
            <w:r>
              <w:rPr>
                <w:rFonts w:hAnsi="宋体"/>
                <w:sz w:val="21"/>
                <w:szCs w:val="21"/>
              </w:rPr>
              <w:t>8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石东硕</w:t>
            </w:r>
          </w:p>
        </w:tc>
      </w:tr>
      <w:tr w:rsidR="00C0786B" w:rsidRPr="00C0786B" w:rsidTr="00701D9A">
        <w:trPr>
          <w:trHeight w:val="24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86B" w:rsidRPr="00C0786B" w:rsidRDefault="00C0786B" w:rsidP="00701D9A">
            <w:pPr>
              <w:pStyle w:val="GW-"/>
              <w:spacing w:before="93" w:after="93"/>
              <w:ind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将</w:t>
            </w:r>
            <w:r>
              <w:rPr>
                <w:color w:val="000000"/>
                <w:sz w:val="21"/>
                <w:szCs w:val="21"/>
              </w:rPr>
              <w:t>学生奖罚信息集成到该</w:t>
            </w:r>
            <w:r>
              <w:rPr>
                <w:rFonts w:hint="eastAsia"/>
                <w:color w:val="000000"/>
                <w:sz w:val="21"/>
                <w:szCs w:val="21"/>
              </w:rPr>
              <w:t>平台</w:t>
            </w:r>
            <w:r>
              <w:rPr>
                <w:color w:val="000000"/>
                <w:sz w:val="21"/>
                <w:szCs w:val="21"/>
              </w:rPr>
              <w:t>，学工系统（学生管理）提供学</w:t>
            </w:r>
            <w:r>
              <w:rPr>
                <w:rFonts w:hint="eastAsia"/>
                <w:color w:val="000000"/>
                <w:sz w:val="21"/>
                <w:szCs w:val="21"/>
              </w:rPr>
              <w:t>号</w:t>
            </w:r>
            <w:r>
              <w:rPr>
                <w:color w:val="000000"/>
                <w:sz w:val="21"/>
                <w:szCs w:val="21"/>
              </w:rPr>
              <w:t>、学</w:t>
            </w:r>
            <w:r>
              <w:rPr>
                <w:color w:val="000000"/>
                <w:sz w:val="21"/>
                <w:szCs w:val="21"/>
              </w:rPr>
              <w:lastRenderedPageBreak/>
              <w:t>生姓名、奖罚信息，家长可及时关注</w:t>
            </w:r>
            <w:r>
              <w:rPr>
                <w:rFonts w:hint="eastAsia"/>
                <w:color w:val="000000"/>
                <w:sz w:val="21"/>
                <w:szCs w:val="21"/>
              </w:rPr>
              <w:t>子女</w:t>
            </w:r>
            <w:r>
              <w:rPr>
                <w:color w:val="000000"/>
                <w:sz w:val="21"/>
                <w:szCs w:val="21"/>
              </w:rPr>
              <w:t>的</w:t>
            </w:r>
            <w:r>
              <w:rPr>
                <w:rFonts w:hint="eastAsia"/>
                <w:color w:val="000000"/>
                <w:sz w:val="21"/>
                <w:szCs w:val="21"/>
              </w:rPr>
              <w:t>奖</w:t>
            </w:r>
            <w:r>
              <w:rPr>
                <w:color w:val="000000"/>
                <w:sz w:val="21"/>
                <w:szCs w:val="21"/>
              </w:rPr>
              <w:t>罚情况。</w:t>
            </w:r>
          </w:p>
        </w:tc>
      </w:tr>
      <w:tr w:rsidR="00C0786B" w:rsidRPr="00C0786B" w:rsidTr="00701D9A">
        <w:trPr>
          <w:trHeight w:val="60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lastRenderedPageBreak/>
              <w:t>输入项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86B" w:rsidRPr="00C0786B" w:rsidRDefault="00C0786B" w:rsidP="00701D9A">
            <w:pPr>
              <w:spacing w:line="360" w:lineRule="auto"/>
              <w:ind w:left="12"/>
              <w:rPr>
                <w:rFonts w:hAnsi="宋体"/>
                <w:sz w:val="21"/>
                <w:szCs w:val="21"/>
              </w:rPr>
            </w:pPr>
          </w:p>
        </w:tc>
      </w:tr>
      <w:tr w:rsidR="00C0786B" w:rsidRPr="00C0786B" w:rsidTr="00701D9A">
        <w:trPr>
          <w:trHeight w:val="32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86B" w:rsidRPr="00C0786B" w:rsidRDefault="00C0786B" w:rsidP="00701D9A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ascii="仿宋_GB2312" w:hint="eastAsia"/>
                <w:sz w:val="21"/>
                <w:szCs w:val="21"/>
              </w:rPr>
              <w:t>家长</w:t>
            </w:r>
            <w:r>
              <w:rPr>
                <w:rFonts w:ascii="仿宋_GB2312"/>
                <w:sz w:val="21"/>
                <w:szCs w:val="21"/>
              </w:rPr>
              <w:t>选择</w:t>
            </w:r>
            <w:r>
              <w:rPr>
                <w:rFonts w:ascii="仿宋_GB2312" w:hint="eastAsia"/>
                <w:sz w:val="21"/>
                <w:szCs w:val="21"/>
              </w:rPr>
              <w:t>自己</w:t>
            </w:r>
            <w:r>
              <w:rPr>
                <w:rFonts w:ascii="仿宋_GB2312"/>
                <w:sz w:val="21"/>
                <w:szCs w:val="21"/>
              </w:rPr>
              <w:t>的</w:t>
            </w:r>
            <w:r>
              <w:rPr>
                <w:rFonts w:ascii="仿宋_GB2312" w:hint="eastAsia"/>
                <w:sz w:val="21"/>
                <w:szCs w:val="21"/>
              </w:rPr>
              <w:t>孩子</w:t>
            </w:r>
            <w:r w:rsidRPr="00C0786B">
              <w:rPr>
                <w:rFonts w:hAnsi="宋体"/>
                <w:sz w:val="21"/>
                <w:szCs w:val="21"/>
              </w:rPr>
              <w:t xml:space="preserve"> </w:t>
            </w:r>
          </w:p>
          <w:p w:rsidR="00C0786B" w:rsidRDefault="00C0786B" w:rsidP="00701D9A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系统验证身份</w:t>
            </w:r>
          </w:p>
          <w:p w:rsidR="00C0786B" w:rsidRDefault="00C0786B" w:rsidP="00701D9A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数据库返回</w:t>
            </w:r>
            <w:r>
              <w:rPr>
                <w:rFonts w:hAnsi="宋体"/>
                <w:sz w:val="21"/>
                <w:szCs w:val="21"/>
              </w:rPr>
              <w:t>学生的奖</w:t>
            </w:r>
            <w:r w:rsidR="00E40D19">
              <w:rPr>
                <w:rFonts w:hAnsi="宋体" w:hint="eastAsia"/>
                <w:sz w:val="21"/>
                <w:szCs w:val="21"/>
              </w:rPr>
              <w:t>罚</w:t>
            </w:r>
            <w:r>
              <w:rPr>
                <w:rFonts w:hAnsi="宋体"/>
                <w:sz w:val="21"/>
                <w:szCs w:val="21"/>
              </w:rPr>
              <w:t>信息</w:t>
            </w:r>
          </w:p>
          <w:p w:rsidR="00C0786B" w:rsidRPr="00C0786B" w:rsidRDefault="00C0786B" w:rsidP="00E40D19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</w:t>
            </w:r>
            <w:r>
              <w:rPr>
                <w:rFonts w:hAnsi="宋体"/>
                <w:sz w:val="21"/>
                <w:szCs w:val="21"/>
              </w:rPr>
              <w:t>显示学生的奖</w:t>
            </w:r>
            <w:r w:rsidR="00E40D19">
              <w:rPr>
                <w:rFonts w:hAnsi="宋体" w:hint="eastAsia"/>
                <w:sz w:val="21"/>
                <w:szCs w:val="21"/>
              </w:rPr>
              <w:t>罚</w:t>
            </w:r>
            <w:r>
              <w:rPr>
                <w:rFonts w:hAnsi="宋体"/>
                <w:sz w:val="21"/>
                <w:szCs w:val="21"/>
              </w:rPr>
              <w:t>信息</w:t>
            </w:r>
          </w:p>
        </w:tc>
      </w:tr>
      <w:tr w:rsidR="00C0786B" w:rsidRPr="00C0786B" w:rsidTr="00701D9A">
        <w:trPr>
          <w:trHeight w:val="6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学生奖罚信息</w:t>
            </w:r>
          </w:p>
        </w:tc>
      </w:tr>
      <w:tr w:rsidR="00C0786B" w:rsidRPr="00C0786B" w:rsidTr="00701D9A">
        <w:trPr>
          <w:trHeight w:val="16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86B" w:rsidRPr="00C0786B" w:rsidRDefault="00E40D19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判定</w:t>
            </w:r>
            <w:r>
              <w:rPr>
                <w:rFonts w:hAnsi="宋体"/>
                <w:sz w:val="21"/>
                <w:szCs w:val="21"/>
              </w:rPr>
              <w:t>家长身份</w:t>
            </w:r>
          </w:p>
        </w:tc>
      </w:tr>
      <w:tr w:rsidR="00C0786B" w:rsidRPr="00C0786B" w:rsidTr="00701D9A">
        <w:trPr>
          <w:trHeight w:val="17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86B" w:rsidRPr="00C0786B" w:rsidRDefault="00C0786B" w:rsidP="00701D9A">
            <w:pPr>
              <w:spacing w:line="360" w:lineRule="auto"/>
              <w:rPr>
                <w:rFonts w:hAnsi="宋体"/>
                <w:color w:val="FF0000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简洁直观，容易操作</w:t>
            </w:r>
          </w:p>
        </w:tc>
      </w:tr>
    </w:tbl>
    <w:p w:rsidR="00382FAB" w:rsidRPr="00B82507" w:rsidRDefault="00382FAB" w:rsidP="00B82507">
      <w:pPr>
        <w:pStyle w:val="3"/>
      </w:pPr>
      <w:bookmarkStart w:id="63" w:name="_Toc458456230"/>
      <w:r w:rsidRPr="00B82507">
        <w:rPr>
          <w:rFonts w:hint="eastAsia"/>
        </w:rPr>
        <w:t>学生评语</w:t>
      </w:r>
      <w:bookmarkEnd w:id="63"/>
    </w:p>
    <w:p w:rsidR="00C0786B" w:rsidRDefault="00C0786B" w:rsidP="00B82507">
      <w:pPr>
        <w:pStyle w:val="4"/>
      </w:pPr>
      <w:bookmarkStart w:id="64" w:name="_Toc458456231"/>
      <w:r w:rsidRPr="00C0786B">
        <w:rPr>
          <w:rFonts w:hint="eastAsia"/>
        </w:rPr>
        <w:t>学生评语</w:t>
      </w:r>
      <w:r w:rsidRPr="00C0786B">
        <w:t>用例图</w:t>
      </w:r>
      <w:bookmarkEnd w:id="64"/>
    </w:p>
    <w:p w:rsidR="00C0786B" w:rsidRPr="00C0786B" w:rsidRDefault="00C0786B" w:rsidP="00C0786B">
      <w:pPr>
        <w:spacing w:line="360" w:lineRule="auto"/>
        <w:ind w:left="84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830DAF0" wp14:editId="354C0713">
            <wp:extent cx="4238095" cy="191428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86B" w:rsidRDefault="00C0786B" w:rsidP="00B82507">
      <w:pPr>
        <w:pStyle w:val="4"/>
      </w:pPr>
      <w:bookmarkStart w:id="65" w:name="_Toc458456232"/>
      <w:r w:rsidRPr="00C0786B">
        <w:rPr>
          <w:rFonts w:hint="eastAsia"/>
        </w:rPr>
        <w:t>添加评语</w:t>
      </w:r>
      <w:bookmarkEnd w:id="65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2032"/>
        <w:gridCol w:w="1208"/>
        <w:gridCol w:w="1260"/>
      </w:tblGrid>
      <w:tr w:rsidR="00E40D19" w:rsidRPr="00C0786B" w:rsidTr="00701D9A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D19" w:rsidRPr="00C0786B" w:rsidRDefault="00E40D19" w:rsidP="00701D9A">
            <w:pPr>
              <w:spacing w:line="360" w:lineRule="auto"/>
              <w:rPr>
                <w:rFonts w:hAnsi="宋体"/>
                <w:b/>
                <w:sz w:val="21"/>
                <w:szCs w:val="21"/>
              </w:rPr>
            </w:pPr>
            <w:r w:rsidRPr="00C0786B">
              <w:rPr>
                <w:rFonts w:hAnsi="宋体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D19" w:rsidRPr="00C0786B" w:rsidRDefault="00E40D19" w:rsidP="00E40D19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/>
                <w:bCs/>
                <w:sz w:val="21"/>
                <w:szCs w:val="21"/>
              </w:rPr>
              <w:t>3.1.10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D19" w:rsidRPr="00C0786B" w:rsidRDefault="00E40D19" w:rsidP="00701D9A">
            <w:pPr>
              <w:spacing w:line="360" w:lineRule="auto"/>
              <w:rPr>
                <w:rFonts w:hAnsi="宋体"/>
                <w:b/>
                <w:sz w:val="21"/>
                <w:szCs w:val="21"/>
              </w:rPr>
            </w:pPr>
            <w:r w:rsidRPr="00C0786B">
              <w:rPr>
                <w:rFonts w:hAnsi="宋体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D19" w:rsidRPr="00C0786B" w:rsidRDefault="00E40D19" w:rsidP="00701D9A">
            <w:pPr>
              <w:pStyle w:val="40"/>
              <w:numPr>
                <w:ilvl w:val="0"/>
                <w:numId w:val="0"/>
              </w:numPr>
              <w:spacing w:line="360" w:lineRule="auto"/>
              <w:rPr>
                <w:snapToGrid w:val="0"/>
                <w:sz w:val="21"/>
                <w:szCs w:val="21"/>
              </w:rPr>
            </w:pPr>
            <w:r>
              <w:rPr>
                <w:rFonts w:hint="eastAsia"/>
                <w:snapToGrid w:val="0"/>
                <w:sz w:val="21"/>
                <w:szCs w:val="21"/>
              </w:rPr>
              <w:t>添加评语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D19" w:rsidRPr="00C0786B" w:rsidRDefault="00E40D19" w:rsidP="00701D9A">
            <w:pPr>
              <w:spacing w:line="360" w:lineRule="auto"/>
              <w:rPr>
                <w:rFonts w:hAnsi="宋体"/>
                <w:b/>
                <w:sz w:val="21"/>
                <w:szCs w:val="21"/>
              </w:rPr>
            </w:pPr>
            <w:r w:rsidRPr="00C0786B">
              <w:rPr>
                <w:rFonts w:hAnsi="宋体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D19" w:rsidRPr="00C0786B" w:rsidRDefault="00E40D19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16组</w:t>
            </w:r>
          </w:p>
        </w:tc>
      </w:tr>
      <w:tr w:rsidR="00E40D19" w:rsidRPr="00C0786B" w:rsidTr="00701D9A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D19" w:rsidRPr="00C0786B" w:rsidRDefault="00E40D19" w:rsidP="00701D9A">
            <w:pPr>
              <w:spacing w:line="360" w:lineRule="auto"/>
              <w:rPr>
                <w:rFonts w:hAnsi="宋体"/>
                <w:b/>
                <w:sz w:val="21"/>
                <w:szCs w:val="21"/>
              </w:rPr>
            </w:pPr>
            <w:r w:rsidRPr="00C0786B">
              <w:rPr>
                <w:rFonts w:hAnsi="宋体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D19" w:rsidRPr="00C0786B" w:rsidRDefault="00E40D19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李鹏飞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D19" w:rsidRPr="00C0786B" w:rsidRDefault="00E40D19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D19" w:rsidRPr="00C0786B" w:rsidRDefault="00E40D19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2016-08-0</w:t>
            </w:r>
            <w:r>
              <w:rPr>
                <w:rFonts w:hAnsi="宋体"/>
                <w:sz w:val="21"/>
                <w:szCs w:val="21"/>
              </w:rPr>
              <w:t>8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D19" w:rsidRPr="00C0786B" w:rsidRDefault="00E40D19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D19" w:rsidRPr="00C0786B" w:rsidRDefault="00E40D19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石东硕</w:t>
            </w:r>
          </w:p>
        </w:tc>
      </w:tr>
      <w:tr w:rsidR="00E40D19" w:rsidRPr="00C0786B" w:rsidTr="00701D9A">
        <w:trPr>
          <w:trHeight w:val="24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D19" w:rsidRPr="00C0786B" w:rsidRDefault="00E40D19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D19" w:rsidRPr="00E40D19" w:rsidRDefault="00E40D19" w:rsidP="00701D9A">
            <w:pPr>
              <w:pStyle w:val="GW-"/>
              <w:spacing w:before="93" w:after="93"/>
              <w:ind w:firstLine="420"/>
              <w:rPr>
                <w:color w:val="000000"/>
                <w:sz w:val="21"/>
                <w:szCs w:val="21"/>
              </w:rPr>
            </w:pPr>
            <w:r w:rsidRPr="00E40D19">
              <w:rPr>
                <w:rFonts w:ascii="宋体" w:hAnsi="宋体" w:hint="eastAsia"/>
                <w:color w:val="000000"/>
                <w:sz w:val="21"/>
                <w:szCs w:val="21"/>
              </w:rPr>
              <w:t>老师</w:t>
            </w:r>
            <w:r w:rsidRPr="00E40D19">
              <w:rPr>
                <w:rFonts w:ascii="宋体" w:hAnsi="宋体"/>
                <w:color w:val="000000"/>
                <w:sz w:val="21"/>
                <w:szCs w:val="21"/>
              </w:rPr>
              <w:t>可对每位学生进行评价，填</w:t>
            </w:r>
            <w:r w:rsidRPr="00E40D19">
              <w:rPr>
                <w:rFonts w:ascii="宋体" w:hAnsi="宋体" w:hint="eastAsia"/>
                <w:color w:val="000000"/>
                <w:sz w:val="21"/>
                <w:szCs w:val="21"/>
              </w:rPr>
              <w:t>写</w:t>
            </w:r>
            <w:r w:rsidRPr="00E40D19">
              <w:rPr>
                <w:rFonts w:ascii="宋体" w:hAnsi="宋体"/>
                <w:color w:val="000000"/>
                <w:sz w:val="21"/>
                <w:szCs w:val="21"/>
              </w:rPr>
              <w:t>评语，家长</w:t>
            </w:r>
            <w:r w:rsidRPr="00E40D19">
              <w:rPr>
                <w:rFonts w:ascii="宋体" w:hAnsi="宋体" w:hint="eastAsia"/>
                <w:color w:val="000000"/>
                <w:sz w:val="21"/>
                <w:szCs w:val="21"/>
              </w:rPr>
              <w:t>随时</w:t>
            </w:r>
            <w:r w:rsidRPr="00E40D19">
              <w:rPr>
                <w:rFonts w:ascii="宋体" w:hAnsi="宋体"/>
                <w:color w:val="000000"/>
                <w:sz w:val="21"/>
                <w:szCs w:val="21"/>
              </w:rPr>
              <w:t>查看学生评语信息</w:t>
            </w:r>
          </w:p>
        </w:tc>
      </w:tr>
      <w:tr w:rsidR="00E40D19" w:rsidRPr="00C0786B" w:rsidTr="00701D9A">
        <w:trPr>
          <w:trHeight w:val="60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D19" w:rsidRPr="00C0786B" w:rsidRDefault="00E40D19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D19" w:rsidRPr="00C0786B" w:rsidRDefault="00E40D19" w:rsidP="00701D9A">
            <w:pPr>
              <w:spacing w:line="360" w:lineRule="auto"/>
              <w:ind w:left="12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学生</w:t>
            </w:r>
            <w:r>
              <w:rPr>
                <w:rFonts w:hAnsi="宋体"/>
                <w:sz w:val="21"/>
                <w:szCs w:val="21"/>
              </w:rPr>
              <w:t>评语</w:t>
            </w:r>
          </w:p>
        </w:tc>
      </w:tr>
      <w:tr w:rsidR="00E40D19" w:rsidRPr="00C0786B" w:rsidTr="00701D9A">
        <w:trPr>
          <w:trHeight w:val="32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D19" w:rsidRPr="00C0786B" w:rsidRDefault="00E40D19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D19" w:rsidRPr="00C0786B" w:rsidRDefault="00E40D19" w:rsidP="00701D9A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ascii="仿宋_GB2312" w:hint="eastAsia"/>
                <w:sz w:val="21"/>
                <w:szCs w:val="21"/>
              </w:rPr>
              <w:t>老师</w:t>
            </w:r>
            <w:r>
              <w:rPr>
                <w:rFonts w:ascii="仿宋_GB2312"/>
                <w:sz w:val="21"/>
                <w:szCs w:val="21"/>
              </w:rPr>
              <w:t>选择</w:t>
            </w:r>
            <w:r>
              <w:rPr>
                <w:rFonts w:ascii="仿宋_GB2312" w:hint="eastAsia"/>
                <w:sz w:val="21"/>
                <w:szCs w:val="21"/>
              </w:rPr>
              <w:t>学生</w:t>
            </w:r>
          </w:p>
          <w:p w:rsidR="00E40D19" w:rsidRDefault="00E40D19" w:rsidP="00701D9A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系统验证身份</w:t>
            </w:r>
          </w:p>
          <w:p w:rsidR="00E40D19" w:rsidRDefault="00E40D19" w:rsidP="00701D9A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输入学生</w:t>
            </w:r>
            <w:r>
              <w:rPr>
                <w:rFonts w:hAnsi="宋体"/>
                <w:sz w:val="21"/>
                <w:szCs w:val="21"/>
              </w:rPr>
              <w:t>的评语信息</w:t>
            </w:r>
          </w:p>
          <w:p w:rsidR="00E40D19" w:rsidRPr="00C0786B" w:rsidRDefault="00E40D19" w:rsidP="00701D9A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lastRenderedPageBreak/>
              <w:t>系统将</w:t>
            </w:r>
            <w:r>
              <w:rPr>
                <w:rFonts w:hAnsi="宋体"/>
                <w:sz w:val="21"/>
                <w:szCs w:val="21"/>
              </w:rPr>
              <w:t>评语信息</w:t>
            </w:r>
            <w:r>
              <w:rPr>
                <w:rFonts w:hAnsi="宋体" w:hint="eastAsia"/>
                <w:sz w:val="21"/>
                <w:szCs w:val="21"/>
              </w:rPr>
              <w:t>输入</w:t>
            </w:r>
            <w:r>
              <w:rPr>
                <w:rFonts w:hAnsi="宋体"/>
                <w:sz w:val="21"/>
                <w:szCs w:val="21"/>
              </w:rPr>
              <w:t>数据库</w:t>
            </w:r>
          </w:p>
        </w:tc>
      </w:tr>
      <w:tr w:rsidR="00E40D19" w:rsidRPr="00C0786B" w:rsidTr="00701D9A">
        <w:trPr>
          <w:trHeight w:val="6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D19" w:rsidRPr="00C0786B" w:rsidRDefault="00E40D19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lastRenderedPageBreak/>
              <w:t>输出项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D19" w:rsidRPr="00C0786B" w:rsidRDefault="00E40D19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学生评语信息</w:t>
            </w:r>
          </w:p>
        </w:tc>
      </w:tr>
      <w:tr w:rsidR="00E40D19" w:rsidRPr="00C0786B" w:rsidTr="00701D9A">
        <w:trPr>
          <w:trHeight w:val="16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D19" w:rsidRPr="00C0786B" w:rsidRDefault="00E40D19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D19" w:rsidRPr="00C0786B" w:rsidRDefault="00E40D19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判定</w:t>
            </w:r>
            <w:r>
              <w:rPr>
                <w:rFonts w:hAnsi="宋体"/>
                <w:sz w:val="21"/>
                <w:szCs w:val="21"/>
              </w:rPr>
              <w:t>老师身份</w:t>
            </w:r>
          </w:p>
        </w:tc>
      </w:tr>
      <w:tr w:rsidR="00E40D19" w:rsidRPr="00C0786B" w:rsidTr="00701D9A">
        <w:trPr>
          <w:trHeight w:val="17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D19" w:rsidRPr="00C0786B" w:rsidRDefault="00E40D19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D19" w:rsidRPr="00C0786B" w:rsidRDefault="00E40D19" w:rsidP="00701D9A">
            <w:pPr>
              <w:spacing w:line="360" w:lineRule="auto"/>
              <w:rPr>
                <w:rFonts w:hAnsi="宋体"/>
                <w:color w:val="FF0000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简洁直观，容易操作</w:t>
            </w:r>
          </w:p>
        </w:tc>
      </w:tr>
    </w:tbl>
    <w:p w:rsidR="00A95475" w:rsidRPr="00A95475" w:rsidRDefault="00A95475" w:rsidP="00A95475">
      <w:pPr>
        <w:spacing w:line="360" w:lineRule="auto"/>
        <w:rPr>
          <w:sz w:val="24"/>
          <w:szCs w:val="24"/>
        </w:rPr>
      </w:pPr>
    </w:p>
    <w:p w:rsidR="00C0786B" w:rsidRPr="00B82507" w:rsidRDefault="00C0786B" w:rsidP="00B82507">
      <w:pPr>
        <w:pStyle w:val="4"/>
      </w:pPr>
      <w:bookmarkStart w:id="66" w:name="_Toc458456233"/>
      <w:r w:rsidRPr="00B82507">
        <w:rPr>
          <w:rFonts w:hint="eastAsia"/>
        </w:rPr>
        <w:t>查看评语</w:t>
      </w:r>
      <w:bookmarkEnd w:id="66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2032"/>
        <w:gridCol w:w="1208"/>
        <w:gridCol w:w="1260"/>
      </w:tblGrid>
      <w:tr w:rsidR="00E40D19" w:rsidRPr="00C0786B" w:rsidTr="00701D9A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D19" w:rsidRPr="00C0786B" w:rsidRDefault="00E40D19" w:rsidP="00701D9A">
            <w:pPr>
              <w:spacing w:line="360" w:lineRule="auto"/>
              <w:rPr>
                <w:rFonts w:hAnsi="宋体"/>
                <w:b/>
                <w:sz w:val="21"/>
                <w:szCs w:val="21"/>
              </w:rPr>
            </w:pPr>
            <w:r w:rsidRPr="00C0786B">
              <w:rPr>
                <w:rFonts w:hAnsi="宋体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D19" w:rsidRPr="00C0786B" w:rsidRDefault="00E40D19" w:rsidP="00701D9A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/>
                <w:bCs/>
                <w:sz w:val="21"/>
                <w:szCs w:val="21"/>
              </w:rPr>
              <w:t>3.1.10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D19" w:rsidRPr="00C0786B" w:rsidRDefault="00E40D19" w:rsidP="00701D9A">
            <w:pPr>
              <w:spacing w:line="360" w:lineRule="auto"/>
              <w:rPr>
                <w:rFonts w:hAnsi="宋体"/>
                <w:b/>
                <w:sz w:val="21"/>
                <w:szCs w:val="21"/>
              </w:rPr>
            </w:pPr>
            <w:r w:rsidRPr="00C0786B">
              <w:rPr>
                <w:rFonts w:hAnsi="宋体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D19" w:rsidRPr="00C0786B" w:rsidRDefault="00E40D19" w:rsidP="00701D9A">
            <w:pPr>
              <w:pStyle w:val="40"/>
              <w:numPr>
                <w:ilvl w:val="0"/>
                <w:numId w:val="0"/>
              </w:numPr>
              <w:spacing w:line="360" w:lineRule="auto"/>
              <w:rPr>
                <w:snapToGrid w:val="0"/>
                <w:sz w:val="21"/>
                <w:szCs w:val="21"/>
              </w:rPr>
            </w:pPr>
            <w:r>
              <w:rPr>
                <w:rFonts w:hint="eastAsia"/>
                <w:snapToGrid w:val="0"/>
                <w:sz w:val="21"/>
                <w:szCs w:val="21"/>
              </w:rPr>
              <w:t>查看评语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D19" w:rsidRPr="00C0786B" w:rsidRDefault="00E40D19" w:rsidP="00701D9A">
            <w:pPr>
              <w:spacing w:line="360" w:lineRule="auto"/>
              <w:rPr>
                <w:rFonts w:hAnsi="宋体"/>
                <w:b/>
                <w:sz w:val="21"/>
                <w:szCs w:val="21"/>
              </w:rPr>
            </w:pPr>
            <w:r w:rsidRPr="00C0786B">
              <w:rPr>
                <w:rFonts w:hAnsi="宋体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D19" w:rsidRPr="00C0786B" w:rsidRDefault="00E40D19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16组</w:t>
            </w:r>
          </w:p>
        </w:tc>
      </w:tr>
      <w:tr w:rsidR="00E40D19" w:rsidRPr="00C0786B" w:rsidTr="00701D9A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D19" w:rsidRPr="00C0786B" w:rsidRDefault="00E40D19" w:rsidP="00701D9A">
            <w:pPr>
              <w:spacing w:line="360" w:lineRule="auto"/>
              <w:rPr>
                <w:rFonts w:hAnsi="宋体"/>
                <w:b/>
                <w:sz w:val="21"/>
                <w:szCs w:val="21"/>
              </w:rPr>
            </w:pPr>
            <w:r w:rsidRPr="00C0786B">
              <w:rPr>
                <w:rFonts w:hAnsi="宋体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D19" w:rsidRPr="00C0786B" w:rsidRDefault="00E40D19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李鹏飞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D19" w:rsidRPr="00C0786B" w:rsidRDefault="00E40D19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D19" w:rsidRPr="00C0786B" w:rsidRDefault="00E40D19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2016-08-0</w:t>
            </w:r>
            <w:r>
              <w:rPr>
                <w:rFonts w:hAnsi="宋体"/>
                <w:sz w:val="21"/>
                <w:szCs w:val="21"/>
              </w:rPr>
              <w:t>8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D19" w:rsidRPr="00C0786B" w:rsidRDefault="00E40D19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D19" w:rsidRPr="00C0786B" w:rsidRDefault="00E40D19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石东硕</w:t>
            </w:r>
          </w:p>
        </w:tc>
      </w:tr>
      <w:tr w:rsidR="00E40D19" w:rsidRPr="00E40D19" w:rsidTr="00701D9A">
        <w:trPr>
          <w:trHeight w:val="24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D19" w:rsidRPr="00C0786B" w:rsidRDefault="00E40D19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D19" w:rsidRPr="00E40D19" w:rsidRDefault="00E40D19" w:rsidP="00701D9A">
            <w:pPr>
              <w:pStyle w:val="GW-"/>
              <w:spacing w:before="93" w:after="93"/>
              <w:ind w:firstLine="420"/>
              <w:rPr>
                <w:color w:val="000000"/>
                <w:sz w:val="21"/>
                <w:szCs w:val="21"/>
              </w:rPr>
            </w:pPr>
            <w:r w:rsidRPr="00E40D19">
              <w:rPr>
                <w:rFonts w:ascii="宋体" w:hAnsi="宋体" w:hint="eastAsia"/>
                <w:color w:val="000000"/>
                <w:sz w:val="21"/>
                <w:szCs w:val="21"/>
              </w:rPr>
              <w:t>老师</w:t>
            </w:r>
            <w:r w:rsidRPr="00E40D19">
              <w:rPr>
                <w:rFonts w:ascii="宋体" w:hAnsi="宋体"/>
                <w:color w:val="000000"/>
                <w:sz w:val="21"/>
                <w:szCs w:val="21"/>
              </w:rPr>
              <w:t>可对每位学生进行评价，填</w:t>
            </w:r>
            <w:r w:rsidRPr="00E40D19">
              <w:rPr>
                <w:rFonts w:ascii="宋体" w:hAnsi="宋体" w:hint="eastAsia"/>
                <w:color w:val="000000"/>
                <w:sz w:val="21"/>
                <w:szCs w:val="21"/>
              </w:rPr>
              <w:t>写</w:t>
            </w:r>
            <w:r w:rsidRPr="00E40D19">
              <w:rPr>
                <w:rFonts w:ascii="宋体" w:hAnsi="宋体"/>
                <w:color w:val="000000"/>
                <w:sz w:val="21"/>
                <w:szCs w:val="21"/>
              </w:rPr>
              <w:t>评语，家长</w:t>
            </w:r>
            <w:r w:rsidRPr="00E40D19">
              <w:rPr>
                <w:rFonts w:ascii="宋体" w:hAnsi="宋体" w:hint="eastAsia"/>
                <w:color w:val="000000"/>
                <w:sz w:val="21"/>
                <w:szCs w:val="21"/>
              </w:rPr>
              <w:t>随时</w:t>
            </w:r>
            <w:r w:rsidRPr="00E40D19">
              <w:rPr>
                <w:rFonts w:ascii="宋体" w:hAnsi="宋体"/>
                <w:color w:val="000000"/>
                <w:sz w:val="21"/>
                <w:szCs w:val="21"/>
              </w:rPr>
              <w:t>查看学生评语信息</w:t>
            </w:r>
          </w:p>
        </w:tc>
      </w:tr>
      <w:tr w:rsidR="00E40D19" w:rsidRPr="00C0786B" w:rsidTr="00701D9A">
        <w:trPr>
          <w:trHeight w:val="60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D19" w:rsidRPr="00C0786B" w:rsidRDefault="00E40D19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D19" w:rsidRPr="00C0786B" w:rsidRDefault="00E40D19" w:rsidP="00E40D19">
            <w:pPr>
              <w:spacing w:line="360" w:lineRule="auto"/>
              <w:ind w:left="12"/>
              <w:rPr>
                <w:rFonts w:hAnsi="宋体"/>
                <w:sz w:val="21"/>
                <w:szCs w:val="21"/>
              </w:rPr>
            </w:pPr>
          </w:p>
        </w:tc>
      </w:tr>
      <w:tr w:rsidR="00E40D19" w:rsidRPr="00C0786B" w:rsidTr="00701D9A">
        <w:trPr>
          <w:trHeight w:val="32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D19" w:rsidRPr="00C0786B" w:rsidRDefault="00E40D19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D19" w:rsidRPr="00C0786B" w:rsidRDefault="00E40D19" w:rsidP="00701D9A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ascii="仿宋_GB2312" w:hint="eastAsia"/>
                <w:sz w:val="21"/>
                <w:szCs w:val="21"/>
              </w:rPr>
              <w:t>家长选择自己</w:t>
            </w:r>
            <w:r>
              <w:rPr>
                <w:rFonts w:ascii="仿宋_GB2312"/>
                <w:sz w:val="21"/>
                <w:szCs w:val="21"/>
              </w:rPr>
              <w:t>的孩子</w:t>
            </w:r>
          </w:p>
          <w:p w:rsidR="00E40D19" w:rsidRDefault="00E40D19" w:rsidP="00701D9A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系统验证身份</w:t>
            </w:r>
          </w:p>
          <w:p w:rsidR="00E40D19" w:rsidRDefault="00E40D19" w:rsidP="00701D9A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系统返回学生</w:t>
            </w:r>
            <w:r>
              <w:rPr>
                <w:rFonts w:hAnsi="宋体"/>
                <w:sz w:val="21"/>
                <w:szCs w:val="21"/>
              </w:rPr>
              <w:t>的评语信息</w:t>
            </w:r>
          </w:p>
          <w:p w:rsidR="00E40D19" w:rsidRPr="00C0786B" w:rsidRDefault="00E40D19" w:rsidP="00E40D19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系统将</w:t>
            </w:r>
            <w:r>
              <w:rPr>
                <w:rFonts w:hAnsi="宋体"/>
                <w:sz w:val="21"/>
                <w:szCs w:val="21"/>
              </w:rPr>
              <w:t>评语信息</w:t>
            </w:r>
            <w:r>
              <w:rPr>
                <w:rFonts w:hAnsi="宋体" w:hint="eastAsia"/>
                <w:sz w:val="21"/>
                <w:szCs w:val="21"/>
              </w:rPr>
              <w:t>显示出来</w:t>
            </w:r>
          </w:p>
        </w:tc>
      </w:tr>
      <w:tr w:rsidR="00E40D19" w:rsidRPr="00C0786B" w:rsidTr="00701D9A">
        <w:trPr>
          <w:trHeight w:val="6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D19" w:rsidRPr="00C0786B" w:rsidRDefault="00E40D19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D19" w:rsidRPr="00C0786B" w:rsidRDefault="00E40D19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学生评语信息</w:t>
            </w:r>
          </w:p>
        </w:tc>
      </w:tr>
      <w:tr w:rsidR="00E40D19" w:rsidRPr="00C0786B" w:rsidTr="00701D9A">
        <w:trPr>
          <w:trHeight w:val="16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D19" w:rsidRPr="00C0786B" w:rsidRDefault="00E40D19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D19" w:rsidRPr="00C0786B" w:rsidRDefault="00E40D19" w:rsidP="00E40D19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判定家长</w:t>
            </w:r>
            <w:r>
              <w:rPr>
                <w:rFonts w:hAnsi="宋体"/>
                <w:sz w:val="21"/>
                <w:szCs w:val="21"/>
              </w:rPr>
              <w:t>身份</w:t>
            </w:r>
          </w:p>
        </w:tc>
      </w:tr>
      <w:tr w:rsidR="00E40D19" w:rsidRPr="00C0786B" w:rsidTr="00701D9A">
        <w:trPr>
          <w:trHeight w:val="17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D19" w:rsidRPr="00C0786B" w:rsidRDefault="00E40D19" w:rsidP="00701D9A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D19" w:rsidRPr="00C0786B" w:rsidRDefault="00E40D19" w:rsidP="00701D9A">
            <w:pPr>
              <w:spacing w:line="360" w:lineRule="auto"/>
              <w:rPr>
                <w:rFonts w:hAnsi="宋体"/>
                <w:color w:val="FF0000"/>
                <w:sz w:val="21"/>
                <w:szCs w:val="21"/>
              </w:rPr>
            </w:pPr>
            <w:r w:rsidRPr="00C0786B">
              <w:rPr>
                <w:rFonts w:hAnsi="宋体" w:hint="eastAsia"/>
                <w:sz w:val="21"/>
                <w:szCs w:val="21"/>
              </w:rPr>
              <w:t>简洁直观，容易操作</w:t>
            </w:r>
          </w:p>
        </w:tc>
      </w:tr>
    </w:tbl>
    <w:p w:rsidR="00E40D19" w:rsidRPr="00E40D19" w:rsidRDefault="00E40D19" w:rsidP="00E40D19">
      <w:pPr>
        <w:spacing w:line="360" w:lineRule="auto"/>
        <w:rPr>
          <w:sz w:val="24"/>
          <w:szCs w:val="24"/>
        </w:rPr>
      </w:pPr>
    </w:p>
    <w:p w:rsidR="00426984" w:rsidRDefault="00426984" w:rsidP="00B82507">
      <w:pPr>
        <w:pStyle w:val="2"/>
      </w:pPr>
      <w:bookmarkStart w:id="67" w:name="_Toc458456234"/>
      <w:r>
        <w:rPr>
          <w:rFonts w:hint="eastAsia"/>
        </w:rPr>
        <w:t>性能需求</w:t>
      </w:r>
      <w:bookmarkEnd w:id="67"/>
    </w:p>
    <w:p w:rsidR="00A95475" w:rsidRDefault="00A95475" w:rsidP="00A95475">
      <w:pPr>
        <w:pStyle w:val="a7"/>
        <w:spacing w:line="360" w:lineRule="auto"/>
        <w:ind w:left="99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并行操作的用户数：</w:t>
      </w:r>
      <w:r>
        <w:rPr>
          <w:rFonts w:hint="eastAsia"/>
          <w:sz w:val="24"/>
          <w:szCs w:val="24"/>
        </w:rPr>
        <w:t>100以上</w:t>
      </w:r>
    </w:p>
    <w:p w:rsidR="00A95475" w:rsidRDefault="0009482B" w:rsidP="00A95475">
      <w:pPr>
        <w:pStyle w:val="a7"/>
        <w:spacing w:line="360" w:lineRule="auto"/>
        <w:ind w:left="992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首屏加载时间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1s以内</w:t>
      </w:r>
    </w:p>
    <w:p w:rsidR="00A95475" w:rsidRDefault="00A95475" w:rsidP="00A95475">
      <w:pPr>
        <w:pStyle w:val="a7"/>
        <w:spacing w:line="360" w:lineRule="auto"/>
        <w:ind w:left="99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响应时间：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以</w:t>
      </w:r>
      <w:r>
        <w:rPr>
          <w:sz w:val="24"/>
          <w:szCs w:val="24"/>
        </w:rPr>
        <w:t>内</w:t>
      </w:r>
    </w:p>
    <w:p w:rsidR="00A95475" w:rsidRPr="00A95475" w:rsidRDefault="00A95475" w:rsidP="00A95475">
      <w:pPr>
        <w:pStyle w:val="a7"/>
        <w:spacing w:line="360" w:lineRule="auto"/>
        <w:ind w:left="99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数据库</w:t>
      </w:r>
      <w:r>
        <w:rPr>
          <w:sz w:val="24"/>
          <w:szCs w:val="24"/>
        </w:rPr>
        <w:t>大小：</w:t>
      </w:r>
      <w:r>
        <w:rPr>
          <w:rFonts w:hint="eastAsia"/>
          <w:sz w:val="24"/>
          <w:szCs w:val="24"/>
        </w:rPr>
        <w:t>10M以内</w:t>
      </w:r>
    </w:p>
    <w:p w:rsidR="00426984" w:rsidRDefault="00426984" w:rsidP="00B82507">
      <w:pPr>
        <w:pStyle w:val="2"/>
      </w:pPr>
      <w:bookmarkStart w:id="68" w:name="_Toc458456235"/>
      <w:r>
        <w:rPr>
          <w:rFonts w:hint="eastAsia"/>
        </w:rPr>
        <w:t>设计约束</w:t>
      </w:r>
      <w:bookmarkEnd w:id="68"/>
    </w:p>
    <w:p w:rsidR="00A95475" w:rsidRDefault="00A95475" w:rsidP="00B82507">
      <w:pPr>
        <w:pStyle w:val="3"/>
      </w:pPr>
      <w:bookmarkStart w:id="69" w:name="_Toc458456236"/>
      <w:r w:rsidRPr="00A95475">
        <w:rPr>
          <w:rFonts w:hint="eastAsia"/>
        </w:rPr>
        <w:t>标准约束</w:t>
      </w:r>
      <w:bookmarkEnd w:id="69"/>
    </w:p>
    <w:p w:rsidR="00A95475" w:rsidRDefault="00A95475" w:rsidP="00B82507">
      <w:pPr>
        <w:pStyle w:val="4"/>
      </w:pPr>
      <w:bookmarkStart w:id="70" w:name="_Toc458456237"/>
      <w:r w:rsidRPr="00A95475">
        <w:rPr>
          <w:rFonts w:hint="eastAsia"/>
        </w:rPr>
        <w:t>编程语言</w:t>
      </w:r>
      <w:bookmarkEnd w:id="70"/>
    </w:p>
    <w:p w:rsidR="00A95475" w:rsidRDefault="00A95475" w:rsidP="00A95475">
      <w:pPr>
        <w:pStyle w:val="a7"/>
        <w:spacing w:line="360" w:lineRule="auto"/>
        <w:ind w:left="1984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lastRenderedPageBreak/>
        <w:t>系统</w:t>
      </w:r>
      <w:r>
        <w:rPr>
          <w:sz w:val="24"/>
          <w:szCs w:val="30"/>
        </w:rPr>
        <w:t>使用Java编写，数据库使用</w:t>
      </w:r>
      <w:r w:rsidR="00C12CE4">
        <w:rPr>
          <w:sz w:val="24"/>
          <w:szCs w:val="30"/>
        </w:rPr>
        <w:t>SQL</w:t>
      </w:r>
    </w:p>
    <w:p w:rsidR="00A95475" w:rsidRDefault="00A95475" w:rsidP="00B82507">
      <w:pPr>
        <w:pStyle w:val="4"/>
      </w:pPr>
      <w:bookmarkStart w:id="71" w:name="_Toc458456238"/>
      <w:r>
        <w:rPr>
          <w:rFonts w:hint="eastAsia"/>
        </w:rPr>
        <w:t>开发</w:t>
      </w:r>
      <w:r>
        <w:t>工具</w:t>
      </w:r>
      <w:bookmarkEnd w:id="71"/>
    </w:p>
    <w:p w:rsidR="00A95475" w:rsidRPr="00C12CE4" w:rsidRDefault="00A95475" w:rsidP="00C12CE4">
      <w:pPr>
        <w:pStyle w:val="a7"/>
        <w:spacing w:line="360" w:lineRule="auto"/>
        <w:ind w:left="1984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使用</w:t>
      </w:r>
      <w:r w:rsidR="00C12CE4">
        <w:rPr>
          <w:sz w:val="24"/>
          <w:szCs w:val="30"/>
        </w:rPr>
        <w:t>Eclipse</w:t>
      </w:r>
      <w:r w:rsidR="00C12CE4">
        <w:rPr>
          <w:rFonts w:hint="eastAsia"/>
          <w:sz w:val="24"/>
          <w:szCs w:val="30"/>
        </w:rPr>
        <w:t>、</w:t>
      </w:r>
      <w:r w:rsidR="00C12CE4">
        <w:rPr>
          <w:sz w:val="24"/>
          <w:szCs w:val="30"/>
        </w:rPr>
        <w:t>Sublime Text</w:t>
      </w:r>
      <w:r>
        <w:rPr>
          <w:sz w:val="24"/>
          <w:szCs w:val="30"/>
        </w:rPr>
        <w:t>进行</w:t>
      </w:r>
      <w:r w:rsidR="00C12CE4">
        <w:rPr>
          <w:sz w:val="24"/>
          <w:szCs w:val="30"/>
        </w:rPr>
        <w:t>B/S</w:t>
      </w:r>
      <w:r w:rsidR="00C12CE4">
        <w:rPr>
          <w:rFonts w:hint="eastAsia"/>
          <w:sz w:val="24"/>
          <w:szCs w:val="30"/>
        </w:rPr>
        <w:t>系统</w:t>
      </w:r>
      <w:r w:rsidRPr="00C12CE4">
        <w:rPr>
          <w:sz w:val="24"/>
          <w:szCs w:val="30"/>
        </w:rPr>
        <w:t>开发</w:t>
      </w:r>
    </w:p>
    <w:p w:rsidR="00A95475" w:rsidRDefault="00A95475" w:rsidP="00B82507">
      <w:pPr>
        <w:pStyle w:val="4"/>
      </w:pPr>
      <w:bookmarkStart w:id="72" w:name="_Toc458456239"/>
      <w:r>
        <w:rPr>
          <w:rFonts w:hint="eastAsia"/>
        </w:rPr>
        <w:t>兼容性</w:t>
      </w:r>
      <w:r>
        <w:t>约束</w:t>
      </w:r>
      <w:bookmarkEnd w:id="72"/>
    </w:p>
    <w:p w:rsidR="00A95475" w:rsidRDefault="00C12CE4" w:rsidP="00A95475">
      <w:pPr>
        <w:pStyle w:val="a7"/>
        <w:spacing w:line="360" w:lineRule="auto"/>
        <w:ind w:left="1984" w:firstLineChars="0" w:firstLine="0"/>
        <w:rPr>
          <w:sz w:val="24"/>
          <w:szCs w:val="30"/>
        </w:rPr>
      </w:pPr>
      <w:r>
        <w:rPr>
          <w:sz w:val="24"/>
          <w:szCs w:val="30"/>
        </w:rPr>
        <w:t>应用兼容IE8以上及其它主流浏览器</w:t>
      </w:r>
      <w:r w:rsidR="00A95475">
        <w:rPr>
          <w:rFonts w:hint="eastAsia"/>
          <w:sz w:val="24"/>
          <w:szCs w:val="30"/>
        </w:rPr>
        <w:t>，服务器</w:t>
      </w:r>
      <w:r w:rsidR="00A95475">
        <w:rPr>
          <w:sz w:val="24"/>
          <w:szCs w:val="30"/>
        </w:rPr>
        <w:t>操作系统兼容win7</w:t>
      </w:r>
      <w:r w:rsidR="00A95475">
        <w:rPr>
          <w:rFonts w:hint="eastAsia"/>
          <w:sz w:val="24"/>
          <w:szCs w:val="30"/>
        </w:rPr>
        <w:t>及</w:t>
      </w:r>
      <w:r w:rsidR="00A95475">
        <w:rPr>
          <w:sz w:val="24"/>
          <w:szCs w:val="30"/>
        </w:rPr>
        <w:t>以上</w:t>
      </w:r>
    </w:p>
    <w:p w:rsidR="00A95475" w:rsidRDefault="00A95475" w:rsidP="00B82507">
      <w:pPr>
        <w:pStyle w:val="4"/>
      </w:pPr>
      <w:bookmarkStart w:id="73" w:name="_Toc458456240"/>
      <w:r>
        <w:rPr>
          <w:rFonts w:hint="eastAsia"/>
        </w:rPr>
        <w:t>测试性</w:t>
      </w:r>
      <w:r>
        <w:t>约束</w:t>
      </w:r>
      <w:bookmarkEnd w:id="73"/>
    </w:p>
    <w:p w:rsidR="00A95475" w:rsidRDefault="00A95475" w:rsidP="00A95475">
      <w:pPr>
        <w:pStyle w:val="a7"/>
        <w:spacing w:line="360" w:lineRule="auto"/>
        <w:ind w:left="1984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可以通过</w:t>
      </w:r>
      <w:r>
        <w:rPr>
          <w:sz w:val="24"/>
          <w:szCs w:val="30"/>
        </w:rPr>
        <w:t>虚拟机或者实体机进行测试</w:t>
      </w:r>
    </w:p>
    <w:p w:rsidR="00A95475" w:rsidRPr="00A95475" w:rsidRDefault="00A95475" w:rsidP="00B82507">
      <w:pPr>
        <w:pStyle w:val="3"/>
      </w:pPr>
      <w:bookmarkStart w:id="74" w:name="_Toc458456241"/>
      <w:r w:rsidRPr="00A95475">
        <w:rPr>
          <w:rFonts w:hint="eastAsia"/>
        </w:rPr>
        <w:t>硬件约束</w:t>
      </w:r>
      <w:bookmarkEnd w:id="74"/>
    </w:p>
    <w:p w:rsidR="00A95475" w:rsidRDefault="00A95475" w:rsidP="00A95475">
      <w:pPr>
        <w:pStyle w:val="a7"/>
        <w:spacing w:line="360" w:lineRule="auto"/>
        <w:ind w:left="1418" w:firstLineChars="0" w:firstLine="0"/>
        <w:rPr>
          <w:sz w:val="24"/>
          <w:szCs w:val="30"/>
        </w:rPr>
      </w:pPr>
      <w:r w:rsidRPr="00A95475">
        <w:rPr>
          <w:rFonts w:hint="eastAsia"/>
          <w:sz w:val="24"/>
          <w:szCs w:val="30"/>
        </w:rPr>
        <w:t>服务器</w:t>
      </w:r>
      <w:r w:rsidRPr="00A95475">
        <w:rPr>
          <w:sz w:val="24"/>
          <w:szCs w:val="30"/>
        </w:rPr>
        <w:t>内存为</w:t>
      </w:r>
      <w:r w:rsidRPr="00A95475">
        <w:rPr>
          <w:rFonts w:hint="eastAsia"/>
          <w:sz w:val="24"/>
          <w:szCs w:val="30"/>
        </w:rPr>
        <w:t>64M以上</w:t>
      </w:r>
    </w:p>
    <w:p w:rsidR="00A95475" w:rsidRPr="00A95475" w:rsidRDefault="00A95475" w:rsidP="00A95475">
      <w:pPr>
        <w:pStyle w:val="a7"/>
        <w:spacing w:line="360" w:lineRule="auto"/>
        <w:ind w:left="1418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服务器</w:t>
      </w:r>
      <w:r>
        <w:rPr>
          <w:sz w:val="24"/>
          <w:szCs w:val="30"/>
        </w:rPr>
        <w:t>空间为</w:t>
      </w:r>
      <w:r>
        <w:rPr>
          <w:rFonts w:hint="eastAsia"/>
          <w:sz w:val="24"/>
          <w:szCs w:val="30"/>
        </w:rPr>
        <w:t>256M以上</w:t>
      </w:r>
    </w:p>
    <w:p w:rsidR="00426984" w:rsidRDefault="00426984" w:rsidP="00B82507">
      <w:pPr>
        <w:pStyle w:val="2"/>
      </w:pPr>
      <w:bookmarkStart w:id="75" w:name="_Toc458456242"/>
      <w:r>
        <w:rPr>
          <w:rFonts w:hint="eastAsia"/>
        </w:rPr>
        <w:t>属性</w:t>
      </w:r>
      <w:bookmarkEnd w:id="75"/>
    </w:p>
    <w:p w:rsidR="005402D1" w:rsidRPr="005402D1" w:rsidRDefault="005402D1" w:rsidP="00B82507">
      <w:pPr>
        <w:pStyle w:val="3"/>
      </w:pPr>
      <w:bookmarkStart w:id="76" w:name="_Toc458456243"/>
      <w:r w:rsidRPr="005402D1">
        <w:rPr>
          <w:rFonts w:hint="eastAsia"/>
        </w:rPr>
        <w:t>可用性</w:t>
      </w:r>
      <w:bookmarkEnd w:id="76"/>
    </w:p>
    <w:p w:rsidR="005402D1" w:rsidRPr="005402D1" w:rsidRDefault="005402D1" w:rsidP="005402D1">
      <w:pPr>
        <w:pStyle w:val="a7"/>
        <w:spacing w:line="360" w:lineRule="auto"/>
        <w:ind w:left="1418" w:firstLineChars="0" w:firstLine="262"/>
        <w:rPr>
          <w:sz w:val="24"/>
          <w:szCs w:val="24"/>
        </w:rPr>
      </w:pPr>
      <w:r w:rsidRPr="005402D1">
        <w:rPr>
          <w:rFonts w:hint="eastAsia"/>
          <w:sz w:val="24"/>
          <w:szCs w:val="24"/>
        </w:rPr>
        <w:t>当客户端由于未知原因死机时，能通过重新启动的方式排除故障，正常使用本系统。当服务器当机时，也能通过重启的方式恢复。</w:t>
      </w:r>
    </w:p>
    <w:p w:rsidR="005402D1" w:rsidRDefault="005402D1" w:rsidP="00B82507">
      <w:pPr>
        <w:pStyle w:val="3"/>
      </w:pPr>
      <w:bookmarkStart w:id="77" w:name="_Toc458456244"/>
      <w:r w:rsidRPr="005402D1">
        <w:rPr>
          <w:rFonts w:hint="eastAsia"/>
        </w:rPr>
        <w:t>可靠性</w:t>
      </w:r>
      <w:bookmarkEnd w:id="77"/>
    </w:p>
    <w:p w:rsidR="005402D1" w:rsidRPr="005402D1" w:rsidRDefault="005402D1" w:rsidP="005402D1">
      <w:pPr>
        <w:pStyle w:val="a7"/>
        <w:spacing w:line="360" w:lineRule="auto"/>
        <w:ind w:left="1418" w:firstLineChars="0" w:firstLine="262"/>
        <w:rPr>
          <w:sz w:val="24"/>
          <w:szCs w:val="30"/>
        </w:rPr>
      </w:pPr>
      <w:r w:rsidRPr="005402D1">
        <w:rPr>
          <w:rFonts w:hint="eastAsia"/>
          <w:sz w:val="24"/>
          <w:szCs w:val="30"/>
        </w:rPr>
        <w:t>在现有软件和硬件环境下，在满足当前需求的条件下、在没有出现错误操作的情况下，所有软件模块必须能稳定无故障运行。</w:t>
      </w:r>
    </w:p>
    <w:p w:rsidR="005402D1" w:rsidRDefault="005402D1" w:rsidP="00B82507">
      <w:pPr>
        <w:pStyle w:val="3"/>
      </w:pPr>
      <w:bookmarkStart w:id="78" w:name="_Toc458456245"/>
      <w:r w:rsidRPr="005402D1">
        <w:rPr>
          <w:rFonts w:hint="eastAsia"/>
        </w:rPr>
        <w:t>安全性</w:t>
      </w:r>
      <w:bookmarkEnd w:id="78"/>
    </w:p>
    <w:p w:rsidR="005402D1" w:rsidRPr="005402D1" w:rsidRDefault="005402D1" w:rsidP="00412E97">
      <w:pPr>
        <w:pStyle w:val="a7"/>
        <w:spacing w:line="360" w:lineRule="auto"/>
        <w:ind w:left="1418" w:firstLineChars="0" w:firstLine="262"/>
        <w:rPr>
          <w:sz w:val="24"/>
          <w:szCs w:val="30"/>
        </w:rPr>
      </w:pPr>
      <w:r w:rsidRPr="005402D1">
        <w:rPr>
          <w:rFonts w:hint="eastAsia"/>
          <w:sz w:val="24"/>
          <w:szCs w:val="30"/>
        </w:rPr>
        <w:t>所有资料（用户的个人信息、PHR档案、各种资讯等）统一管理，不同用户具备不同权限，不同权限的用户访问不同的资源，对敏感资料只有专门的用户才能访问，并且对非特权用户只能修改自己的个人信息，特权用户才能更改其中的内容。</w:t>
      </w:r>
    </w:p>
    <w:p w:rsidR="005402D1" w:rsidRPr="005402D1" w:rsidRDefault="005402D1" w:rsidP="00412E97">
      <w:pPr>
        <w:pStyle w:val="a7"/>
        <w:spacing w:line="360" w:lineRule="auto"/>
        <w:ind w:left="1418" w:firstLineChars="0" w:firstLine="262"/>
        <w:rPr>
          <w:sz w:val="24"/>
          <w:szCs w:val="30"/>
        </w:rPr>
      </w:pPr>
      <w:r w:rsidRPr="005402D1">
        <w:rPr>
          <w:rFonts w:hint="eastAsia"/>
          <w:sz w:val="24"/>
          <w:szCs w:val="30"/>
        </w:rPr>
        <w:t>对于资料的放在恢复，采取数据库备份的方法，将数据库备份在不同的计算机上，有数据库管理员完成。同时还应该从制度上作规定，要求管理员严格按照备份周期来备份，并严格控制操作员的工作，保证所有信息都完整备份，填写备份记录，内容包括：操作员姓名、备份日期、备份内容、备份文</w:t>
      </w:r>
      <w:r w:rsidRPr="005402D1">
        <w:rPr>
          <w:rFonts w:hint="eastAsia"/>
          <w:sz w:val="24"/>
          <w:szCs w:val="30"/>
        </w:rPr>
        <w:lastRenderedPageBreak/>
        <w:t>件所在磁盘位置等。</w:t>
      </w:r>
    </w:p>
    <w:p w:rsidR="005402D1" w:rsidRPr="005402D1" w:rsidRDefault="005402D1" w:rsidP="00412E97">
      <w:pPr>
        <w:pStyle w:val="a7"/>
        <w:spacing w:line="360" w:lineRule="auto"/>
        <w:ind w:left="1418" w:firstLineChars="0" w:firstLine="262"/>
        <w:rPr>
          <w:sz w:val="24"/>
          <w:szCs w:val="30"/>
        </w:rPr>
      </w:pPr>
      <w:r w:rsidRPr="005402D1">
        <w:rPr>
          <w:rFonts w:hint="eastAsia"/>
          <w:sz w:val="24"/>
          <w:szCs w:val="30"/>
        </w:rPr>
        <w:t>所有的数据库操作都有操作日志，包括打开某个数据库、进行的所有操作都记录在案，以备参阅，在出现安全问题是能从日志中分析出非法操作和破坏性操作，能够从日志中追查责任。</w:t>
      </w:r>
    </w:p>
    <w:p w:rsidR="005402D1" w:rsidRDefault="005402D1" w:rsidP="00B82507">
      <w:pPr>
        <w:pStyle w:val="3"/>
      </w:pPr>
      <w:bookmarkStart w:id="79" w:name="_Toc458456246"/>
      <w:r w:rsidRPr="005402D1">
        <w:rPr>
          <w:rFonts w:hint="eastAsia"/>
        </w:rPr>
        <w:t>可维护性</w:t>
      </w:r>
      <w:bookmarkEnd w:id="79"/>
    </w:p>
    <w:p w:rsidR="005402D1" w:rsidRPr="00412E97" w:rsidRDefault="005402D1" w:rsidP="00412E97">
      <w:pPr>
        <w:pStyle w:val="a7"/>
        <w:spacing w:line="360" w:lineRule="auto"/>
        <w:ind w:left="1418" w:firstLineChars="0" w:firstLine="262"/>
        <w:rPr>
          <w:sz w:val="24"/>
          <w:szCs w:val="30"/>
        </w:rPr>
      </w:pPr>
      <w:r w:rsidRPr="00412E97">
        <w:rPr>
          <w:rFonts w:hint="eastAsia"/>
          <w:sz w:val="24"/>
          <w:szCs w:val="30"/>
        </w:rPr>
        <w:t>软件提交给用户是，所有数据库模块都是隐藏了设计的，用户对本系统的维护内容包括：注册、登录、</w:t>
      </w:r>
      <w:r w:rsidR="00412E97">
        <w:rPr>
          <w:rFonts w:hint="eastAsia"/>
          <w:sz w:val="24"/>
          <w:szCs w:val="30"/>
        </w:rPr>
        <w:t>添加信息</w:t>
      </w:r>
      <w:r w:rsidR="00412E97">
        <w:rPr>
          <w:sz w:val="24"/>
          <w:szCs w:val="30"/>
        </w:rPr>
        <w:t>，删除信息</w:t>
      </w:r>
      <w:r w:rsidRPr="00412E97">
        <w:rPr>
          <w:rFonts w:hint="eastAsia"/>
          <w:sz w:val="24"/>
          <w:szCs w:val="30"/>
        </w:rPr>
        <w:t>等。</w:t>
      </w:r>
    </w:p>
    <w:p w:rsidR="005402D1" w:rsidRPr="00412E97" w:rsidRDefault="005402D1" w:rsidP="00412E97">
      <w:pPr>
        <w:pStyle w:val="a7"/>
        <w:spacing w:line="360" w:lineRule="auto"/>
        <w:ind w:left="1418" w:firstLineChars="0" w:firstLine="262"/>
        <w:rPr>
          <w:sz w:val="24"/>
          <w:szCs w:val="30"/>
        </w:rPr>
      </w:pPr>
      <w:r w:rsidRPr="00412E97">
        <w:rPr>
          <w:rFonts w:hint="eastAsia"/>
          <w:sz w:val="24"/>
          <w:szCs w:val="30"/>
        </w:rPr>
        <w:t>软件提交给用户后，若用户还有对功能的增删改要求，有用户提出书面申请，经开发方确认同意后，由开发方在本公司内部完成修改、测试，并安装到用户的使用环境中。</w:t>
      </w:r>
    </w:p>
    <w:p w:rsidR="00426984" w:rsidRDefault="00426984" w:rsidP="00B82507">
      <w:pPr>
        <w:pStyle w:val="2"/>
      </w:pPr>
      <w:bookmarkStart w:id="80" w:name="_Toc458456247"/>
      <w:r>
        <w:rPr>
          <w:rFonts w:hint="eastAsia"/>
        </w:rPr>
        <w:t>外部接口</w:t>
      </w:r>
      <w:r>
        <w:t>需求</w:t>
      </w:r>
      <w:bookmarkEnd w:id="80"/>
    </w:p>
    <w:p w:rsidR="00412E97" w:rsidRDefault="00412E97" w:rsidP="00B82507">
      <w:pPr>
        <w:pStyle w:val="3"/>
      </w:pPr>
      <w:bookmarkStart w:id="81" w:name="_Toc458456248"/>
      <w:r w:rsidRPr="00412E97">
        <w:rPr>
          <w:rFonts w:hint="eastAsia"/>
        </w:rPr>
        <w:t>用户接口</w:t>
      </w:r>
      <w:bookmarkEnd w:id="81"/>
    </w:p>
    <w:p w:rsidR="00412E97" w:rsidRPr="00412E97" w:rsidRDefault="00412E97" w:rsidP="00412E97">
      <w:pPr>
        <w:spacing w:line="360" w:lineRule="auto"/>
        <w:ind w:left="840" w:firstLineChars="175" w:firstLine="420"/>
        <w:rPr>
          <w:sz w:val="24"/>
          <w:szCs w:val="30"/>
        </w:rPr>
      </w:pPr>
      <w:r w:rsidRPr="00412E97">
        <w:rPr>
          <w:rFonts w:hint="eastAsia"/>
          <w:sz w:val="24"/>
          <w:szCs w:val="30"/>
        </w:rPr>
        <w:t>用户界面要求：简单大方，生动有趣，不刺眼；</w:t>
      </w:r>
    </w:p>
    <w:p w:rsidR="00412E97" w:rsidRPr="00412E97" w:rsidRDefault="00412E97" w:rsidP="00412E97">
      <w:pPr>
        <w:spacing w:line="360" w:lineRule="auto"/>
        <w:ind w:left="840" w:firstLineChars="175" w:firstLine="420"/>
        <w:rPr>
          <w:sz w:val="24"/>
          <w:szCs w:val="30"/>
        </w:rPr>
      </w:pPr>
      <w:r w:rsidRPr="00412E97">
        <w:rPr>
          <w:rFonts w:hint="eastAsia"/>
          <w:sz w:val="24"/>
          <w:szCs w:val="30"/>
        </w:rPr>
        <w:t>屏幕格式：</w:t>
      </w:r>
      <w:r w:rsidR="00C12CE4">
        <w:rPr>
          <w:rFonts w:hint="eastAsia"/>
          <w:sz w:val="24"/>
          <w:szCs w:val="30"/>
        </w:rPr>
        <w:t>浏览器正常浏览</w:t>
      </w:r>
      <w:r w:rsidRPr="00412E97">
        <w:rPr>
          <w:rFonts w:hint="eastAsia"/>
          <w:sz w:val="24"/>
          <w:szCs w:val="30"/>
        </w:rPr>
        <w:t>；</w:t>
      </w:r>
    </w:p>
    <w:p w:rsidR="00412E97" w:rsidRDefault="00412E97" w:rsidP="00B82507">
      <w:pPr>
        <w:pStyle w:val="3"/>
      </w:pPr>
      <w:bookmarkStart w:id="82" w:name="_Toc458456249"/>
      <w:r w:rsidRPr="00412E97">
        <w:rPr>
          <w:rFonts w:hint="eastAsia"/>
        </w:rPr>
        <w:t>硬件</w:t>
      </w:r>
      <w:r w:rsidRPr="00412E97">
        <w:t>接口</w:t>
      </w:r>
      <w:bookmarkEnd w:id="82"/>
    </w:p>
    <w:p w:rsidR="00412E97" w:rsidRPr="00412E97" w:rsidRDefault="00C31F30" w:rsidP="00412E97">
      <w:pPr>
        <w:pStyle w:val="a7"/>
        <w:spacing w:line="360" w:lineRule="auto"/>
        <w:ind w:left="1418" w:firstLineChars="0" w:firstLine="0"/>
        <w:rPr>
          <w:rFonts w:hint="eastAsia"/>
          <w:sz w:val="24"/>
          <w:szCs w:val="30"/>
        </w:rPr>
      </w:pPr>
      <w:r>
        <w:rPr>
          <w:sz w:val="24"/>
          <w:szCs w:val="30"/>
        </w:rPr>
        <w:t>运行在可安装主流浏览器的操作系统上</w:t>
      </w:r>
      <w:r>
        <w:rPr>
          <w:rFonts w:hint="eastAsia"/>
          <w:sz w:val="24"/>
          <w:szCs w:val="30"/>
        </w:rPr>
        <w:t>。</w:t>
      </w:r>
      <w:bookmarkStart w:id="83" w:name="_GoBack"/>
      <w:bookmarkEnd w:id="83"/>
    </w:p>
    <w:p w:rsidR="00412E97" w:rsidRDefault="00412E97" w:rsidP="00B82507">
      <w:pPr>
        <w:pStyle w:val="3"/>
      </w:pPr>
      <w:bookmarkStart w:id="84" w:name="_Toc458456250"/>
      <w:r w:rsidRPr="00412E97">
        <w:rPr>
          <w:rFonts w:hint="eastAsia"/>
        </w:rPr>
        <w:t>通信</w:t>
      </w:r>
      <w:r w:rsidRPr="00412E97">
        <w:t>接口</w:t>
      </w:r>
      <w:bookmarkEnd w:id="84"/>
    </w:p>
    <w:p w:rsidR="00412E97" w:rsidRPr="00412E97" w:rsidRDefault="00412E97" w:rsidP="00412E97">
      <w:pPr>
        <w:pStyle w:val="a7"/>
        <w:spacing w:line="360" w:lineRule="auto"/>
        <w:ind w:left="1418" w:firstLineChars="0" w:firstLine="0"/>
        <w:rPr>
          <w:sz w:val="24"/>
          <w:szCs w:val="30"/>
        </w:rPr>
      </w:pPr>
      <w:r w:rsidRPr="00412E97">
        <w:rPr>
          <w:rFonts w:hint="eastAsia"/>
          <w:sz w:val="24"/>
          <w:szCs w:val="30"/>
        </w:rPr>
        <w:t>网络协议</w:t>
      </w:r>
      <w:r w:rsidRPr="00412E97">
        <w:rPr>
          <w:sz w:val="24"/>
          <w:szCs w:val="30"/>
        </w:rPr>
        <w:t>：HTTP TCP/IP</w:t>
      </w:r>
    </w:p>
    <w:p w:rsidR="00426984" w:rsidRPr="00426984" w:rsidRDefault="00426984" w:rsidP="00426984">
      <w:pPr>
        <w:rPr>
          <w:b/>
          <w:sz w:val="30"/>
          <w:szCs w:val="30"/>
        </w:rPr>
      </w:pPr>
    </w:p>
    <w:sectPr w:rsidR="00426984" w:rsidRPr="00426984" w:rsidSect="00BA7118">
      <w:pgSz w:w="12240" w:h="15840" w:code="1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F12" w:rsidRDefault="004D3F12" w:rsidP="000F44AD">
      <w:pPr>
        <w:spacing w:line="240" w:lineRule="auto"/>
      </w:pPr>
      <w:r>
        <w:separator/>
      </w:r>
    </w:p>
  </w:endnote>
  <w:endnote w:type="continuationSeparator" w:id="0">
    <w:p w:rsidR="004D3F12" w:rsidRDefault="004D3F12" w:rsidP="000F44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F12" w:rsidRDefault="004D3F12" w:rsidP="000F44AD">
      <w:pPr>
        <w:spacing w:line="240" w:lineRule="auto"/>
      </w:pPr>
      <w:r>
        <w:separator/>
      </w:r>
    </w:p>
  </w:footnote>
  <w:footnote w:type="continuationSeparator" w:id="0">
    <w:p w:rsidR="004D3F12" w:rsidRDefault="004D3F12" w:rsidP="000F44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lvl w:ilvl="0">
      <w:start w:val="1"/>
      <w:numFmt w:val="decimal"/>
      <w:suff w:val="space"/>
      <w:lvlText w:val="%1、"/>
      <w:lvlJc w:val="left"/>
      <w:rPr>
        <w:rFonts w:cs="Times New Roman"/>
      </w:rPr>
    </w:lvl>
  </w:abstractNum>
  <w:abstractNum w:abstractNumId="1">
    <w:nsid w:val="00000004"/>
    <w:multiLevelType w:val="singleLevel"/>
    <w:tmpl w:val="00000004"/>
    <w:lvl w:ilvl="0">
      <w:start w:val="1"/>
      <w:numFmt w:val="decimal"/>
      <w:suff w:val="space"/>
      <w:lvlText w:val="%1、"/>
      <w:lvlJc w:val="left"/>
      <w:rPr>
        <w:rFonts w:cs="Times New Roman"/>
      </w:rPr>
    </w:lvl>
  </w:abstractNum>
  <w:abstractNum w:abstractNumId="2">
    <w:nsid w:val="00000005"/>
    <w:multiLevelType w:val="singleLevel"/>
    <w:tmpl w:val="00000005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3">
    <w:nsid w:val="00000006"/>
    <w:multiLevelType w:val="multilevel"/>
    <w:tmpl w:val="A8B818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00000007"/>
    <w:multiLevelType w:val="singleLevel"/>
    <w:tmpl w:val="00000007"/>
    <w:lvl w:ilvl="0">
      <w:start w:val="1"/>
      <w:numFmt w:val="decimal"/>
      <w:suff w:val="nothing"/>
      <w:lvlText w:val="%1."/>
      <w:lvlJc w:val="left"/>
      <w:rPr>
        <w:rFonts w:cs="Times New Roman"/>
      </w:rPr>
    </w:lvl>
  </w:abstractNum>
  <w:abstractNum w:abstractNumId="5">
    <w:nsid w:val="00000008"/>
    <w:multiLevelType w:val="multilevel"/>
    <w:tmpl w:val="00000008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0000000C"/>
    <w:multiLevelType w:val="multilevel"/>
    <w:tmpl w:val="0000000C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0000000E"/>
    <w:multiLevelType w:val="multilevel"/>
    <w:tmpl w:val="0000000E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0000000F"/>
    <w:multiLevelType w:val="multilevel"/>
    <w:tmpl w:val="0000000F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2">
    <w:nsid w:val="00000011"/>
    <w:multiLevelType w:val="multilevel"/>
    <w:tmpl w:val="00000011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00000012"/>
    <w:multiLevelType w:val="singleLevel"/>
    <w:tmpl w:val="00000012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14">
    <w:nsid w:val="00000013"/>
    <w:multiLevelType w:val="singleLevel"/>
    <w:tmpl w:val="00000013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15">
    <w:nsid w:val="0000001D"/>
    <w:multiLevelType w:val="singleLevel"/>
    <w:tmpl w:val="0000001D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16">
    <w:nsid w:val="00000035"/>
    <w:multiLevelType w:val="multilevel"/>
    <w:tmpl w:val="00000035"/>
    <w:lvl w:ilvl="0">
      <w:start w:val="1"/>
      <w:numFmt w:val="decimal"/>
      <w:lvlText w:val="%1、"/>
      <w:lvlJc w:val="left"/>
      <w:pPr>
        <w:ind w:left="360" w:hanging="360"/>
      </w:pPr>
      <w:rPr>
        <w:rFonts w:hAnsi="宋体"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02AE0EFC"/>
    <w:multiLevelType w:val="hybridMultilevel"/>
    <w:tmpl w:val="2A4E43CC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8">
    <w:nsid w:val="043762DC"/>
    <w:multiLevelType w:val="hybridMultilevel"/>
    <w:tmpl w:val="BBA4396E"/>
    <w:lvl w:ilvl="0" w:tplc="04090019">
      <w:start w:val="1"/>
      <w:numFmt w:val="lowerLetter"/>
      <w:lvlText w:val="%1)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9">
    <w:nsid w:val="0A865A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130D05A3"/>
    <w:multiLevelType w:val="multilevel"/>
    <w:tmpl w:val="A9DA8A68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1944046C"/>
    <w:multiLevelType w:val="hybridMultilevel"/>
    <w:tmpl w:val="C596B7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D2D4346"/>
    <w:multiLevelType w:val="hybridMultilevel"/>
    <w:tmpl w:val="4C70C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DBF77AC"/>
    <w:multiLevelType w:val="multilevel"/>
    <w:tmpl w:val="00000008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4">
    <w:nsid w:val="3FED30BE"/>
    <w:multiLevelType w:val="hybridMultilevel"/>
    <w:tmpl w:val="87B23978"/>
    <w:lvl w:ilvl="0" w:tplc="04090019">
      <w:start w:val="1"/>
      <w:numFmt w:val="lowerLetter"/>
      <w:lvlText w:val="%1)"/>
      <w:lvlJc w:val="left"/>
      <w:pPr>
        <w:ind w:left="1412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25">
    <w:nsid w:val="437527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47B41A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55B41F34"/>
    <w:multiLevelType w:val="hybridMultilevel"/>
    <w:tmpl w:val="6504D2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15549A6"/>
    <w:multiLevelType w:val="hybridMultilevel"/>
    <w:tmpl w:val="05B43BF8"/>
    <w:lvl w:ilvl="0" w:tplc="4C3C1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71025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725630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40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74AB0843"/>
    <w:multiLevelType w:val="hybridMultilevel"/>
    <w:tmpl w:val="4D288C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CA467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0"/>
  </w:num>
  <w:num w:numId="2">
    <w:abstractNumId w:val="32"/>
  </w:num>
  <w:num w:numId="3">
    <w:abstractNumId w:val="26"/>
  </w:num>
  <w:num w:numId="4">
    <w:abstractNumId w:val="19"/>
  </w:num>
  <w:num w:numId="5">
    <w:abstractNumId w:val="20"/>
  </w:num>
  <w:num w:numId="6">
    <w:abstractNumId w:val="24"/>
  </w:num>
  <w:num w:numId="7">
    <w:abstractNumId w:val="17"/>
  </w:num>
  <w:num w:numId="8">
    <w:abstractNumId w:val="18"/>
  </w:num>
  <w:num w:numId="9">
    <w:abstractNumId w:val="11"/>
  </w:num>
  <w:num w:numId="10">
    <w:abstractNumId w:val="12"/>
  </w:num>
  <w:num w:numId="11">
    <w:abstractNumId w:val="5"/>
  </w:num>
  <w:num w:numId="12">
    <w:abstractNumId w:val="29"/>
  </w:num>
  <w:num w:numId="13">
    <w:abstractNumId w:val="25"/>
  </w:num>
  <w:num w:numId="14">
    <w:abstractNumId w:val="3"/>
  </w:num>
  <w:num w:numId="15">
    <w:abstractNumId w:val="10"/>
  </w:num>
  <w:num w:numId="16">
    <w:abstractNumId w:val="8"/>
  </w:num>
  <w:num w:numId="17">
    <w:abstractNumId w:val="6"/>
  </w:num>
  <w:num w:numId="18">
    <w:abstractNumId w:val="4"/>
  </w:num>
  <w:num w:numId="19">
    <w:abstractNumId w:val="9"/>
  </w:num>
  <w:num w:numId="20">
    <w:abstractNumId w:val="2"/>
  </w:num>
  <w:num w:numId="21">
    <w:abstractNumId w:val="7"/>
  </w:num>
  <w:num w:numId="22">
    <w:abstractNumId w:val="31"/>
  </w:num>
  <w:num w:numId="23">
    <w:abstractNumId w:val="22"/>
  </w:num>
  <w:num w:numId="24">
    <w:abstractNumId w:val="0"/>
  </w:num>
  <w:num w:numId="25">
    <w:abstractNumId w:val="14"/>
  </w:num>
  <w:num w:numId="26">
    <w:abstractNumId w:val="13"/>
  </w:num>
  <w:num w:numId="27">
    <w:abstractNumId w:val="1"/>
  </w:num>
  <w:num w:numId="28">
    <w:abstractNumId w:val="23"/>
  </w:num>
  <w:num w:numId="29">
    <w:abstractNumId w:val="16"/>
  </w:num>
  <w:num w:numId="30">
    <w:abstractNumId w:val="28"/>
  </w:num>
  <w:num w:numId="31">
    <w:abstractNumId w:val="21"/>
  </w:num>
  <w:num w:numId="32">
    <w:abstractNumId w:val="15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91"/>
    <w:rsid w:val="00017C2B"/>
    <w:rsid w:val="0009482B"/>
    <w:rsid w:val="000E1CD1"/>
    <w:rsid w:val="000F44AD"/>
    <w:rsid w:val="001101CC"/>
    <w:rsid w:val="002406D2"/>
    <w:rsid w:val="00242A12"/>
    <w:rsid w:val="00303FA3"/>
    <w:rsid w:val="00306391"/>
    <w:rsid w:val="00355D05"/>
    <w:rsid w:val="00382FAB"/>
    <w:rsid w:val="00407FFA"/>
    <w:rsid w:val="00412E97"/>
    <w:rsid w:val="004243B6"/>
    <w:rsid w:val="00426984"/>
    <w:rsid w:val="0046555E"/>
    <w:rsid w:val="004D0346"/>
    <w:rsid w:val="004D3F12"/>
    <w:rsid w:val="004E22F3"/>
    <w:rsid w:val="005402D1"/>
    <w:rsid w:val="005B6568"/>
    <w:rsid w:val="007017B2"/>
    <w:rsid w:val="00702237"/>
    <w:rsid w:val="0072668F"/>
    <w:rsid w:val="007436B4"/>
    <w:rsid w:val="00784061"/>
    <w:rsid w:val="007B43E6"/>
    <w:rsid w:val="008808BA"/>
    <w:rsid w:val="00887E00"/>
    <w:rsid w:val="008D10C2"/>
    <w:rsid w:val="009F1713"/>
    <w:rsid w:val="00A95475"/>
    <w:rsid w:val="00B06787"/>
    <w:rsid w:val="00B82507"/>
    <w:rsid w:val="00BA7118"/>
    <w:rsid w:val="00C0786B"/>
    <w:rsid w:val="00C12CE4"/>
    <w:rsid w:val="00C31F30"/>
    <w:rsid w:val="00D41263"/>
    <w:rsid w:val="00E40D19"/>
    <w:rsid w:val="00E416AF"/>
    <w:rsid w:val="00E63A35"/>
    <w:rsid w:val="00EB6568"/>
    <w:rsid w:val="00ED68D2"/>
    <w:rsid w:val="00F43921"/>
    <w:rsid w:val="00F45137"/>
    <w:rsid w:val="00F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F18EAA-1191-4409-A549-93227ACE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4AD"/>
    <w:pPr>
      <w:widowControl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paragraph" w:styleId="10">
    <w:name w:val="heading 1"/>
    <w:basedOn w:val="a"/>
    <w:next w:val="a"/>
    <w:link w:val="1Char"/>
    <w:uiPriority w:val="9"/>
    <w:qFormat/>
    <w:rsid w:val="00E63A35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B82507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B82507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0">
    <w:name w:val="heading 4"/>
    <w:basedOn w:val="10"/>
    <w:next w:val="a"/>
    <w:link w:val="4Char"/>
    <w:uiPriority w:val="9"/>
    <w:qFormat/>
    <w:rsid w:val="00E63A35"/>
    <w:pPr>
      <w:keepLines w:val="0"/>
      <w:numPr>
        <w:ilvl w:val="3"/>
        <w:numId w:val="1"/>
      </w:numPr>
      <w:spacing w:before="120" w:after="60" w:line="240" w:lineRule="atLeast"/>
      <w:outlineLvl w:val="3"/>
    </w:pPr>
    <w:rPr>
      <w:b w:val="0"/>
      <w:bCs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44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44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44A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44AD"/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0F44AD"/>
    <w:pPr>
      <w:spacing w:line="240" w:lineRule="auto"/>
      <w:jc w:val="center"/>
    </w:pPr>
    <w:rPr>
      <w:b/>
      <w:sz w:val="36"/>
    </w:rPr>
  </w:style>
  <w:style w:type="character" w:customStyle="1" w:styleId="Char1">
    <w:name w:val="标题 Char"/>
    <w:basedOn w:val="a0"/>
    <w:link w:val="a5"/>
    <w:rsid w:val="000F44AD"/>
    <w:rPr>
      <w:rFonts w:ascii="宋体" w:eastAsia="宋体" w:hAnsi="Times New Roman" w:cs="Times New Roman"/>
      <w:b/>
      <w:kern w:val="0"/>
      <w:sz w:val="36"/>
      <w:szCs w:val="20"/>
    </w:rPr>
  </w:style>
  <w:style w:type="paragraph" w:styleId="11">
    <w:name w:val="toc 1"/>
    <w:basedOn w:val="a"/>
    <w:next w:val="a"/>
    <w:uiPriority w:val="39"/>
    <w:rsid w:val="000F44AD"/>
    <w:pPr>
      <w:spacing w:before="120" w:after="120"/>
    </w:pPr>
    <w:rPr>
      <w:rFonts w:asciiTheme="minorHAnsi" w:eastAsiaTheme="minorHAnsi"/>
      <w:b/>
      <w:bCs/>
      <w:caps/>
    </w:rPr>
  </w:style>
  <w:style w:type="paragraph" w:styleId="a6">
    <w:name w:val="Normal Indent"/>
    <w:basedOn w:val="a"/>
    <w:rsid w:val="000F44AD"/>
    <w:pPr>
      <w:ind w:left="900" w:hanging="900"/>
    </w:pPr>
  </w:style>
  <w:style w:type="paragraph" w:customStyle="1" w:styleId="Tabletext">
    <w:name w:val="Tabletext"/>
    <w:basedOn w:val="a"/>
    <w:rsid w:val="000F44AD"/>
    <w:pPr>
      <w:keepLines/>
      <w:spacing w:after="120"/>
    </w:pPr>
  </w:style>
  <w:style w:type="paragraph" w:styleId="a7">
    <w:name w:val="List Paragraph"/>
    <w:basedOn w:val="a"/>
    <w:link w:val="Char2"/>
    <w:uiPriority w:val="34"/>
    <w:qFormat/>
    <w:rsid w:val="000F44AD"/>
    <w:pPr>
      <w:ind w:firstLineChars="200" w:firstLine="420"/>
    </w:pPr>
  </w:style>
  <w:style w:type="paragraph" w:customStyle="1" w:styleId="InfoBlue">
    <w:name w:val="InfoBlue"/>
    <w:basedOn w:val="a"/>
    <w:next w:val="a8"/>
    <w:rsid w:val="004E22F3"/>
    <w:pPr>
      <w:tabs>
        <w:tab w:val="left" w:pos="540"/>
        <w:tab w:val="left" w:pos="1260"/>
      </w:tabs>
      <w:spacing w:after="120"/>
      <w:ind w:leftChars="283" w:left="566"/>
      <w:jc w:val="center"/>
    </w:pPr>
    <w:rPr>
      <w:rFonts w:ascii="Times New Roman"/>
      <w:i/>
      <w:color w:val="0000FF"/>
    </w:rPr>
  </w:style>
  <w:style w:type="paragraph" w:styleId="a8">
    <w:name w:val="Body Text"/>
    <w:basedOn w:val="a"/>
    <w:link w:val="Char3"/>
    <w:uiPriority w:val="99"/>
    <w:semiHidden/>
    <w:unhideWhenUsed/>
    <w:rsid w:val="004E22F3"/>
    <w:pPr>
      <w:spacing w:after="120"/>
    </w:pPr>
  </w:style>
  <w:style w:type="character" w:customStyle="1" w:styleId="Char3">
    <w:name w:val="正文文本 Char"/>
    <w:basedOn w:val="a0"/>
    <w:link w:val="a8"/>
    <w:uiPriority w:val="99"/>
    <w:semiHidden/>
    <w:rsid w:val="004E22F3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4Char">
    <w:name w:val="标题 4 Char"/>
    <w:basedOn w:val="a0"/>
    <w:link w:val="40"/>
    <w:uiPriority w:val="9"/>
    <w:rsid w:val="00E63A35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1Char">
    <w:name w:val="标题 1 Char"/>
    <w:basedOn w:val="a0"/>
    <w:link w:val="10"/>
    <w:uiPriority w:val="9"/>
    <w:rsid w:val="00E63A35"/>
    <w:rPr>
      <w:rFonts w:ascii="宋体" w:eastAsia="宋体" w:hAnsi="Times New Roman" w:cs="Times New Roman"/>
      <w:b/>
      <w:bCs/>
      <w:kern w:val="44"/>
      <w:sz w:val="44"/>
      <w:szCs w:val="44"/>
    </w:rPr>
  </w:style>
  <w:style w:type="paragraph" w:customStyle="1" w:styleId="GW-">
    <w:name w:val="GW-正文"/>
    <w:basedOn w:val="a"/>
    <w:qFormat/>
    <w:rsid w:val="00C0786B"/>
    <w:pPr>
      <w:tabs>
        <w:tab w:val="left" w:pos="3255"/>
      </w:tabs>
      <w:spacing w:beforeLines="30" w:before="30" w:afterLines="30" w:after="30"/>
      <w:ind w:firstLineChars="200" w:firstLine="200"/>
    </w:pPr>
    <w:rPr>
      <w:rFonts w:ascii="Arial" w:hAnsi="Arial"/>
      <w:snapToGrid w:val="0"/>
    </w:rPr>
  </w:style>
  <w:style w:type="paragraph" w:styleId="TOC">
    <w:name w:val="TOC Heading"/>
    <w:basedOn w:val="10"/>
    <w:next w:val="a"/>
    <w:uiPriority w:val="39"/>
    <w:unhideWhenUsed/>
    <w:qFormat/>
    <w:rsid w:val="008808BA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9F1713"/>
    <w:pPr>
      <w:tabs>
        <w:tab w:val="left" w:pos="800"/>
        <w:tab w:val="right" w:leader="dot" w:pos="9350"/>
      </w:tabs>
      <w:spacing w:line="360" w:lineRule="auto"/>
      <w:ind w:left="198"/>
    </w:pPr>
    <w:rPr>
      <w:rFonts w:asciiTheme="minorHAnsi" w:eastAsia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355D05"/>
    <w:pPr>
      <w:ind w:left="400"/>
    </w:pPr>
    <w:rPr>
      <w:rFonts w:asciiTheme="minorHAnsi" w:eastAsiaTheme="minorHAnsi"/>
      <w:i/>
      <w:iCs/>
    </w:rPr>
  </w:style>
  <w:style w:type="paragraph" w:styleId="5">
    <w:name w:val="toc 5"/>
    <w:basedOn w:val="a"/>
    <w:next w:val="a"/>
    <w:autoRedefine/>
    <w:uiPriority w:val="39"/>
    <w:unhideWhenUsed/>
    <w:rsid w:val="00355D05"/>
    <w:pPr>
      <w:ind w:left="800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55D05"/>
    <w:pPr>
      <w:ind w:left="1000"/>
    </w:pPr>
    <w:rPr>
      <w:rFonts w:asciiTheme="minorHAnsi" w:eastAsiaTheme="minorHAnsi"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355D05"/>
    <w:pPr>
      <w:ind w:left="600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55D05"/>
    <w:pPr>
      <w:ind w:left="1200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55D05"/>
    <w:pPr>
      <w:ind w:left="1400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55D05"/>
    <w:pPr>
      <w:ind w:left="1600"/>
    </w:pPr>
    <w:rPr>
      <w:rFonts w:asciiTheme="minorHAnsi" w:eastAsiaTheme="minorHAnsi"/>
      <w:sz w:val="18"/>
      <w:szCs w:val="18"/>
    </w:rPr>
  </w:style>
  <w:style w:type="character" w:styleId="a9">
    <w:name w:val="Hyperlink"/>
    <w:basedOn w:val="a0"/>
    <w:uiPriority w:val="99"/>
    <w:unhideWhenUsed/>
    <w:rsid w:val="004243B6"/>
    <w:rPr>
      <w:color w:val="0563C1" w:themeColor="hyperlink"/>
      <w:u w:val="single"/>
    </w:rPr>
  </w:style>
  <w:style w:type="paragraph" w:customStyle="1" w:styleId="4">
    <w:name w:val="新建4"/>
    <w:basedOn w:val="a7"/>
    <w:link w:val="42"/>
    <w:qFormat/>
    <w:rsid w:val="00B82507"/>
    <w:pPr>
      <w:numPr>
        <w:ilvl w:val="3"/>
        <w:numId w:val="5"/>
      </w:numPr>
      <w:spacing w:line="360" w:lineRule="auto"/>
      <w:ind w:firstLineChars="0" w:firstLine="0"/>
    </w:pPr>
    <w:rPr>
      <w:sz w:val="24"/>
      <w:szCs w:val="24"/>
    </w:rPr>
  </w:style>
  <w:style w:type="paragraph" w:customStyle="1" w:styleId="3">
    <w:name w:val="新建3"/>
    <w:basedOn w:val="a7"/>
    <w:link w:val="32"/>
    <w:qFormat/>
    <w:rsid w:val="00B82507"/>
    <w:pPr>
      <w:numPr>
        <w:ilvl w:val="2"/>
        <w:numId w:val="5"/>
      </w:numPr>
      <w:spacing w:line="360" w:lineRule="auto"/>
      <w:ind w:firstLineChars="0" w:firstLine="0"/>
    </w:pPr>
    <w:rPr>
      <w:b/>
      <w:sz w:val="24"/>
      <w:szCs w:val="24"/>
    </w:rPr>
  </w:style>
  <w:style w:type="character" w:customStyle="1" w:styleId="Char2">
    <w:name w:val="列出段落 Char"/>
    <w:basedOn w:val="a0"/>
    <w:link w:val="a7"/>
    <w:uiPriority w:val="34"/>
    <w:rsid w:val="00B82507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42">
    <w:name w:val="新建4 字符"/>
    <w:basedOn w:val="Char2"/>
    <w:link w:val="4"/>
    <w:rsid w:val="00B82507"/>
    <w:rPr>
      <w:rFonts w:ascii="宋体" w:eastAsia="宋体" w:hAnsi="Times New Roman" w:cs="Times New Roman"/>
      <w:kern w:val="0"/>
      <w:sz w:val="24"/>
      <w:szCs w:val="24"/>
    </w:rPr>
  </w:style>
  <w:style w:type="paragraph" w:customStyle="1" w:styleId="2">
    <w:name w:val="新建2"/>
    <w:basedOn w:val="a7"/>
    <w:link w:val="22"/>
    <w:qFormat/>
    <w:rsid w:val="00B82507"/>
    <w:pPr>
      <w:numPr>
        <w:ilvl w:val="1"/>
        <w:numId w:val="5"/>
      </w:numPr>
      <w:ind w:firstLineChars="0" w:firstLine="0"/>
    </w:pPr>
    <w:rPr>
      <w:b/>
      <w:sz w:val="28"/>
      <w:szCs w:val="28"/>
    </w:rPr>
  </w:style>
  <w:style w:type="character" w:customStyle="1" w:styleId="32">
    <w:name w:val="新建3 字符"/>
    <w:basedOn w:val="Char2"/>
    <w:link w:val="3"/>
    <w:rsid w:val="00B82507"/>
    <w:rPr>
      <w:rFonts w:ascii="宋体" w:eastAsia="宋体" w:hAnsi="Times New Roman" w:cs="Times New Roman"/>
      <w:b/>
      <w:kern w:val="0"/>
      <w:sz w:val="24"/>
      <w:szCs w:val="24"/>
    </w:rPr>
  </w:style>
  <w:style w:type="paragraph" w:customStyle="1" w:styleId="1">
    <w:name w:val="新建1"/>
    <w:basedOn w:val="a7"/>
    <w:link w:val="12"/>
    <w:qFormat/>
    <w:rsid w:val="00B82507"/>
    <w:pPr>
      <w:numPr>
        <w:numId w:val="5"/>
      </w:numPr>
      <w:ind w:firstLineChars="0" w:firstLine="0"/>
    </w:pPr>
    <w:rPr>
      <w:b/>
      <w:sz w:val="30"/>
      <w:szCs w:val="30"/>
    </w:rPr>
  </w:style>
  <w:style w:type="character" w:customStyle="1" w:styleId="22">
    <w:name w:val="新建2 字符"/>
    <w:basedOn w:val="Char2"/>
    <w:link w:val="2"/>
    <w:rsid w:val="00B82507"/>
    <w:rPr>
      <w:rFonts w:ascii="宋体" w:eastAsia="宋体" w:hAnsi="Times New Roman" w:cs="Times New Roman"/>
      <w:b/>
      <w:kern w:val="0"/>
      <w:sz w:val="28"/>
      <w:szCs w:val="28"/>
    </w:rPr>
  </w:style>
  <w:style w:type="character" w:customStyle="1" w:styleId="3Char">
    <w:name w:val="标题 3 Char"/>
    <w:basedOn w:val="a0"/>
    <w:link w:val="30"/>
    <w:uiPriority w:val="9"/>
    <w:semiHidden/>
    <w:rsid w:val="00B82507"/>
    <w:rPr>
      <w:rFonts w:ascii="宋体" w:eastAsia="宋体" w:hAnsi="Times New Roman" w:cs="Times New Roman"/>
      <w:b/>
      <w:bCs/>
      <w:kern w:val="0"/>
      <w:sz w:val="32"/>
      <w:szCs w:val="32"/>
    </w:rPr>
  </w:style>
  <w:style w:type="character" w:customStyle="1" w:styleId="12">
    <w:name w:val="新建1 字符"/>
    <w:basedOn w:val="Char2"/>
    <w:link w:val="1"/>
    <w:rsid w:val="00B82507"/>
    <w:rPr>
      <w:rFonts w:ascii="宋体" w:eastAsia="宋体" w:hAnsi="Times New Roman" w:cs="Times New Roman"/>
      <w:b/>
      <w:kern w:val="0"/>
      <w:sz w:val="30"/>
      <w:szCs w:val="30"/>
    </w:rPr>
  </w:style>
  <w:style w:type="character" w:customStyle="1" w:styleId="2Char">
    <w:name w:val="标题 2 Char"/>
    <w:basedOn w:val="a0"/>
    <w:link w:val="20"/>
    <w:uiPriority w:val="9"/>
    <w:semiHidden/>
    <w:rsid w:val="00B82507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D41C5-0E8A-4799-BBFC-DCD44A720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32</Pages>
  <Words>2377</Words>
  <Characters>13552</Characters>
  <Application>Microsoft Office Word</Application>
  <DocSecurity>0</DocSecurity>
  <Lines>112</Lines>
  <Paragraphs>31</Paragraphs>
  <ScaleCrop>false</ScaleCrop>
  <Company/>
  <LinksUpToDate>false</LinksUpToDate>
  <CharactersWithSpaces>15898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李鹏飞</dc:creator>
  <cp:keywords/>
  <dc:description/>
  <cp:lastModifiedBy>dongshuo shi</cp:lastModifiedBy>
  <cp:revision>16</cp:revision>
  <dcterms:created xsi:type="dcterms:W3CDTF">2016-08-08T13:39:00Z</dcterms:created>
  <dcterms:modified xsi:type="dcterms:W3CDTF">2016-08-09T13:08:00Z</dcterms:modified>
</cp:coreProperties>
</file>